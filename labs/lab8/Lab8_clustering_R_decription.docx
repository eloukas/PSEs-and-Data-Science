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7FB" w:rsidRDefault="00E42272">
      <w:pPr>
        <w:spacing w:before="18" w:line="580" w:lineRule="exact"/>
        <w:ind w:left="153"/>
        <w:rPr>
          <w:rFonts w:ascii="Cambria" w:eastAsia="Cambria" w:hAnsi="Cambria" w:cs="Cambria"/>
          <w:sz w:val="52"/>
          <w:szCs w:val="52"/>
        </w:rPr>
      </w:pPr>
      <w:r>
        <w:pict>
          <v:group id="_x0000_s1685" style="position:absolute;left:0;text-align:left;margin-left:55.2pt;margin-top:35.95pt;width:484.9pt;height:0;z-index:-2530;mso-position-horizontal-relative:page" coordorigin="1104,719" coordsize="9698,0">
            <v:shape id="_x0000_s1686" style="position:absolute;left:1104;top:719;width:9698;height:0" coordorigin="1104,719" coordsize="9698,0" path="m1104,719r9698,e" filled="f" strokecolor="#4f81bc" strokeweight="1.06pt">
              <v:path arrowok="t"/>
            </v:shape>
            <w10:wrap anchorx="page"/>
          </v:group>
        </w:pict>
      </w:r>
      <w:r w:rsidR="00AA2EC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Lab</w:t>
      </w:r>
      <w:r w:rsidR="0042756E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8</w:t>
      </w:r>
      <w:r w:rsidR="00AA2EC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 xml:space="preserve"> - </w:t>
      </w:r>
      <w:r w:rsidR="005843B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Cl</w:t>
      </w:r>
      <w:r w:rsidR="005843B9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u</w:t>
      </w:r>
      <w:r w:rsidR="005843B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s</w:t>
      </w:r>
      <w:r w:rsidR="005843B9">
        <w:rPr>
          <w:rFonts w:ascii="Cambria" w:eastAsia="Cambria" w:hAnsi="Cambria" w:cs="Cambria"/>
          <w:color w:val="17365D"/>
          <w:position w:val="-2"/>
          <w:sz w:val="52"/>
          <w:szCs w:val="52"/>
        </w:rPr>
        <w:t>t</w:t>
      </w:r>
      <w:r w:rsidR="005843B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e</w:t>
      </w:r>
      <w:r w:rsidR="005843B9">
        <w:rPr>
          <w:rFonts w:ascii="Cambria" w:eastAsia="Cambria" w:hAnsi="Cambria" w:cs="Cambria"/>
          <w:color w:val="17365D"/>
          <w:position w:val="-2"/>
          <w:sz w:val="52"/>
          <w:szCs w:val="52"/>
        </w:rPr>
        <w:t>r</w:t>
      </w:r>
      <w:r w:rsidR="005843B9">
        <w:rPr>
          <w:rFonts w:ascii="Cambria" w:eastAsia="Cambria" w:hAnsi="Cambria" w:cs="Cambria"/>
          <w:color w:val="17365D"/>
          <w:spacing w:val="10"/>
          <w:position w:val="-2"/>
          <w:sz w:val="52"/>
          <w:szCs w:val="52"/>
        </w:rPr>
        <w:t xml:space="preserve"> </w:t>
      </w:r>
      <w:r w:rsidR="005843B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An</w:t>
      </w:r>
      <w:r w:rsidR="005843B9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a</w:t>
      </w:r>
      <w:r w:rsidR="005843B9">
        <w:rPr>
          <w:rFonts w:ascii="Cambria" w:eastAsia="Cambria" w:hAnsi="Cambria" w:cs="Cambria"/>
          <w:color w:val="17365D"/>
          <w:spacing w:val="-4"/>
          <w:position w:val="-2"/>
          <w:sz w:val="52"/>
          <w:szCs w:val="52"/>
        </w:rPr>
        <w:t>l</w:t>
      </w:r>
      <w:r w:rsidR="005843B9">
        <w:rPr>
          <w:rFonts w:ascii="Cambria" w:eastAsia="Cambria" w:hAnsi="Cambria" w:cs="Cambria"/>
          <w:color w:val="17365D"/>
          <w:position w:val="-2"/>
          <w:sz w:val="52"/>
          <w:szCs w:val="52"/>
        </w:rPr>
        <w:t>y</w:t>
      </w:r>
      <w:r w:rsidR="005843B9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</w:rPr>
        <w:t>s</w:t>
      </w:r>
      <w:r w:rsidR="005843B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i</w:t>
      </w:r>
      <w:r w:rsidR="005843B9">
        <w:rPr>
          <w:rFonts w:ascii="Cambria" w:eastAsia="Cambria" w:hAnsi="Cambria" w:cs="Cambria"/>
          <w:color w:val="17365D"/>
          <w:position w:val="-2"/>
          <w:sz w:val="52"/>
          <w:szCs w:val="52"/>
        </w:rPr>
        <w:t xml:space="preserve">s </w:t>
      </w:r>
      <w:r w:rsidR="00484170">
        <w:rPr>
          <w:rFonts w:ascii="Cambria" w:eastAsia="Cambria" w:hAnsi="Cambria" w:cs="Cambria"/>
          <w:color w:val="17365D"/>
          <w:position w:val="-2"/>
          <w:sz w:val="52"/>
          <w:szCs w:val="52"/>
        </w:rPr>
        <w:t>with R</w:t>
      </w:r>
    </w:p>
    <w:p w:rsidR="00DF57FB" w:rsidRDefault="00DF57FB">
      <w:pPr>
        <w:spacing w:before="8" w:line="180" w:lineRule="exact"/>
        <w:rPr>
          <w:sz w:val="19"/>
          <w:szCs w:val="19"/>
        </w:rPr>
      </w:pPr>
    </w:p>
    <w:p w:rsidR="00DF57FB" w:rsidRDefault="00DF57FB">
      <w:pPr>
        <w:spacing w:line="200" w:lineRule="exact"/>
      </w:pPr>
    </w:p>
    <w:p w:rsidR="00DF57FB" w:rsidRDefault="005843B9">
      <w:pPr>
        <w:spacing w:before="16" w:line="276" w:lineRule="auto"/>
        <w:ind w:left="153" w:right="7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 xml:space="preserve">f   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into   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entifyi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cific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lish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a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atrix,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called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issi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il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ity ma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issimilar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 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its.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les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qu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tativ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 bi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ix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 w:rsidR="00A231F6">
        <w:rPr>
          <w:rFonts w:ascii="Calibri" w:eastAsia="Calibri" w:hAnsi="Calibri" w:cs="Calibri"/>
          <w:sz w:val="22"/>
          <w:szCs w:val="22"/>
        </w:rPr>
        <w:t xml:space="preserve"> </w:t>
      </w:r>
    </w:p>
    <w:p w:rsidR="00AA2EC9" w:rsidRDefault="00AA2EC9" w:rsidP="00AA2EC9">
      <w:pPr>
        <w:pStyle w:val="ListParagraph"/>
        <w:numPr>
          <w:ilvl w:val="0"/>
          <w:numId w:val="2"/>
        </w:numPr>
        <w:spacing w:before="16" w:line="276" w:lineRule="auto"/>
        <w:ind w:right="7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Repeat the following examples</w:t>
      </w:r>
    </w:p>
    <w:p w:rsidR="00AA2EC9" w:rsidRPr="00AA2EC9" w:rsidRDefault="00AA2EC9" w:rsidP="00AA2EC9">
      <w:pPr>
        <w:pStyle w:val="ListParagraph"/>
        <w:numPr>
          <w:ilvl w:val="0"/>
          <w:numId w:val="2"/>
        </w:numPr>
        <w:spacing w:before="16" w:line="276" w:lineRule="auto"/>
        <w:ind w:right="7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Apply complete clustering analysis to Lab</w:t>
      </w:r>
      <w:r w:rsidR="0042756E">
        <w:rPr>
          <w:rFonts w:ascii="Calibri" w:eastAsia="Calibri" w:hAnsi="Calibri" w:cs="Calibri"/>
          <w:sz w:val="22"/>
          <w:szCs w:val="22"/>
        </w:rPr>
        <w:t>8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_priorities_perifereion dataset</w:t>
      </w:r>
    </w:p>
    <w:p w:rsidR="00DF57FB" w:rsidRDefault="00DF57FB">
      <w:pPr>
        <w:spacing w:line="140" w:lineRule="exact"/>
        <w:rPr>
          <w:sz w:val="15"/>
          <w:szCs w:val="15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5843B9">
      <w:pPr>
        <w:ind w:left="113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x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-9"/>
          <w:sz w:val="26"/>
          <w:szCs w:val="26"/>
        </w:rPr>
        <w:t xml:space="preserve"> </w:t>
      </w:r>
      <w:r w:rsidR="00A231F6">
        <w:rPr>
          <w:rFonts w:ascii="Cambria" w:eastAsia="Cambria" w:hAnsi="Cambria" w:cs="Cambria"/>
          <w:b/>
          <w:color w:val="4F81BC"/>
          <w:sz w:val="26"/>
          <w:szCs w:val="26"/>
        </w:rPr>
        <w:t>1</w:t>
      </w:r>
    </w:p>
    <w:p w:rsidR="00DF57FB" w:rsidRDefault="005843B9">
      <w:pPr>
        <w:spacing w:before="44"/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Lo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sists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ed 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9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4"/>
          <w:sz w:val="22"/>
          <w:szCs w:val="22"/>
        </w:rPr>
        <w:t>7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9</w:t>
      </w:r>
      <w:r>
        <w:rPr>
          <w:rFonts w:ascii="Calibri" w:eastAsia="Calibri" w:hAnsi="Calibri" w:cs="Calibri"/>
          <w:spacing w:val="1"/>
          <w:sz w:val="22"/>
          <w:szCs w:val="22"/>
        </w:rPr>
        <w:t>62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F57FB" w:rsidRDefault="00DF57FB">
      <w:pPr>
        <w:spacing w:before="5"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library(AER)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data("Longley")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longley&lt;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as.data.frame(Longley)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x&lt;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longley$employment/1000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&gt; x</w:t>
      </w:r>
    </w:p>
    <w:p w:rsidR="00DF57FB" w:rsidRDefault="005843B9">
      <w:pPr>
        <w:ind w:left="113" w:right="79" w:firstLine="13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]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0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3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2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3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2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2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0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7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8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7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3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2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2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3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3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9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4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9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8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9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3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7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0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9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7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8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5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7</w:t>
      </w:r>
      <w:r>
        <w:rPr>
          <w:rFonts w:ascii="Courier New" w:eastAsia="Courier New" w:hAnsi="Courier New" w:cs="Courier New"/>
          <w:color w:val="0000FF"/>
          <w:spacing w:val="3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8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1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6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9 [12] 66513 68655 69564 69331 70551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label.x&lt;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as.character(c(1947:1962))</w:t>
      </w:r>
    </w:p>
    <w:p w:rsidR="00DF57FB" w:rsidRDefault="00DF57FB">
      <w:pPr>
        <w:spacing w:before="4" w:line="260" w:lineRule="exact"/>
        <w:rPr>
          <w:sz w:val="26"/>
          <w:szCs w:val="26"/>
        </w:rPr>
      </w:pPr>
    </w:p>
    <w:p w:rsidR="00DF57FB" w:rsidRDefault="005843B9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diss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ean 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tance</w:t>
      </w:r>
    </w:p>
    <w:p w:rsidR="00DF57FB" w:rsidRDefault="00DF57FB">
      <w:pPr>
        <w:spacing w:before="5"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dist.l&lt;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dist(x,method="euclidean")</w:t>
      </w:r>
    </w:p>
    <w:p w:rsidR="00DF57FB" w:rsidRDefault="00DF57FB">
      <w:pPr>
        <w:spacing w:before="4" w:line="100" w:lineRule="exact"/>
        <w:rPr>
          <w:sz w:val="10"/>
          <w:szCs w:val="10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5843B9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hiera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an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atrix 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kage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DF57FB" w:rsidRDefault="00DF57FB">
      <w:pPr>
        <w:spacing w:before="5"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h&lt;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hclust(dist.l, method="complete")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&gt; print(h)</w:t>
      </w:r>
    </w:p>
    <w:p w:rsidR="00DF57FB" w:rsidRDefault="00DF57FB">
      <w:pPr>
        <w:spacing w:before="10"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Call: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hclust(d = dist.l, method = "complete")</w:t>
      </w:r>
    </w:p>
    <w:p w:rsidR="00DF57FB" w:rsidRDefault="00DF57FB">
      <w:pPr>
        <w:spacing w:before="11" w:line="240" w:lineRule="exact"/>
        <w:rPr>
          <w:sz w:val="24"/>
          <w:szCs w:val="24"/>
        </w:rPr>
      </w:pPr>
    </w:p>
    <w:p w:rsidR="00DF57FB" w:rsidRDefault="005843B9">
      <w:pPr>
        <w:ind w:left="113" w:right="6019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Cluster method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: complete Distance      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 euclidean Number of objects: 16</w:t>
      </w:r>
    </w:p>
    <w:p w:rsidR="00DF57FB" w:rsidRDefault="00DF57FB">
      <w:pPr>
        <w:spacing w:before="5" w:line="100" w:lineRule="exact"/>
        <w:rPr>
          <w:sz w:val="10"/>
          <w:szCs w:val="10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5843B9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see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e:</w:t>
      </w:r>
    </w:p>
    <w:p w:rsidR="00DF57FB" w:rsidRDefault="00DF57FB">
      <w:pPr>
        <w:spacing w:before="5"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h$merge</w:t>
      </w:r>
    </w:p>
    <w:p w:rsidR="00DF57FB" w:rsidRDefault="005843B9">
      <w:pPr>
        <w:ind w:left="245" w:right="7735" w:firstLine="660"/>
        <w:jc w:val="both"/>
        <w:rPr>
          <w:rFonts w:ascii="Courier New" w:eastAsia="Courier New" w:hAnsi="Courier New" w:cs="Courier New"/>
          <w:sz w:val="22"/>
          <w:szCs w:val="22"/>
        </w:rPr>
        <w:sectPr w:rsidR="00DF57FB">
          <w:footerReference w:type="default" r:id="rId7"/>
          <w:pgSz w:w="11920" w:h="16840"/>
          <w:pgMar w:top="1320" w:right="1020" w:bottom="280" w:left="1020" w:header="0" w:footer="1002" w:gutter="0"/>
          <w:pgNumType w:start="2"/>
          <w:cols w:space="720"/>
        </w:sect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[,1] [,2] [1,]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2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4 [2,]   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6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8</w:t>
      </w:r>
    </w:p>
    <w:p w:rsidR="00DF57FB" w:rsidRDefault="00DF57F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660"/>
        <w:gridCol w:w="568"/>
      </w:tblGrid>
      <w:tr w:rsidR="00DF57FB">
        <w:trPr>
          <w:trHeight w:hRule="exact" w:val="335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79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[3,]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79"/>
              <w:ind w:left="264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79"/>
              <w:ind w:left="264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3</w:t>
            </w:r>
          </w:p>
        </w:tc>
      </w:tr>
      <w:tr w:rsidR="00DF57FB">
        <w:trPr>
          <w:trHeight w:hRule="exact" w:val="25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[4,]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15</w:t>
            </w:r>
          </w:p>
        </w:tc>
      </w:tr>
      <w:tr w:rsidR="00DF57FB">
        <w:trPr>
          <w:trHeight w:hRule="exact" w:val="25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[5,]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11</w:t>
            </w:r>
          </w:p>
        </w:tc>
      </w:tr>
      <w:tr w:rsidR="00DF57FB">
        <w:trPr>
          <w:trHeight w:hRule="exact" w:val="25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[6,]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264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9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12</w:t>
            </w:r>
          </w:p>
        </w:tc>
      </w:tr>
      <w:tr w:rsidR="00DF57FB">
        <w:trPr>
          <w:trHeight w:hRule="exact" w:val="25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[7,]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264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right="40"/>
              <w:jc w:val="right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2</w:t>
            </w:r>
          </w:p>
        </w:tc>
      </w:tr>
      <w:tr w:rsidR="00DF57FB">
        <w:trPr>
          <w:trHeight w:hRule="exact" w:val="24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[8,]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right="40"/>
              <w:jc w:val="right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5</w:t>
            </w:r>
          </w:p>
        </w:tc>
      </w:tr>
      <w:tr w:rsidR="00DF57FB">
        <w:trPr>
          <w:trHeight w:hRule="exact" w:val="24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[9,]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39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right="40"/>
              <w:jc w:val="right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3</w:t>
            </w:r>
          </w:p>
        </w:tc>
      </w:tr>
      <w:tr w:rsidR="00DF57FB">
        <w:trPr>
          <w:trHeight w:hRule="exact" w:val="25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[10,]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right="40"/>
              <w:jc w:val="right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4</w:t>
            </w:r>
          </w:p>
        </w:tc>
      </w:tr>
      <w:tr w:rsidR="00DF57FB">
        <w:trPr>
          <w:trHeight w:hRule="exact" w:val="25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[11,]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264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pacing w:val="-1"/>
                <w:position w:val="2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right="40"/>
              <w:jc w:val="right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6</w:t>
            </w:r>
          </w:p>
        </w:tc>
      </w:tr>
      <w:tr w:rsidR="00DF57FB">
        <w:trPr>
          <w:trHeight w:hRule="exact" w:val="25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[12,]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39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263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10</w:t>
            </w:r>
          </w:p>
        </w:tc>
      </w:tr>
      <w:tr w:rsidR="00DF57FB">
        <w:trPr>
          <w:trHeight w:hRule="exact" w:val="25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[13,]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39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263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11</w:t>
            </w:r>
          </w:p>
        </w:tc>
      </w:tr>
      <w:tr w:rsidR="00DF57FB">
        <w:trPr>
          <w:trHeight w:hRule="exact" w:val="25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[14,]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39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9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263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13</w:t>
            </w:r>
          </w:p>
        </w:tc>
      </w:tr>
      <w:tr w:rsidR="00DF57FB">
        <w:trPr>
          <w:trHeight w:hRule="exact" w:val="335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[15,]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264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263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14</w:t>
            </w:r>
          </w:p>
        </w:tc>
      </w:tr>
    </w:tbl>
    <w:p w:rsidR="00DF57FB" w:rsidRDefault="00DF57FB">
      <w:pPr>
        <w:spacing w:before="2" w:line="120" w:lineRule="exact"/>
        <w:rPr>
          <w:sz w:val="13"/>
          <w:szCs w:val="13"/>
        </w:rPr>
      </w:pPr>
    </w:p>
    <w:p w:rsidR="00DF57FB" w:rsidRDefault="005843B9">
      <w:pPr>
        <w:spacing w:before="16"/>
        <w:ind w:left="1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F57FB" w:rsidRDefault="005843B9">
      <w:pPr>
        <w:spacing w:before="43" w:line="454" w:lineRule="auto"/>
        <w:ind w:left="153" w:right="20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hereas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icate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ered clu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bu</w:t>
      </w:r>
      <w:r>
        <w:rPr>
          <w:rFonts w:ascii="Calibri" w:eastAsia="Calibri" w:hAnsi="Calibri" w:cs="Calibri"/>
          <w:sz w:val="22"/>
          <w:szCs w:val="22"/>
        </w:rPr>
        <w:t>ilt. Create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ree</w:t>
      </w:r>
    </w:p>
    <w:p w:rsidR="00DF57FB" w:rsidRDefault="005843B9">
      <w:pPr>
        <w:spacing w:before="4"/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plclust(h,labels=label.x)</w:t>
      </w:r>
    </w:p>
    <w:p w:rsidR="00DF57FB" w:rsidRDefault="005843B9">
      <w:pPr>
        <w:spacing w:line="240" w:lineRule="exact"/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1"/>
          <w:sz w:val="22"/>
          <w:szCs w:val="22"/>
        </w:rPr>
        <w:t>&gt; title("Dendrogram of employment figures: Complete linkage")</w:t>
      </w:r>
    </w:p>
    <w:p w:rsidR="00DF57FB" w:rsidRDefault="00DF57FB">
      <w:pPr>
        <w:spacing w:before="3" w:line="100" w:lineRule="exact"/>
        <w:rPr>
          <w:sz w:val="10"/>
          <w:szCs w:val="10"/>
        </w:rPr>
      </w:pPr>
    </w:p>
    <w:p w:rsidR="00DF57FB" w:rsidRDefault="00DF57FB">
      <w:pPr>
        <w:spacing w:line="200" w:lineRule="exact"/>
      </w:pPr>
    </w:p>
    <w:p w:rsidR="00DF57FB" w:rsidRDefault="00E42272">
      <w:pPr>
        <w:spacing w:before="43" w:line="200" w:lineRule="exact"/>
        <w:ind w:left="2261"/>
        <w:rPr>
          <w:rFonts w:ascii="Arial" w:eastAsia="Arial" w:hAnsi="Arial" w:cs="Arial"/>
          <w:sz w:val="18"/>
          <w:szCs w:val="18"/>
        </w:rPr>
      </w:pPr>
      <w:r>
        <w:pict>
          <v:group id="_x0000_s1669" style="position:absolute;left:0;text-align:left;margin-left:162.8pt;margin-top:34.5pt;width:244.4pt;height:196.1pt;z-index:-2529;mso-position-horizontal-relative:page" coordorigin="3256,690" coordsize="4888,3922">
            <v:shape id="_x0000_s1684" style="position:absolute;left:3586;top:4163;width:325;height:355" coordorigin="3586,4163" coordsize="325,355" path="m3586,4518r,-355l3911,4163r,355e" filled="f" strokeweight=".17356mm">
              <v:path arrowok="t"/>
            </v:shape>
            <v:shape id="_x0000_s1683" style="position:absolute;left:3261;top:3996;width:493;height:355" coordorigin="3261,3996" coordsize="493,355" path="m3261,4350r,-354l3753,3996r,167e" filled="f" strokeweight=".17356mm">
              <v:path arrowok="t"/>
            </v:shape>
            <v:shape id="_x0000_s1682" style="position:absolute;left:4562;top:4193;width:325;height:355" coordorigin="4562,4193" coordsize="325,355" path="m4562,4548r,-355l4887,4193r,355e" filled="f" strokeweight=".17356mm">
              <v:path arrowok="t"/>
            </v:shape>
            <v:shape id="_x0000_s1681" style="position:absolute;left:4237;top:3848;width:493;height:355" coordorigin="4237,3848" coordsize="493,355" path="m4237,4203r,-355l4729,3848r,345e" filled="f" strokeweight=".17356mm">
              <v:path arrowok="t"/>
            </v:shape>
            <v:shape id="_x0000_s1680" style="position:absolute;left:3507;top:3345;width:976;height:650" coordorigin="3507,3345" coordsize="976,650" path="m3507,3996r,-651l4483,3345r,503e" filled="f" strokeweight=".17356mm">
              <v:path arrowok="t"/>
            </v:shape>
            <v:shape id="_x0000_s1679" style="position:absolute;left:5212;top:4242;width:325;height:365" coordorigin="5212,4242" coordsize="325,365" path="m5212,4607r,-365l5537,4242r,365e" filled="f" strokeweight=".17356mm">
              <v:path arrowok="t"/>
            </v:shape>
            <v:shape id="_x0000_s1678" style="position:absolute;left:5862;top:4212;width:325;height:355" coordorigin="5862,4212" coordsize="325,355" path="m5862,4567r,-355l6188,4212r,355e" filled="f" strokeweight=".17356mm">
              <v:path arrowok="t"/>
            </v:shape>
            <v:shape id="_x0000_s1677" style="position:absolute;left:5380;top:3917;width:650;height:325" coordorigin="5380,3917" coordsize="650,325" path="m5380,4242r,-325l6030,3917r,295e" filled="f" strokeweight=".17356mm">
              <v:path arrowok="t"/>
            </v:shape>
            <v:shape id="_x0000_s1676" style="position:absolute;left:6838;top:4222;width:325;height:365" coordorigin="6838,4222" coordsize="325,365" path="m6838,4587r,-365l7163,4222r,365e" filled="f" strokeweight=".17356mm">
              <v:path arrowok="t"/>
            </v:shape>
            <v:shape id="_x0000_s1675" style="position:absolute;left:6513;top:4084;width:493;height:355" coordorigin="6513,4084" coordsize="493,355" path="m6513,4439r,-355l7006,4084r,138e" filled="f" strokeweight=".17356mm">
              <v:path arrowok="t"/>
            </v:shape>
            <v:shape id="_x0000_s1674" style="position:absolute;left:7814;top:4094;width:325;height:365" coordorigin="7814,4094" coordsize="325,365" path="m7814,4459r,-365l8139,4094r,365e" filled="f" strokeweight=".17356mm">
              <v:path arrowok="t"/>
            </v:shape>
            <v:shape id="_x0000_s1673" style="position:absolute;left:7488;top:3739;width:493;height:365" coordorigin="7488,3739" coordsize="493,365" path="m7488,4104r,-365l7981,3739r,355e" filled="f" strokeweight=".17356mm">
              <v:path arrowok="t"/>
            </v:shape>
            <v:shape id="_x0000_s1672" style="position:absolute;left:6759;top:3138;width:975;height:946" coordorigin="6759,3138" coordsize="975,946" path="m6759,4084r,-946l7735,3138r,601e" filled="f" strokeweight=".17356mm">
              <v:path arrowok="t"/>
            </v:shape>
            <v:shape id="_x0000_s1671" style="position:absolute;left:5705;top:2084;width:1547;height:1833" coordorigin="5705,2084" coordsize="1547,1833" path="m5705,3917r,-1833l7252,2084r,1054e" filled="f" strokeweight=".17356mm">
              <v:path arrowok="t"/>
            </v:shape>
            <v:shape id="_x0000_s1670" style="position:absolute;left:3990;top:695;width:2483;height:2651" coordorigin="3990,695" coordsize="2483,2651" path="m3990,3345r,-2650l6473,695r,1389e" filled="f" strokeweight=".17356mm">
              <v:path arrowok="t"/>
            </v:shape>
            <w10:wrap anchorx="page"/>
          </v:group>
        </w:pict>
      </w:r>
      <w:r>
        <w:pict>
          <v:group id="_x0000_s1661" style="position:absolute;left:0;text-align:left;margin-left:148.5pt;margin-top:25.6pt;width:4.95pt;height:188.2pt;z-index:-2528;mso-position-horizontal-relative:page" coordorigin="2970,512" coordsize="99,3764">
            <v:shape id="_x0000_s1668" style="position:absolute;left:3064;top:517;width:0;height:3754" coordorigin="3064,517" coordsize="0,3754" path="m3064,4272r,-3755e" filled="f" strokeweight=".17356mm">
              <v:path arrowok="t"/>
            </v:shape>
            <v:shape id="_x0000_s1667" style="position:absolute;left:2975;top:4272;width:89;height:0" coordorigin="2975,4272" coordsize="89,0" path="m3064,4272r-89,e" filled="f" strokeweight=".17353mm">
              <v:path arrowok="t"/>
            </v:shape>
            <v:shape id="_x0000_s1666" style="position:absolute;left:2975;top:3582;width:89;height:0" coordorigin="2975,3582" coordsize="89,0" path="m3064,3582r-89,e" filled="f" strokeweight=".17353mm">
              <v:path arrowok="t"/>
            </v:shape>
            <v:shape id="_x0000_s1665" style="position:absolute;left:2975;top:2892;width:89;height:0" coordorigin="2975,2892" coordsize="89,0" path="m3064,2892r-89,e" filled="f" strokeweight=".17353mm">
              <v:path arrowok="t"/>
            </v:shape>
            <v:shape id="_x0000_s1664" style="position:absolute;left:2975;top:2202;width:89;height:0" coordorigin="2975,2202" coordsize="89,0" path="m3064,2202r-89,e" filled="f" strokeweight=".17353mm">
              <v:path arrowok="t"/>
            </v:shape>
            <v:shape id="_x0000_s1663" style="position:absolute;left:2975;top:1512;width:89;height:0" coordorigin="2975,1512" coordsize="89,0" path="m3064,1512r-89,e" filled="f" strokeweight=".17353mm">
              <v:path arrowok="t"/>
            </v:shape>
            <v:shape id="_x0000_s1662" style="position:absolute;left:2975;top:823;width:89;height:0" coordorigin="2975,823" coordsize="89,0" path="m3064,823r-89,e" filled="f" strokeweight=".17353mm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60" type="#_x0000_t202" style="position:absolute;left:0;text-align:left;margin-left:117.2pt;margin-top:130.6pt;width:9.9pt;height:25.35pt;z-index:-2527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4"/>
                      <w:w w:val="105"/>
                      <w:sz w:val="15"/>
                      <w:szCs w:val="15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4"/>
                      <w:w w:val="105"/>
                      <w:sz w:val="15"/>
                      <w:szCs w:val="15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gh</w:t>
                  </w:r>
                  <w:r>
                    <w:rPr>
                      <w:rFonts w:ascii="Arial" w:eastAsia="Arial" w:hAnsi="Arial" w:cs="Arial"/>
                      <w:w w:val="105"/>
                      <w:sz w:val="15"/>
                      <w:szCs w:val="15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pict>
          <v:shape id="_x0000_s1659" type="#_x0000_t202" style="position:absolute;left:0;text-align:left;margin-left:135.95pt;margin-top:210.15pt;width:9.9pt;height:6.4pt;z-index:-2526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w w:val="105"/>
                      <w:sz w:val="15"/>
                      <w:szCs w:val="15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658" type="#_x0000_t202" style="position:absolute;left:0;text-align:left;margin-left:135.95pt;margin-top:175.7pt;width:9.9pt;height:6.4pt;z-index:-2525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w w:val="105"/>
                      <w:sz w:val="15"/>
                      <w:szCs w:val="1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1657" type="#_x0000_t202" style="position:absolute;left:0;text-align:left;margin-left:135.95pt;margin-top:141.2pt;width:9.9pt;height:6.4pt;z-index:-2524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w w:val="105"/>
                      <w:sz w:val="15"/>
                      <w:szCs w:val="15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1656" type="#_x0000_t202" style="position:absolute;left:0;text-align:left;margin-left:135.95pt;margin-top:106.7pt;width:9.9pt;height:6.4pt;z-index:-2523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w w:val="105"/>
                      <w:sz w:val="15"/>
                      <w:szCs w:val="15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655" type="#_x0000_t202" style="position:absolute;left:0;text-align:left;margin-left:135.95pt;margin-top:72.2pt;width:9.9pt;height:6.4pt;z-index:-252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w w:val="105"/>
                      <w:sz w:val="15"/>
                      <w:szCs w:val="15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>
          <v:shape id="_x0000_s1654" type="#_x0000_t202" style="position:absolute;left:0;text-align:left;margin-left:135.95pt;margin-top:35.7pt;width:9.9pt;height:10.9pt;z-index:-2521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pict>
          <v:shape id="_x0000_s1653" type="#_x0000_t202" style="position:absolute;left:0;text-align:left;margin-left:158.1pt;margin-top:222.9pt;width:9.9pt;height:19.75pt;z-index:-2520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1959</w:t>
                  </w:r>
                </w:p>
              </w:txbxContent>
            </v:textbox>
            <w10:wrap anchorx="page"/>
          </v:shape>
        </w:pict>
      </w:r>
      <w:r>
        <w:pict>
          <v:shape id="_x0000_s1652" type="#_x0000_t202" style="position:absolute;left:0;text-align:left;margin-left:174.4pt;margin-top:231.3pt;width:9.9pt;height:19.75pt;z-index:-2519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1956</w:t>
                  </w:r>
                </w:p>
              </w:txbxContent>
            </v:textbox>
            <w10:wrap anchorx="page"/>
          </v:shape>
        </w:pict>
      </w:r>
      <w:r>
        <w:pict>
          <v:shape id="_x0000_s1651" type="#_x0000_t202" style="position:absolute;left:0;text-align:left;margin-left:190.65pt;margin-top:231.3pt;width:9.9pt;height:19.75pt;z-index:-2518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1957</w:t>
                  </w:r>
                </w:p>
              </w:txbxContent>
            </v:textbox>
            <w10:wrap anchorx="page"/>
          </v:shape>
        </w:pict>
      </w:r>
      <w:r>
        <w:pict>
          <v:shape id="_x0000_s1650" type="#_x0000_t202" style="position:absolute;left:0;text-align:left;margin-left:206.9pt;margin-top:215.5pt;width:9.9pt;height:19.75pt;z-index:-2517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1962</w:t>
                  </w:r>
                </w:p>
              </w:txbxContent>
            </v:textbox>
            <w10:wrap anchorx="page"/>
          </v:shape>
        </w:pict>
      </w:r>
      <w:r>
        <w:pict>
          <v:shape id="_x0000_s1649" type="#_x0000_t202" style="position:absolute;left:0;text-align:left;margin-left:223.15pt;margin-top:232.75pt;width:9.9pt;height:19.75pt;z-index:-2516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1960</w:t>
                  </w:r>
                </w:p>
              </w:txbxContent>
            </v:textbox>
            <w10:wrap anchorx="page"/>
          </v:shape>
        </w:pict>
      </w:r>
      <w:r>
        <w:pict>
          <v:shape id="_x0000_s1648" type="#_x0000_t202" style="position:absolute;left:0;text-align:left;margin-left:239.4pt;margin-top:232.75pt;width:9.9pt;height:19.75pt;z-index:-2515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1961</w:t>
                  </w:r>
                </w:p>
              </w:txbxContent>
            </v:textbox>
            <w10:wrap anchorx="page"/>
          </v:shape>
        </w:pict>
      </w:r>
      <w:r>
        <w:pict>
          <v:shape id="_x0000_s1647" type="#_x0000_t202" style="position:absolute;left:0;text-align:left;margin-left:255.7pt;margin-top:235.7pt;width:9.9pt;height:19.75pt;z-index:-2514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1948</w:t>
                  </w:r>
                </w:p>
              </w:txbxContent>
            </v:textbox>
            <w10:wrap anchorx="page"/>
          </v:shape>
        </w:pict>
      </w:r>
      <w:r>
        <w:pict>
          <v:shape id="_x0000_s1646" type="#_x0000_t202" style="position:absolute;left:0;text-align:left;margin-left:271.95pt;margin-top:235.7pt;width:9.9pt;height:19.75pt;z-index:-2513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1950</w:t>
                  </w:r>
                </w:p>
              </w:txbxContent>
            </v:textbox>
            <w10:wrap anchorx="page"/>
          </v:shape>
        </w:pict>
      </w:r>
      <w:r>
        <w:pict>
          <v:shape id="_x0000_s1645" type="#_x0000_t202" style="position:absolute;left:0;text-align:left;margin-left:288.2pt;margin-top:233.75pt;width:9.9pt;height:19.75pt;z-index:-251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1947</w:t>
                  </w:r>
                </w:p>
              </w:txbxContent>
            </v:textbox>
            <w10:wrap anchorx="page"/>
          </v:shape>
        </w:pict>
      </w:r>
      <w:r>
        <w:pict>
          <v:shape id="_x0000_s1644" type="#_x0000_t202" style="position:absolute;left:0;text-align:left;margin-left:304.45pt;margin-top:233.75pt;width:9.9pt;height:19.75pt;z-index:-2511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1949</w:t>
                  </w:r>
                </w:p>
              </w:txbxContent>
            </v:textbox>
            <w10:wrap anchorx="page"/>
          </v:shape>
        </w:pict>
      </w:r>
      <w:r>
        <w:pict>
          <v:shape id="_x0000_s1643" type="#_x0000_t202" style="position:absolute;left:0;text-align:left;margin-left:320.7pt;margin-top:227.35pt;width:9.9pt;height:19.75pt;z-index:-2510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1951</w:t>
                  </w:r>
                </w:p>
              </w:txbxContent>
            </v:textbox>
            <w10:wrap anchorx="page"/>
          </v:shape>
        </w:pict>
      </w:r>
      <w:r>
        <w:pict>
          <v:shape id="_x0000_s1642" type="#_x0000_t202" style="position:absolute;left:0;text-align:left;margin-left:337pt;margin-top:234.75pt;width:9.9pt;height:19.75pt;z-index:-2509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1952</w:t>
                  </w:r>
                </w:p>
              </w:txbxContent>
            </v:textbox>
            <w10:wrap anchorx="page"/>
          </v:shape>
        </w:pict>
      </w:r>
      <w:r>
        <w:pict>
          <v:shape id="_x0000_s1641" type="#_x0000_t202" style="position:absolute;left:0;text-align:left;margin-left:353.25pt;margin-top:234.75pt;width:9.9pt;height:19.75pt;z-index:-2508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1954</w:t>
                  </w:r>
                </w:p>
              </w:txbxContent>
            </v:textbox>
            <w10:wrap anchorx="page"/>
          </v:shape>
        </w:pict>
      </w:r>
      <w:r>
        <w:pict>
          <v:shape id="_x0000_s1640" type="#_x0000_t202" style="position:absolute;left:0;text-align:left;margin-left:369.5pt;margin-top:210.6pt;width:9.9pt;height:19.75pt;z-index:-2507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1953</w:t>
                  </w:r>
                </w:p>
              </w:txbxContent>
            </v:textbox>
            <w10:wrap anchorx="page"/>
          </v:shape>
        </w:pict>
      </w:r>
      <w:r>
        <w:pict>
          <v:shape id="_x0000_s1639" type="#_x0000_t202" style="position:absolute;left:0;text-align:left;margin-left:385.75pt;margin-top:228.35pt;width:9.9pt;height:19.75pt;z-index:-2506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1955</w:t>
                  </w:r>
                </w:p>
              </w:txbxContent>
            </v:textbox>
            <w10:wrap anchorx="page"/>
          </v:shape>
        </w:pict>
      </w:r>
      <w:r>
        <w:pict>
          <v:shape id="_x0000_s1638" type="#_x0000_t202" style="position:absolute;left:0;text-align:left;margin-left:402pt;margin-top:228.35pt;width:9.9pt;height:19.75pt;z-index:-2505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7"/>
                    <w:ind w:left="20" w:right="-2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5"/>
                      <w:sz w:val="15"/>
                      <w:szCs w:val="15"/>
                    </w:rPr>
                    <w:t>1958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b/>
          <w:spacing w:val="3"/>
          <w:position w:val="-1"/>
          <w:sz w:val="18"/>
          <w:szCs w:val="18"/>
        </w:rPr>
        <w:t>D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end</w:t>
      </w:r>
      <w:r w:rsidR="005843B9">
        <w:rPr>
          <w:rFonts w:ascii="Arial" w:eastAsia="Arial" w:hAnsi="Arial" w:cs="Arial"/>
          <w:b/>
          <w:spacing w:val="6"/>
          <w:position w:val="-1"/>
          <w:sz w:val="18"/>
          <w:szCs w:val="18"/>
        </w:rPr>
        <w:t>r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og</w:t>
      </w:r>
      <w:r w:rsidR="005843B9">
        <w:rPr>
          <w:rFonts w:ascii="Arial" w:eastAsia="Arial" w:hAnsi="Arial" w:cs="Arial"/>
          <w:b/>
          <w:spacing w:val="6"/>
          <w:position w:val="-1"/>
          <w:sz w:val="18"/>
          <w:szCs w:val="18"/>
        </w:rPr>
        <w:t>r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a</w:t>
      </w:r>
      <w:r w:rsidR="005843B9">
        <w:rPr>
          <w:rFonts w:ascii="Arial" w:eastAsia="Arial" w:hAnsi="Arial" w:cs="Arial"/>
          <w:b/>
          <w:position w:val="-1"/>
          <w:sz w:val="18"/>
          <w:szCs w:val="18"/>
        </w:rPr>
        <w:t>m</w:t>
      </w:r>
      <w:r w:rsidR="005843B9">
        <w:rPr>
          <w:rFonts w:ascii="Arial" w:eastAsia="Arial" w:hAnsi="Arial" w:cs="Arial"/>
          <w:b/>
          <w:spacing w:val="36"/>
          <w:position w:val="-1"/>
          <w:sz w:val="18"/>
          <w:szCs w:val="18"/>
        </w:rPr>
        <w:t xml:space="preserve"> 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o</w:t>
      </w:r>
      <w:r w:rsidR="005843B9">
        <w:rPr>
          <w:rFonts w:ascii="Arial" w:eastAsia="Arial" w:hAnsi="Arial" w:cs="Arial"/>
          <w:b/>
          <w:position w:val="-1"/>
          <w:sz w:val="18"/>
          <w:szCs w:val="18"/>
        </w:rPr>
        <w:t>f</w:t>
      </w:r>
      <w:r w:rsidR="005843B9">
        <w:rPr>
          <w:rFonts w:ascii="Arial" w:eastAsia="Arial" w:hAnsi="Arial" w:cs="Arial"/>
          <w:b/>
          <w:spacing w:val="2"/>
          <w:position w:val="-1"/>
          <w:sz w:val="18"/>
          <w:szCs w:val="18"/>
        </w:rPr>
        <w:t xml:space="preserve"> 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e</w:t>
      </w:r>
      <w:r w:rsidR="005843B9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m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p</w:t>
      </w:r>
      <w:r w:rsidR="005843B9"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l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oy</w:t>
      </w:r>
      <w:r w:rsidR="005843B9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m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en</w:t>
      </w:r>
      <w:r w:rsidR="005843B9">
        <w:rPr>
          <w:rFonts w:ascii="Arial" w:eastAsia="Arial" w:hAnsi="Arial" w:cs="Arial"/>
          <w:b/>
          <w:position w:val="-1"/>
          <w:sz w:val="18"/>
          <w:szCs w:val="18"/>
        </w:rPr>
        <w:t>t</w:t>
      </w:r>
      <w:r w:rsidR="005843B9">
        <w:rPr>
          <w:rFonts w:ascii="Arial" w:eastAsia="Arial" w:hAnsi="Arial" w:cs="Arial"/>
          <w:b/>
          <w:spacing w:val="32"/>
          <w:position w:val="-1"/>
          <w:sz w:val="18"/>
          <w:szCs w:val="18"/>
        </w:rPr>
        <w:t xml:space="preserve"> </w:t>
      </w:r>
      <w:r w:rsidR="005843B9"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fi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gu</w:t>
      </w:r>
      <w:r w:rsidR="005843B9">
        <w:rPr>
          <w:rFonts w:ascii="Arial" w:eastAsia="Arial" w:hAnsi="Arial" w:cs="Arial"/>
          <w:b/>
          <w:spacing w:val="6"/>
          <w:position w:val="-1"/>
          <w:sz w:val="18"/>
          <w:szCs w:val="18"/>
        </w:rPr>
        <w:t>r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es</w:t>
      </w:r>
      <w:r w:rsidR="005843B9">
        <w:rPr>
          <w:rFonts w:ascii="Arial" w:eastAsia="Arial" w:hAnsi="Arial" w:cs="Arial"/>
          <w:b/>
          <w:position w:val="-1"/>
          <w:sz w:val="18"/>
          <w:szCs w:val="18"/>
        </w:rPr>
        <w:t>:</w:t>
      </w:r>
      <w:r w:rsidR="005843B9">
        <w:rPr>
          <w:rFonts w:ascii="Arial" w:eastAsia="Arial" w:hAnsi="Arial" w:cs="Arial"/>
          <w:b/>
          <w:spacing w:val="28"/>
          <w:position w:val="-1"/>
          <w:sz w:val="18"/>
          <w:szCs w:val="18"/>
        </w:rPr>
        <w:t xml:space="preserve"> </w:t>
      </w:r>
      <w:r w:rsidR="005843B9">
        <w:rPr>
          <w:rFonts w:ascii="Arial" w:eastAsia="Arial" w:hAnsi="Arial" w:cs="Arial"/>
          <w:b/>
          <w:spacing w:val="3"/>
          <w:position w:val="-1"/>
          <w:sz w:val="18"/>
          <w:szCs w:val="18"/>
        </w:rPr>
        <w:t>C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o</w:t>
      </w:r>
      <w:r w:rsidR="005843B9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m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p</w:t>
      </w:r>
      <w:r w:rsidR="005843B9"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l</w:t>
      </w:r>
      <w:r w:rsidR="005843B9">
        <w:rPr>
          <w:rFonts w:ascii="Arial" w:eastAsia="Arial" w:hAnsi="Arial" w:cs="Arial"/>
          <w:b/>
          <w:spacing w:val="4"/>
          <w:position w:val="-1"/>
          <w:sz w:val="18"/>
          <w:szCs w:val="18"/>
        </w:rPr>
        <w:t>e</w:t>
      </w:r>
      <w:r w:rsidR="005843B9"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t</w:t>
      </w:r>
      <w:r w:rsidR="005843B9">
        <w:rPr>
          <w:rFonts w:ascii="Arial" w:eastAsia="Arial" w:hAnsi="Arial" w:cs="Arial"/>
          <w:b/>
          <w:position w:val="-1"/>
          <w:sz w:val="18"/>
          <w:szCs w:val="18"/>
        </w:rPr>
        <w:t>e</w:t>
      </w:r>
      <w:r w:rsidR="005843B9">
        <w:rPr>
          <w:rFonts w:ascii="Arial" w:eastAsia="Arial" w:hAnsi="Arial" w:cs="Arial"/>
          <w:b/>
          <w:spacing w:val="30"/>
          <w:position w:val="-1"/>
          <w:sz w:val="18"/>
          <w:szCs w:val="18"/>
        </w:rPr>
        <w:t xml:space="preserve"> </w:t>
      </w:r>
      <w:r w:rsidR="005843B9">
        <w:rPr>
          <w:rFonts w:ascii="Arial" w:eastAsia="Arial" w:hAnsi="Arial" w:cs="Arial"/>
          <w:b/>
          <w:spacing w:val="-3"/>
          <w:w w:val="104"/>
          <w:position w:val="-1"/>
          <w:sz w:val="18"/>
          <w:szCs w:val="18"/>
        </w:rPr>
        <w:t>li</w:t>
      </w:r>
      <w:r w:rsidR="005843B9">
        <w:rPr>
          <w:rFonts w:ascii="Arial" w:eastAsia="Arial" w:hAnsi="Arial" w:cs="Arial"/>
          <w:b/>
          <w:spacing w:val="4"/>
          <w:w w:val="104"/>
          <w:position w:val="-1"/>
          <w:sz w:val="18"/>
          <w:szCs w:val="18"/>
        </w:rPr>
        <w:t>n</w:t>
      </w:r>
      <w:r w:rsidR="005843B9">
        <w:rPr>
          <w:rFonts w:ascii="Arial" w:eastAsia="Arial" w:hAnsi="Arial" w:cs="Arial"/>
          <w:b/>
          <w:spacing w:val="4"/>
          <w:w w:val="103"/>
          <w:position w:val="-1"/>
          <w:sz w:val="18"/>
          <w:szCs w:val="18"/>
        </w:rPr>
        <w:t>ka</w:t>
      </w:r>
      <w:r w:rsidR="005843B9">
        <w:rPr>
          <w:rFonts w:ascii="Arial" w:eastAsia="Arial" w:hAnsi="Arial" w:cs="Arial"/>
          <w:b/>
          <w:spacing w:val="4"/>
          <w:w w:val="104"/>
          <w:position w:val="-1"/>
          <w:sz w:val="18"/>
          <w:szCs w:val="18"/>
        </w:rPr>
        <w:t>g</w:t>
      </w:r>
      <w:r w:rsidR="005843B9">
        <w:rPr>
          <w:rFonts w:ascii="Arial" w:eastAsia="Arial" w:hAnsi="Arial" w:cs="Arial"/>
          <w:b/>
          <w:w w:val="103"/>
          <w:position w:val="-1"/>
          <w:sz w:val="18"/>
          <w:szCs w:val="18"/>
        </w:rPr>
        <w:t>e</w:t>
      </w:r>
    </w:p>
    <w:p w:rsidR="00DF57FB" w:rsidRDefault="00DF57FB">
      <w:pPr>
        <w:spacing w:before="2" w:line="120" w:lineRule="exact"/>
        <w:rPr>
          <w:sz w:val="13"/>
          <w:szCs w:val="13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5843B9">
      <w:pPr>
        <w:spacing w:before="47"/>
        <w:ind w:left="4535" w:right="4987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1"/>
          <w:w w:val="105"/>
          <w:sz w:val="15"/>
          <w:szCs w:val="15"/>
        </w:rPr>
        <w:t>d</w:t>
      </w:r>
      <w:r>
        <w:rPr>
          <w:rFonts w:ascii="Arial" w:eastAsia="Arial" w:hAnsi="Arial" w:cs="Arial"/>
          <w:spacing w:val="4"/>
          <w:w w:val="105"/>
          <w:sz w:val="15"/>
          <w:szCs w:val="15"/>
        </w:rPr>
        <w:t>i</w:t>
      </w:r>
      <w:r>
        <w:rPr>
          <w:rFonts w:ascii="Arial" w:eastAsia="Arial" w:hAnsi="Arial" w:cs="Arial"/>
          <w:w w:val="105"/>
          <w:sz w:val="15"/>
          <w:szCs w:val="15"/>
        </w:rPr>
        <w:t>s</w:t>
      </w:r>
      <w:r>
        <w:rPr>
          <w:rFonts w:ascii="Arial" w:eastAsia="Arial" w:hAnsi="Arial" w:cs="Arial"/>
          <w:spacing w:val="-4"/>
          <w:w w:val="105"/>
          <w:sz w:val="15"/>
          <w:szCs w:val="15"/>
        </w:rPr>
        <w:t>t.</w:t>
      </w:r>
      <w:r>
        <w:rPr>
          <w:rFonts w:ascii="Arial" w:eastAsia="Arial" w:hAnsi="Arial" w:cs="Arial"/>
          <w:w w:val="105"/>
          <w:sz w:val="15"/>
          <w:szCs w:val="15"/>
        </w:rPr>
        <w:t>l</w:t>
      </w:r>
    </w:p>
    <w:p w:rsidR="00DF57FB" w:rsidRDefault="005843B9">
      <w:pPr>
        <w:spacing w:before="24" w:line="160" w:lineRule="exact"/>
        <w:ind w:left="3993" w:right="4438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9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-5"/>
          <w:sz w:val="15"/>
          <w:szCs w:val="15"/>
        </w:rPr>
        <w:t>l</w:t>
      </w:r>
      <w:r>
        <w:rPr>
          <w:rFonts w:ascii="Arial" w:eastAsia="Arial" w:hAnsi="Arial" w:cs="Arial"/>
          <w:spacing w:val="-9"/>
          <w:sz w:val="15"/>
          <w:szCs w:val="15"/>
        </w:rPr>
        <w:t>u</w:t>
      </w:r>
      <w:r>
        <w:rPr>
          <w:rFonts w:ascii="Arial" w:eastAsia="Arial" w:hAnsi="Arial" w:cs="Arial"/>
          <w:sz w:val="15"/>
          <w:szCs w:val="15"/>
        </w:rPr>
        <w:t>st</w:t>
      </w:r>
      <w:r>
        <w:rPr>
          <w:rFonts w:ascii="Arial" w:eastAsia="Arial" w:hAnsi="Arial" w:cs="Arial"/>
          <w:spacing w:val="1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3"/>
          <w:sz w:val="15"/>
          <w:szCs w:val="15"/>
        </w:rPr>
        <w:t>(</w:t>
      </w:r>
      <w:r>
        <w:rPr>
          <w:rFonts w:ascii="Arial" w:eastAsia="Arial" w:hAnsi="Arial" w:cs="Arial"/>
          <w:spacing w:val="-2"/>
          <w:sz w:val="15"/>
          <w:szCs w:val="15"/>
        </w:rPr>
        <w:t>*</w:t>
      </w:r>
      <w:r>
        <w:rPr>
          <w:rFonts w:ascii="Arial" w:eastAsia="Arial" w:hAnsi="Arial" w:cs="Arial"/>
          <w:sz w:val="15"/>
          <w:szCs w:val="15"/>
        </w:rPr>
        <w:t xml:space="preserve">, </w:t>
      </w:r>
      <w:r>
        <w:rPr>
          <w:rFonts w:ascii="Arial" w:eastAsia="Arial" w:hAnsi="Arial" w:cs="Arial"/>
          <w:spacing w:val="3"/>
          <w:w w:val="105"/>
          <w:sz w:val="15"/>
          <w:szCs w:val="15"/>
        </w:rPr>
        <w:t>"</w:t>
      </w:r>
      <w:r>
        <w:rPr>
          <w:rFonts w:ascii="Arial" w:eastAsia="Arial" w:hAnsi="Arial" w:cs="Arial"/>
          <w:w w:val="105"/>
          <w:sz w:val="15"/>
          <w:szCs w:val="15"/>
        </w:rPr>
        <w:t>c</w:t>
      </w:r>
      <w:r>
        <w:rPr>
          <w:rFonts w:ascii="Arial" w:eastAsia="Arial" w:hAnsi="Arial" w:cs="Arial"/>
          <w:spacing w:val="1"/>
          <w:w w:val="105"/>
          <w:sz w:val="15"/>
          <w:szCs w:val="15"/>
        </w:rPr>
        <w:t>o</w:t>
      </w:r>
      <w:r>
        <w:rPr>
          <w:rFonts w:ascii="Arial" w:eastAsia="Arial" w:hAnsi="Arial" w:cs="Arial"/>
          <w:spacing w:val="-3"/>
          <w:w w:val="105"/>
          <w:sz w:val="15"/>
          <w:szCs w:val="15"/>
        </w:rPr>
        <w:t>m</w:t>
      </w:r>
      <w:r>
        <w:rPr>
          <w:rFonts w:ascii="Arial" w:eastAsia="Arial" w:hAnsi="Arial" w:cs="Arial"/>
          <w:spacing w:val="1"/>
          <w:w w:val="105"/>
          <w:sz w:val="15"/>
          <w:szCs w:val="15"/>
        </w:rPr>
        <w:t>p</w:t>
      </w:r>
      <w:r>
        <w:rPr>
          <w:rFonts w:ascii="Arial" w:eastAsia="Arial" w:hAnsi="Arial" w:cs="Arial"/>
          <w:spacing w:val="-6"/>
          <w:w w:val="105"/>
          <w:sz w:val="15"/>
          <w:szCs w:val="15"/>
        </w:rPr>
        <w:t>l</w:t>
      </w:r>
      <w:r>
        <w:rPr>
          <w:rFonts w:ascii="Arial" w:eastAsia="Arial" w:hAnsi="Arial" w:cs="Arial"/>
          <w:spacing w:val="1"/>
          <w:w w:val="105"/>
          <w:sz w:val="15"/>
          <w:szCs w:val="15"/>
        </w:rPr>
        <w:t>e</w:t>
      </w:r>
      <w:r>
        <w:rPr>
          <w:rFonts w:ascii="Arial" w:eastAsia="Arial" w:hAnsi="Arial" w:cs="Arial"/>
          <w:spacing w:val="-4"/>
          <w:w w:val="105"/>
          <w:sz w:val="15"/>
          <w:szCs w:val="15"/>
        </w:rPr>
        <w:t>t</w:t>
      </w:r>
      <w:r>
        <w:rPr>
          <w:rFonts w:ascii="Arial" w:eastAsia="Arial" w:hAnsi="Arial" w:cs="Arial"/>
          <w:spacing w:val="1"/>
          <w:w w:val="105"/>
          <w:sz w:val="15"/>
          <w:szCs w:val="15"/>
        </w:rPr>
        <w:t>e</w:t>
      </w:r>
      <w:r>
        <w:rPr>
          <w:rFonts w:ascii="Arial" w:eastAsia="Arial" w:hAnsi="Arial" w:cs="Arial"/>
          <w:spacing w:val="3"/>
          <w:w w:val="105"/>
          <w:sz w:val="15"/>
          <w:szCs w:val="15"/>
        </w:rPr>
        <w:t>"</w:t>
      </w:r>
      <w:r>
        <w:rPr>
          <w:rFonts w:ascii="Arial" w:eastAsia="Arial" w:hAnsi="Arial" w:cs="Arial"/>
          <w:w w:val="105"/>
          <w:sz w:val="15"/>
          <w:szCs w:val="15"/>
        </w:rPr>
        <w:t>)</w:t>
      </w: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before="15" w:line="200" w:lineRule="exact"/>
      </w:pPr>
    </w:p>
    <w:p w:rsidR="00DF57FB" w:rsidRDefault="005843B9">
      <w:pPr>
        <w:spacing w:before="16"/>
        <w:ind w:left="1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What is 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clu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?</w:t>
      </w:r>
    </w:p>
    <w:p w:rsidR="00DF57FB" w:rsidRDefault="00DF57FB">
      <w:pPr>
        <w:spacing w:before="18" w:line="220" w:lineRule="exact"/>
        <w:rPr>
          <w:sz w:val="22"/>
          <w:szCs w:val="22"/>
        </w:rPr>
      </w:pPr>
    </w:p>
    <w:p w:rsidR="00DF57FB" w:rsidRDefault="005843B9">
      <w:pPr>
        <w:spacing w:line="283" w:lineRule="auto"/>
        <w:ind w:left="153" w:right="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choi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tree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fference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hclust</w:t>
      </w:r>
      <w:r>
        <w:rPr>
          <w:rFonts w:ascii="Courier New" w:eastAsia="Courier New" w:hAnsi="Courier New" w:cs="Courier New"/>
          <w:spacing w:val="-8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n:</w:t>
      </w:r>
    </w:p>
    <w:p w:rsidR="00DF57FB" w:rsidRDefault="00DF57FB">
      <w:pPr>
        <w:spacing w:before="8" w:line="180" w:lineRule="exact"/>
        <w:rPr>
          <w:sz w:val="18"/>
          <w:szCs w:val="18"/>
        </w:rPr>
      </w:pPr>
    </w:p>
    <w:p w:rsidR="00DF57FB" w:rsidRDefault="005843B9">
      <w:pPr>
        <w:ind w:left="153"/>
        <w:rPr>
          <w:rFonts w:ascii="Courier New" w:eastAsia="Courier New" w:hAnsi="Courier New" w:cs="Courier New"/>
          <w:sz w:val="22"/>
          <w:szCs w:val="22"/>
        </w:rPr>
        <w:sectPr w:rsidR="00DF57FB">
          <w:pgSz w:w="11920" w:h="16840"/>
          <w:pgMar w:top="1220" w:right="1020" w:bottom="280" w:left="980" w:header="0" w:footer="1002" w:gutter="0"/>
          <w:cols w:space="720"/>
        </w:sect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h.cl&lt;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h$height # height values</w:t>
      </w:r>
    </w:p>
    <w:p w:rsidR="00DF57FB" w:rsidRDefault="005843B9">
      <w:pPr>
        <w:spacing w:before="81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lastRenderedPageBreak/>
        <w:t>&gt; h.cl</w:t>
      </w:r>
    </w:p>
    <w:p w:rsidR="00DF57FB" w:rsidRDefault="005843B9">
      <w:pPr>
        <w:ind w:left="24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0.065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0.122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0.152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0.233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0.312  0.494  0.540  0.798  1.016</w:t>
      </w:r>
    </w:p>
    <w:p w:rsidR="00DF57FB" w:rsidRDefault="005843B9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1.220  1.524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2.694  3.292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6.342 10.380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h.cl2&lt;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c(0,h.cl[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length(h.cl)]) # vector that has to be substracted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+ from h.cl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round(h.cl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h.cl2,3) # differences in height, rounded at the 3rd digit</w:t>
      </w:r>
    </w:p>
    <w:p w:rsidR="00DF57FB" w:rsidRDefault="005843B9">
      <w:pPr>
        <w:spacing w:line="240" w:lineRule="exact"/>
        <w:ind w:left="24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[1] 0.065 0.057 0.030 0.081 0.079 0.182 0.046 0.258 0.218 0.204 0.304</w:t>
      </w:r>
    </w:p>
    <w:p w:rsidR="00DF57FB" w:rsidRDefault="005843B9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1.170 0.598 3.050 4.038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max(round(h.cl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h.cl2,3)) # the largest increase</w:t>
      </w:r>
    </w:p>
    <w:p w:rsidR="00DF57FB" w:rsidRDefault="005843B9">
      <w:pPr>
        <w:ind w:left="24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4.038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which.max(round(h.cl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h.cl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2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,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3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)) # the step of the largest increase</w:t>
      </w:r>
    </w:p>
    <w:p w:rsidR="00DF57FB" w:rsidRDefault="005843B9">
      <w:pPr>
        <w:ind w:left="24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15</w:t>
      </w:r>
    </w:p>
    <w:p w:rsidR="00DF57FB" w:rsidRDefault="00DF57FB">
      <w:pPr>
        <w:spacing w:before="3" w:line="100" w:lineRule="exact"/>
        <w:rPr>
          <w:sz w:val="10"/>
          <w:szCs w:val="10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5843B9">
      <w:pPr>
        <w:spacing w:line="276" w:lineRule="auto"/>
        <w:ind w:left="113" w:right="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wo,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ecau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rg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eren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 the last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DF57FB" w:rsidRDefault="00DF57FB">
      <w:pPr>
        <w:spacing w:before="8" w:line="100" w:lineRule="exact"/>
        <w:rPr>
          <w:sz w:val="10"/>
          <w:szCs w:val="10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5843B9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hiera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an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atrix 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 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kage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DF57FB" w:rsidRDefault="00DF57FB">
      <w:pPr>
        <w:spacing w:before="5"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h&lt;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hclust(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d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ist.l,method="average")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print(h)</w:t>
      </w:r>
    </w:p>
    <w:p w:rsidR="00DF57FB" w:rsidRDefault="00DF57FB">
      <w:pPr>
        <w:spacing w:before="10"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Call: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hclust(d = dist.l, method = "average")</w:t>
      </w:r>
    </w:p>
    <w:p w:rsidR="00DF57FB" w:rsidRDefault="00DF57FB">
      <w:pPr>
        <w:spacing w:before="8" w:line="240" w:lineRule="exact"/>
        <w:rPr>
          <w:sz w:val="24"/>
          <w:szCs w:val="24"/>
        </w:rPr>
      </w:pPr>
    </w:p>
    <w:p w:rsidR="00DF57FB" w:rsidRDefault="005843B9">
      <w:pPr>
        <w:ind w:left="113" w:right="60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Cluster method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: average Distance      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: euclidean Number of objects: 16</w:t>
      </w:r>
    </w:p>
    <w:p w:rsidR="00DF57FB" w:rsidRDefault="00DF57FB">
      <w:pPr>
        <w:spacing w:before="9"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plclust(h,labels=label.x)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title("Dendrogram of employment figures: Average linkage")</w:t>
      </w:r>
    </w:p>
    <w:p w:rsidR="00DF57FB" w:rsidRDefault="00DF57FB">
      <w:pPr>
        <w:spacing w:before="2" w:line="100" w:lineRule="exact"/>
        <w:rPr>
          <w:sz w:val="10"/>
          <w:szCs w:val="10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5843B9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ch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three,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DF57FB" w:rsidRDefault="00DF57FB">
      <w:pPr>
        <w:spacing w:before="5"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h.cl&lt;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h$height # height values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h.cl</w:t>
      </w:r>
    </w:p>
    <w:p w:rsidR="00DF57FB" w:rsidRDefault="005843B9">
      <w:pPr>
        <w:ind w:left="24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0.065000 0.122000 0.152000 0.233000 0.312000 0.479000 0.494000</w:t>
      </w:r>
    </w:p>
    <w:p w:rsidR="00DF57FB" w:rsidRDefault="005843B9">
      <w:pPr>
        <w:spacing w:before="1"/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0.642000 0.907500 1.103500 1.277000 1.588333 2.300000 3.989583</w:t>
      </w:r>
    </w:p>
    <w:p w:rsidR="00DF57FB" w:rsidRDefault="005843B9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5.926667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h.cl2&lt;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c(0,h.cl[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length(h.cl)]) # vector that has to be substracted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+ from h.cl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round(h.cl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h.cl2,3) # differences in height, rounded at the 3rd digit</w:t>
      </w:r>
    </w:p>
    <w:p w:rsidR="00DF57FB" w:rsidRDefault="005843B9">
      <w:pPr>
        <w:ind w:left="24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0.065 0.057 0.030 0.081 0.079 0.167 0.015 0.148 0.265 0.196 0.173</w:t>
      </w:r>
    </w:p>
    <w:p w:rsidR="00DF57FB" w:rsidRDefault="005843B9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0.311 0.712 1.690 1.937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max(round(h.cl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h.cl2,3)) # the largest increase</w:t>
      </w:r>
    </w:p>
    <w:p w:rsidR="00DF57FB" w:rsidRDefault="005843B9">
      <w:pPr>
        <w:ind w:left="24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1.937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&gt; which.max(round(h.cl</w:t>
      </w:r>
      <w:r>
        <w:rPr>
          <w:rFonts w:ascii="Courier New" w:eastAsia="Courier New" w:hAnsi="Courier New" w:cs="Courier New"/>
          <w:color w:val="FF0000"/>
          <w:spacing w:val="-1"/>
          <w:position w:val="2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h.cl2,3)) # the step of the largest increase</w:t>
      </w:r>
    </w:p>
    <w:p w:rsidR="00DF57FB" w:rsidRDefault="005843B9">
      <w:pPr>
        <w:ind w:left="24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15</w:t>
      </w:r>
    </w:p>
    <w:p w:rsidR="00DF57FB" w:rsidRDefault="00DF57FB">
      <w:pPr>
        <w:spacing w:before="3" w:line="240" w:lineRule="exact"/>
        <w:rPr>
          <w:sz w:val="24"/>
          <w:szCs w:val="24"/>
        </w:rPr>
      </w:pPr>
    </w:p>
    <w:p w:rsidR="00DF57FB" w:rsidRDefault="005843B9">
      <w:pPr>
        <w:spacing w:line="279" w:lineRule="auto"/>
        <w:ind w:left="113" w:right="278"/>
        <w:rPr>
          <w:rFonts w:ascii="Calibri" w:eastAsia="Calibri" w:hAnsi="Calibri" w:cs="Calibri"/>
          <w:sz w:val="22"/>
          <w:szCs w:val="22"/>
        </w:rPr>
        <w:sectPr w:rsidR="00DF57FB">
          <w:pgSz w:w="11920" w:h="16840"/>
          <w:pgMar w:top="1320" w:right="1020" w:bottom="280" w:left="1020" w:header="0" w:footer="100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clus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 sin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la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ep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erg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DF57FB" w:rsidRDefault="00DF57FB">
      <w:pPr>
        <w:spacing w:before="6" w:line="140" w:lineRule="exact"/>
        <w:rPr>
          <w:sz w:val="14"/>
          <w:szCs w:val="14"/>
        </w:rPr>
      </w:pPr>
    </w:p>
    <w:p w:rsidR="00DF57FB" w:rsidRDefault="00E42272">
      <w:pPr>
        <w:spacing w:before="32" w:line="240" w:lineRule="exact"/>
        <w:ind w:left="2313"/>
        <w:rPr>
          <w:rFonts w:ascii="Arial" w:eastAsia="Arial" w:hAnsi="Arial" w:cs="Arial"/>
          <w:sz w:val="22"/>
          <w:szCs w:val="22"/>
        </w:rPr>
      </w:pPr>
      <w:r>
        <w:pict>
          <v:group id="_x0000_s1622" style="position:absolute;left:0;text-align:left;margin-left:164.6pt;margin-top:40.1pt;width:288.2pt;height:231.25pt;z-index:-2504;mso-position-horizontal-relative:page" coordorigin="3292,802" coordsize="5764,4625">
            <v:shape id="_x0000_s1637" style="position:absolute;left:3681;top:4816;width:383;height:418" coordorigin="3681,4816" coordsize="383,418" path="m3681,5235r,-419l4065,4816r,419e" filled="f" strokeweight=".20464mm">
              <v:path arrowok="t"/>
            </v:shape>
            <v:shape id="_x0000_s1636" style="position:absolute;left:3298;top:4584;width:581;height:418" coordorigin="3298,4584" coordsize="581,418" path="m3298,5002r,-418l3879,4584r,232e" filled="f" strokeweight=".20464mm">
              <v:path arrowok="t"/>
            </v:shape>
            <v:shape id="_x0000_s1635" style="position:absolute;left:4832;top:4874;width:383;height:418" coordorigin="4832,4874" coordsize="383,418" path="m4832,5293r,-419l5215,4874r,419e" filled="f" strokeweight=".20464mm">
              <v:path arrowok="t"/>
            </v:shape>
            <v:shape id="_x0000_s1634" style="position:absolute;left:4448;top:4259;width:581;height:616" coordorigin="4448,4259" coordsize="581,616" path="m4448,4677r,-418l5029,4259r,615e" filled="f" strokeweight=".20464mm">
              <v:path arrowok="t"/>
            </v:shape>
            <v:shape id="_x0000_s1633" style="position:absolute;left:3588;top:3910;width:1150;height:674" coordorigin="3588,3910" coordsize="1150,674" path="m3588,4584r,-674l4739,3910r,349e" filled="f" strokeweight=".20464mm">
              <v:path arrowok="t"/>
            </v:shape>
            <v:shape id="_x0000_s1632" style="position:absolute;left:5599;top:4991;width:383;height:430" coordorigin="5599,4991" coordsize="383,430" path="m5599,5421r,-430l5982,4991r,430e" filled="f" strokeweight=".20464mm">
              <v:path arrowok="t"/>
            </v:shape>
            <v:shape id="_x0000_s1631" style="position:absolute;left:6366;top:4932;width:383;height:419" coordorigin="6366,4932" coordsize="383,419" path="m6366,5351r,-419l6749,4932r,419e" filled="f" strokeweight=".20464mm">
              <v:path arrowok="t"/>
            </v:shape>
            <v:shape id="_x0000_s1630" style="position:absolute;left:5796;top:4398;width:767;height:593" coordorigin="5796,4398" coordsize="767,593" path="m5796,4991r,-593l6563,4398r,534e" filled="f" strokeweight=".20464mm">
              <v:path arrowok="t"/>
            </v:shape>
            <v:shape id="_x0000_s1629" style="position:absolute;left:7516;top:4956;width:383;height:418" coordorigin="7516,4956" coordsize="383,418" path="m7516,5374r,-418l7899,4956r,418e" filled="f" strokeweight=".20464mm">
              <v:path arrowok="t"/>
            </v:shape>
            <v:shape id="_x0000_s1628" style="position:absolute;left:7132;top:4700;width:581;height:418" coordorigin="7132,4700" coordsize="581,418" path="m7132,5118r,-418l7713,4700r,256e" filled="f" strokeweight=".20464mm">
              <v:path arrowok="t"/>
            </v:shape>
            <v:shape id="_x0000_s1627" style="position:absolute;left:8667;top:4689;width:383;height:418" coordorigin="8667,4689" coordsize="383,418" path="m8667,5107r,-418l9050,4689r,418e" filled="f" strokeweight=".20464mm">
              <v:path arrowok="t"/>
            </v:shape>
            <v:shape id="_x0000_s1626" style="position:absolute;left:8283;top:4131;width:581;height:558" coordorigin="8283,4131" coordsize="581,558" path="m8283,4549r,-418l8864,4131r,558e" filled="f" strokeweight=".20464mm">
              <v:path arrowok="t"/>
            </v:shape>
            <v:shape id="_x0000_s1625" style="position:absolute;left:7423;top:3399;width:1150;height:1301" coordorigin="7423,3399" coordsize="1150,1301" path="m7423,4700r,-1301l8573,3399r,732e" filled="f" strokeweight=".20464mm">
              <v:path arrowok="t"/>
            </v:shape>
            <v:shape id="_x0000_s1624" style="position:absolute;left:6180;top:2191;width:1824;height:2207" coordorigin="6180,2191" coordsize="1824,2207" path="m6180,4398r,-2207l8004,2191r,1208e" filled="f" strokeweight=".20464mm">
              <v:path arrowok="t"/>
            </v:shape>
            <v:shape id="_x0000_s1623" style="position:absolute;left:4158;top:808;width:2928;height:3103" coordorigin="4158,808" coordsize="2928,3103" path="m4158,3910r,-3102l7086,808r,1383e" filled="f" strokeweight=".20464mm">
              <v:path arrowok="t"/>
            </v:shape>
            <w10:wrap anchorx="page"/>
          </v:group>
        </w:pict>
      </w:r>
      <w:r>
        <w:pict>
          <v:group id="_x0000_s1613" style="position:absolute;left:0;text-align:left;margin-left:147.75pt;margin-top:37.2pt;width:5.8pt;height:214.95pt;z-index:-2503;mso-position-horizontal-relative:page" coordorigin="2955,744" coordsize="116,4299">
            <v:shape id="_x0000_s1621" style="position:absolute;left:3065;top:750;width:0;height:4288" coordorigin="3065,750" coordsize="0,4288" path="m3065,5037r,-4287e" filled="f" strokeweight=".20464mm">
              <v:path arrowok="t"/>
            </v:shape>
            <v:shape id="_x0000_s1620" style="position:absolute;left:2961;top:5037;width:105;height:0" coordorigin="2961,5037" coordsize="105,0" path="m3065,5037r-104,e" filled="f" strokeweight=".20464mm">
              <v:path arrowok="t"/>
            </v:shape>
            <v:shape id="_x0000_s1619" style="position:absolute;left:2961;top:4328;width:105;height:0" coordorigin="2961,4328" coordsize="105,0" path="m3065,4328r-104,e" filled="f" strokeweight=".20464mm">
              <v:path arrowok="t"/>
            </v:shape>
            <v:shape id="_x0000_s1618" style="position:absolute;left:2961;top:3608;width:105;height:0" coordorigin="2961,3608" coordsize="105,0" path="m3065,3608r-104,e" filled="f" strokeweight=".20464mm">
              <v:path arrowok="t"/>
            </v:shape>
            <v:shape id="_x0000_s1617" style="position:absolute;left:2961;top:2899;width:105;height:0" coordorigin="2961,2899" coordsize="105,0" path="m3065,2899r-104,e" filled="f" strokeweight=".20464mm">
              <v:path arrowok="t"/>
            </v:shape>
            <v:shape id="_x0000_s1616" style="position:absolute;left:2961;top:2179;width:105;height:0" coordorigin="2961,2179" coordsize="105,0" path="m3065,2179r-104,e" filled="f" strokeweight=".20464mm">
              <v:path arrowok="t"/>
            </v:shape>
            <v:shape id="_x0000_s1615" style="position:absolute;left:2961;top:1470;width:105;height:0" coordorigin="2961,1470" coordsize="105,0" path="m3065,1470r-104,e" filled="f" strokeweight=".20464mm">
              <v:path arrowok="t"/>
            </v:shape>
            <v:shape id="_x0000_s1614" style="position:absolute;left:2961;top:750;width:105;height:0" coordorigin="2961,750" coordsize="105,0" path="m3065,750r-104,e" filled="f" strokeweight=".20464mm">
              <v:path arrowok="t"/>
            </v:shape>
            <w10:wrap anchorx="page"/>
          </v:group>
        </w:pict>
      </w:r>
      <w:r>
        <w:pict>
          <v:shape id="_x0000_s1612" type="#_x0000_t202" style="position:absolute;left:0;text-align:left;margin-left:111.05pt;margin-top:153.6pt;width:11.3pt;height:29.55pt;z-index:-250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5"/>
                      <w:w w:val="103"/>
                      <w:sz w:val="18"/>
                      <w:szCs w:val="18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5"/>
                      <w:w w:val="103"/>
                      <w:sz w:val="18"/>
                      <w:szCs w:val="18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gh</w:t>
                  </w:r>
                  <w:r>
                    <w:rPr>
                      <w:rFonts w:ascii="Arial" w:eastAsia="Arial" w:hAnsi="Arial" w:cs="Arial"/>
                      <w:w w:val="103"/>
                      <w:sz w:val="18"/>
                      <w:szCs w:val="18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pict>
          <v:shape id="_x0000_s1611" type="#_x0000_t202" style="position:absolute;left:0;text-align:left;margin-left:133.1pt;margin-top:176.55pt;width:11.3pt;height:7.15pt;z-index:-2499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w w:val="103"/>
                      <w:sz w:val="18"/>
                      <w:szCs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1610" type="#_x0000_t202" style="position:absolute;left:0;text-align:left;margin-left:133.1pt;margin-top:141.1pt;width:11.3pt;height:7.15pt;z-index:-2498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w w:val="103"/>
                      <w:sz w:val="18"/>
                      <w:szCs w:val="18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1609" type="#_x0000_t202" style="position:absolute;left:0;text-align:left;margin-left:133.1pt;margin-top:105.1pt;width:11.3pt;height:7.15pt;z-index:-2497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w w:val="103"/>
                      <w:sz w:val="18"/>
                      <w:szCs w:val="18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1608" type="#_x0000_t202" style="position:absolute;left:0;text-align:left;margin-left:133.1pt;margin-top:69.65pt;width:11.3pt;height:7.15pt;z-index:-2496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w w:val="103"/>
                      <w:sz w:val="18"/>
                      <w:szCs w:val="18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1607" type="#_x0000_t202" style="position:absolute;left:0;text-align:left;margin-left:133.1pt;margin-top:33.65pt;width:11.3pt;height:7.15pt;z-index:-2495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w w:val="103"/>
                      <w:sz w:val="18"/>
                      <w:szCs w:val="18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606" type="#_x0000_t202" style="position:absolute;left:0;text-align:left;margin-left:197.6pt;margin-top:268.25pt;width:11.3pt;height:22.95pt;z-index:-249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1957</w:t>
                  </w:r>
                </w:p>
              </w:txbxContent>
            </v:textbox>
            <w10:wrap anchorx="page"/>
          </v:shape>
        </w:pict>
      </w:r>
      <w:r>
        <w:pict>
          <v:shape id="_x0000_s1605" type="#_x0000_t202" style="position:absolute;left:0;text-align:left;margin-left:255.15pt;margin-top:271.15pt;width:11.3pt;height:22.95pt;z-index:-2489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1961</w:t>
                  </w:r>
                </w:p>
              </w:txbxContent>
            </v:textbox>
            <w10:wrap anchorx="page"/>
          </v:shape>
        </w:pict>
      </w:r>
      <w:r>
        <w:pict>
          <v:shape id="_x0000_s1604" type="#_x0000_t202" style="position:absolute;left:0;text-align:left;margin-left:312.65pt;margin-top:274.1pt;width:11.3pt;height:22.95pt;z-index:-2486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1947</w:t>
                  </w:r>
                </w:p>
              </w:txbxContent>
            </v:textbox>
            <w10:wrap anchorx="page"/>
          </v:shape>
        </w:pict>
      </w:r>
      <w:r>
        <w:pict>
          <v:shape id="_x0000_s1603" type="#_x0000_t202" style="position:absolute;left:0;text-align:left;margin-left:351pt;margin-top:262.45pt;width:11.3pt;height:22.95pt;z-index:-2484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1951</w:t>
                  </w:r>
                </w:p>
              </w:txbxContent>
            </v:textbox>
            <w10:wrap anchorx="page"/>
          </v:shape>
        </w:pict>
      </w:r>
      <w:r>
        <w:pict>
          <v:shape id="_x0000_s1602" type="#_x0000_t202" style="position:absolute;left:0;text-align:left;margin-left:370.2pt;margin-top:275.25pt;width:11.3pt;height:22.95pt;z-index:-2483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1952</w:t>
                  </w:r>
                </w:p>
              </w:txbxContent>
            </v:textbox>
            <w10:wrap anchorx="page"/>
          </v:shape>
        </w:pict>
      </w:r>
      <w:r>
        <w:pict>
          <v:shape id="_x0000_s1601" type="#_x0000_t202" style="position:absolute;left:0;text-align:left;margin-left:389.35pt;margin-top:275.25pt;width:11.3pt;height:22.95pt;z-index:-248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1954</w:t>
                  </w:r>
                </w:p>
              </w:txbxContent>
            </v:textbox>
            <w10:wrap anchorx="page"/>
          </v:shape>
        </w:pict>
      </w:r>
      <w:r>
        <w:pict>
          <v:shape id="_x0000_s1600" type="#_x0000_t202" style="position:absolute;left:0;text-align:left;margin-left:408.5pt;margin-top:234pt;width:11.3pt;height:22.95pt;z-index:-2481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1953</w:t>
                  </w:r>
                </w:p>
              </w:txbxContent>
            </v:textbox>
            <w10:wrap anchorx="page"/>
          </v:shape>
        </w:pict>
      </w:r>
      <w:r>
        <w:pict>
          <v:shape id="_x0000_s1599" type="#_x0000_t202" style="position:absolute;left:0;text-align:left;margin-left:427.7pt;margin-top:261.85pt;width:11.3pt;height:22.95pt;z-index:-2480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1955</w:t>
                  </w:r>
                </w:p>
              </w:txbxContent>
            </v:textbox>
            <w10:wrap anchorx="page"/>
          </v:shape>
        </w:pict>
      </w:r>
      <w:r>
        <w:pict>
          <v:shape id="_x0000_s1598" type="#_x0000_t202" style="position:absolute;left:0;text-align:left;margin-left:446.85pt;margin-top:261.85pt;width:11.3pt;height:22.95pt;z-index:-2479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1958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b/>
          <w:spacing w:val="3"/>
          <w:position w:val="-1"/>
          <w:sz w:val="22"/>
          <w:szCs w:val="22"/>
        </w:rPr>
        <w:t>D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>e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nd</w:t>
      </w:r>
      <w:r w:rsidR="005843B9">
        <w:rPr>
          <w:rFonts w:ascii="Arial" w:eastAsia="Arial" w:hAnsi="Arial" w:cs="Arial"/>
          <w:b/>
          <w:spacing w:val="7"/>
          <w:position w:val="-1"/>
          <w:sz w:val="22"/>
          <w:szCs w:val="22"/>
        </w:rPr>
        <w:t>r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og</w:t>
      </w:r>
      <w:r w:rsidR="005843B9">
        <w:rPr>
          <w:rFonts w:ascii="Arial" w:eastAsia="Arial" w:hAnsi="Arial" w:cs="Arial"/>
          <w:b/>
          <w:spacing w:val="7"/>
          <w:position w:val="-1"/>
          <w:sz w:val="22"/>
          <w:szCs w:val="22"/>
        </w:rPr>
        <w:t>r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>a</w:t>
      </w:r>
      <w:r w:rsidR="005843B9">
        <w:rPr>
          <w:rFonts w:ascii="Arial" w:eastAsia="Arial" w:hAnsi="Arial" w:cs="Arial"/>
          <w:b/>
          <w:position w:val="-1"/>
          <w:sz w:val="22"/>
          <w:szCs w:val="22"/>
        </w:rPr>
        <w:t>m</w:t>
      </w:r>
      <w:r w:rsidR="005843B9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o</w:t>
      </w:r>
      <w:r w:rsidR="005843B9">
        <w:rPr>
          <w:rFonts w:ascii="Arial" w:eastAsia="Arial" w:hAnsi="Arial" w:cs="Arial"/>
          <w:b/>
          <w:position w:val="-1"/>
          <w:sz w:val="22"/>
          <w:szCs w:val="22"/>
        </w:rPr>
        <w:t>f</w:t>
      </w:r>
      <w:r w:rsidR="005843B9">
        <w:rPr>
          <w:rFonts w:ascii="Arial" w:eastAsia="Arial" w:hAnsi="Arial" w:cs="Arial"/>
          <w:b/>
          <w:spacing w:val="-7"/>
          <w:position w:val="-1"/>
          <w:sz w:val="22"/>
          <w:szCs w:val="22"/>
        </w:rPr>
        <w:t xml:space="preserve"> 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>e</w:t>
      </w:r>
      <w:r w:rsidR="005843B9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m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p</w:t>
      </w:r>
      <w:r w:rsidR="005843B9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l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o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>y</w:t>
      </w:r>
      <w:r w:rsidR="005843B9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m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>e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n</w:t>
      </w:r>
      <w:r w:rsidR="005843B9">
        <w:rPr>
          <w:rFonts w:ascii="Arial" w:eastAsia="Arial" w:hAnsi="Arial" w:cs="Arial"/>
          <w:b/>
          <w:position w:val="-1"/>
          <w:sz w:val="22"/>
          <w:szCs w:val="22"/>
        </w:rPr>
        <w:t>t</w:t>
      </w:r>
      <w:r w:rsidR="005843B9">
        <w:rPr>
          <w:rFonts w:ascii="Arial" w:eastAsia="Arial" w:hAnsi="Arial" w:cs="Arial"/>
          <w:b/>
          <w:spacing w:val="-7"/>
          <w:position w:val="-1"/>
          <w:sz w:val="22"/>
          <w:szCs w:val="22"/>
        </w:rPr>
        <w:t xml:space="preserve"> </w:t>
      </w:r>
      <w:r w:rsidR="005843B9">
        <w:rPr>
          <w:rFonts w:ascii="Arial" w:eastAsia="Arial" w:hAnsi="Arial" w:cs="Arial"/>
          <w:b/>
          <w:spacing w:val="-4"/>
          <w:position w:val="-1"/>
          <w:sz w:val="22"/>
          <w:szCs w:val="22"/>
        </w:rPr>
        <w:t>f</w:t>
      </w:r>
      <w:r w:rsidR="005843B9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i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gu</w:t>
      </w:r>
      <w:r w:rsidR="005843B9">
        <w:rPr>
          <w:rFonts w:ascii="Arial" w:eastAsia="Arial" w:hAnsi="Arial" w:cs="Arial"/>
          <w:b/>
          <w:spacing w:val="7"/>
          <w:position w:val="-1"/>
          <w:sz w:val="22"/>
          <w:szCs w:val="22"/>
        </w:rPr>
        <w:t>r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>es</w:t>
      </w:r>
      <w:r w:rsidR="005843B9">
        <w:rPr>
          <w:rFonts w:ascii="Arial" w:eastAsia="Arial" w:hAnsi="Arial" w:cs="Arial"/>
          <w:b/>
          <w:position w:val="-1"/>
          <w:sz w:val="22"/>
          <w:szCs w:val="22"/>
        </w:rPr>
        <w:t>: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 xml:space="preserve"> </w:t>
      </w:r>
      <w:r w:rsidR="005843B9">
        <w:rPr>
          <w:rFonts w:ascii="Arial" w:eastAsia="Arial" w:hAnsi="Arial" w:cs="Arial"/>
          <w:b/>
          <w:spacing w:val="-8"/>
          <w:position w:val="-1"/>
          <w:sz w:val="22"/>
          <w:szCs w:val="22"/>
        </w:rPr>
        <w:t>A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>ve</w:t>
      </w:r>
      <w:r w:rsidR="005843B9">
        <w:rPr>
          <w:rFonts w:ascii="Arial" w:eastAsia="Arial" w:hAnsi="Arial" w:cs="Arial"/>
          <w:b/>
          <w:spacing w:val="7"/>
          <w:position w:val="-1"/>
          <w:sz w:val="22"/>
          <w:szCs w:val="22"/>
        </w:rPr>
        <w:t>r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>a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g</w:t>
      </w:r>
      <w:r w:rsidR="005843B9">
        <w:rPr>
          <w:rFonts w:ascii="Arial" w:eastAsia="Arial" w:hAnsi="Arial" w:cs="Arial"/>
          <w:b/>
          <w:position w:val="-1"/>
          <w:sz w:val="22"/>
          <w:szCs w:val="22"/>
        </w:rPr>
        <w:t>e</w:t>
      </w:r>
      <w:r w:rsidR="005843B9"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 w:rsidR="005843B9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li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n</w:t>
      </w:r>
      <w:r w:rsidR="005843B9">
        <w:rPr>
          <w:rFonts w:ascii="Arial" w:eastAsia="Arial" w:hAnsi="Arial" w:cs="Arial"/>
          <w:b/>
          <w:spacing w:val="5"/>
          <w:position w:val="-1"/>
          <w:sz w:val="22"/>
          <w:szCs w:val="22"/>
        </w:rPr>
        <w:t>ka</w:t>
      </w:r>
      <w:r w:rsidR="005843B9">
        <w:rPr>
          <w:rFonts w:ascii="Arial" w:eastAsia="Arial" w:hAnsi="Arial" w:cs="Arial"/>
          <w:b/>
          <w:spacing w:val="4"/>
          <w:position w:val="-1"/>
          <w:sz w:val="22"/>
          <w:szCs w:val="22"/>
        </w:rPr>
        <w:t>g</w:t>
      </w:r>
      <w:r w:rsidR="005843B9">
        <w:rPr>
          <w:rFonts w:ascii="Arial" w:eastAsia="Arial" w:hAnsi="Arial" w:cs="Arial"/>
          <w:b/>
          <w:position w:val="-1"/>
          <w:sz w:val="22"/>
          <w:szCs w:val="22"/>
        </w:rPr>
        <w:t>e</w:t>
      </w:r>
    </w:p>
    <w:p w:rsidR="00DF57FB" w:rsidRDefault="00DF57FB">
      <w:pPr>
        <w:spacing w:before="3" w:line="120" w:lineRule="exact"/>
        <w:rPr>
          <w:sz w:val="13"/>
          <w:szCs w:val="13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E42272">
      <w:pPr>
        <w:spacing w:before="42"/>
        <w:ind w:left="4940" w:right="4481"/>
        <w:jc w:val="center"/>
        <w:rPr>
          <w:rFonts w:ascii="Arial" w:eastAsia="Arial" w:hAnsi="Arial" w:cs="Arial"/>
          <w:sz w:val="18"/>
          <w:szCs w:val="18"/>
        </w:rPr>
      </w:pPr>
      <w:r>
        <w:pict>
          <v:shape id="_x0000_s1597" type="#_x0000_t202" style="position:absolute;left:0;text-align:left;margin-left:293.5pt;margin-top:-63.1pt;width:11.3pt;height:22.95pt;z-index:-2487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1950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spacing w:val="1"/>
          <w:w w:val="103"/>
          <w:sz w:val="18"/>
          <w:szCs w:val="18"/>
        </w:rPr>
        <w:t>d</w:t>
      </w:r>
      <w:r w:rsidR="005843B9">
        <w:rPr>
          <w:rFonts w:ascii="Arial" w:eastAsia="Arial" w:hAnsi="Arial" w:cs="Arial"/>
          <w:spacing w:val="5"/>
          <w:w w:val="103"/>
          <w:sz w:val="18"/>
          <w:szCs w:val="18"/>
        </w:rPr>
        <w:t>i</w:t>
      </w:r>
      <w:r w:rsidR="005843B9">
        <w:rPr>
          <w:rFonts w:ascii="Arial" w:eastAsia="Arial" w:hAnsi="Arial" w:cs="Arial"/>
          <w:w w:val="103"/>
          <w:sz w:val="18"/>
          <w:szCs w:val="18"/>
        </w:rPr>
        <w:t>s</w:t>
      </w:r>
      <w:r w:rsidR="005843B9">
        <w:rPr>
          <w:rFonts w:ascii="Arial" w:eastAsia="Arial" w:hAnsi="Arial" w:cs="Arial"/>
          <w:spacing w:val="-5"/>
          <w:w w:val="103"/>
          <w:sz w:val="18"/>
          <w:szCs w:val="18"/>
        </w:rPr>
        <w:t>t.</w:t>
      </w:r>
      <w:r w:rsidR="005843B9">
        <w:rPr>
          <w:rFonts w:ascii="Arial" w:eastAsia="Arial" w:hAnsi="Arial" w:cs="Arial"/>
          <w:w w:val="103"/>
          <w:sz w:val="18"/>
          <w:szCs w:val="18"/>
        </w:rPr>
        <w:t>l</w:t>
      </w:r>
    </w:p>
    <w:p w:rsidR="00DF57FB" w:rsidRDefault="00E42272">
      <w:pPr>
        <w:spacing w:before="25" w:line="200" w:lineRule="exact"/>
        <w:ind w:left="4336" w:right="3880"/>
        <w:jc w:val="center"/>
        <w:rPr>
          <w:rFonts w:ascii="Arial" w:eastAsia="Arial" w:hAnsi="Arial" w:cs="Arial"/>
          <w:sz w:val="18"/>
          <w:szCs w:val="18"/>
        </w:rPr>
      </w:pPr>
      <w:r>
        <w:pict>
          <v:shape id="_x0000_s1596" type="#_x0000_t202" style="position:absolute;left:0;text-align:left;margin-left:178.45pt;margin-top:-84.85pt;width:11.3pt;height:22.95pt;z-index:-2493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1956</w:t>
                  </w:r>
                </w:p>
              </w:txbxContent>
            </v:textbox>
            <w10:wrap anchorx="page"/>
          </v:shape>
        </w:pict>
      </w:r>
      <w:r>
        <w:pict>
          <v:shape id="_x0000_s1595" type="#_x0000_t202" style="position:absolute;left:0;text-align:left;margin-left:235.95pt;margin-top:-81.95pt;width:11.3pt;height:22.95pt;z-index:-2490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2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w w:val="103"/>
                      <w:sz w:val="18"/>
                      <w:szCs w:val="18"/>
                    </w:rPr>
                    <w:t>1960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spacing w:val="-10"/>
          <w:position w:val="-1"/>
          <w:sz w:val="18"/>
          <w:szCs w:val="18"/>
        </w:rPr>
        <w:t>h</w:t>
      </w:r>
      <w:r w:rsidR="005843B9">
        <w:rPr>
          <w:rFonts w:ascii="Arial" w:eastAsia="Arial" w:hAnsi="Arial" w:cs="Arial"/>
          <w:position w:val="-1"/>
          <w:sz w:val="18"/>
          <w:szCs w:val="18"/>
        </w:rPr>
        <w:t>c</w:t>
      </w:r>
      <w:r w:rsidR="005843B9">
        <w:rPr>
          <w:rFonts w:ascii="Arial" w:eastAsia="Arial" w:hAnsi="Arial" w:cs="Arial"/>
          <w:spacing w:val="-6"/>
          <w:position w:val="-1"/>
          <w:sz w:val="18"/>
          <w:szCs w:val="18"/>
        </w:rPr>
        <w:t>l</w:t>
      </w:r>
      <w:r w:rsidR="005843B9">
        <w:rPr>
          <w:rFonts w:ascii="Arial" w:eastAsia="Arial" w:hAnsi="Arial" w:cs="Arial"/>
          <w:spacing w:val="-10"/>
          <w:position w:val="-1"/>
          <w:sz w:val="18"/>
          <w:szCs w:val="18"/>
        </w:rPr>
        <w:t>u</w:t>
      </w:r>
      <w:r w:rsidR="005843B9">
        <w:rPr>
          <w:rFonts w:ascii="Arial" w:eastAsia="Arial" w:hAnsi="Arial" w:cs="Arial"/>
          <w:position w:val="-1"/>
          <w:sz w:val="18"/>
          <w:szCs w:val="18"/>
        </w:rPr>
        <w:t>st</w:t>
      </w:r>
      <w:r w:rsidR="005843B9">
        <w:rPr>
          <w:rFonts w:ascii="Arial" w:eastAsia="Arial" w:hAnsi="Arial" w:cs="Arial"/>
          <w:spacing w:val="5"/>
          <w:position w:val="-1"/>
          <w:sz w:val="18"/>
          <w:szCs w:val="18"/>
        </w:rPr>
        <w:t xml:space="preserve"> </w:t>
      </w:r>
      <w:r w:rsidR="005843B9">
        <w:rPr>
          <w:rFonts w:ascii="Arial" w:eastAsia="Arial" w:hAnsi="Arial" w:cs="Arial"/>
          <w:spacing w:val="-4"/>
          <w:position w:val="-1"/>
          <w:sz w:val="18"/>
          <w:szCs w:val="18"/>
        </w:rPr>
        <w:t>(</w:t>
      </w:r>
      <w:r w:rsidR="005843B9">
        <w:rPr>
          <w:rFonts w:ascii="Arial" w:eastAsia="Arial" w:hAnsi="Arial" w:cs="Arial"/>
          <w:spacing w:val="-3"/>
          <w:position w:val="-1"/>
          <w:sz w:val="18"/>
          <w:szCs w:val="18"/>
        </w:rPr>
        <w:t>*</w:t>
      </w:r>
      <w:r w:rsidR="005843B9">
        <w:rPr>
          <w:rFonts w:ascii="Arial" w:eastAsia="Arial" w:hAnsi="Arial" w:cs="Arial"/>
          <w:position w:val="-1"/>
          <w:sz w:val="18"/>
          <w:szCs w:val="18"/>
        </w:rPr>
        <w:t>,</w:t>
      </w:r>
      <w:r w:rsidR="005843B9"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 w:rsidR="005843B9">
        <w:rPr>
          <w:rFonts w:ascii="Arial" w:eastAsia="Arial" w:hAnsi="Arial" w:cs="Arial"/>
          <w:spacing w:val="3"/>
          <w:w w:val="103"/>
          <w:position w:val="-1"/>
          <w:sz w:val="18"/>
          <w:szCs w:val="18"/>
        </w:rPr>
        <w:t>"</w:t>
      </w:r>
      <w:r w:rsidR="005843B9">
        <w:rPr>
          <w:rFonts w:ascii="Arial" w:eastAsia="Arial" w:hAnsi="Arial" w:cs="Arial"/>
          <w:spacing w:val="1"/>
          <w:w w:val="103"/>
          <w:position w:val="-1"/>
          <w:sz w:val="18"/>
          <w:szCs w:val="18"/>
        </w:rPr>
        <w:t>a</w:t>
      </w:r>
      <w:r w:rsidR="005843B9">
        <w:rPr>
          <w:rFonts w:ascii="Arial" w:eastAsia="Arial" w:hAnsi="Arial" w:cs="Arial"/>
          <w:spacing w:val="-12"/>
          <w:w w:val="103"/>
          <w:position w:val="-1"/>
          <w:sz w:val="18"/>
          <w:szCs w:val="18"/>
        </w:rPr>
        <w:t>v</w:t>
      </w:r>
      <w:r w:rsidR="005843B9">
        <w:rPr>
          <w:rFonts w:ascii="Arial" w:eastAsia="Arial" w:hAnsi="Arial" w:cs="Arial"/>
          <w:spacing w:val="1"/>
          <w:w w:val="103"/>
          <w:position w:val="-1"/>
          <w:sz w:val="18"/>
          <w:szCs w:val="18"/>
        </w:rPr>
        <w:t>e</w:t>
      </w:r>
      <w:r w:rsidR="005843B9">
        <w:rPr>
          <w:rFonts w:ascii="Arial" w:eastAsia="Arial" w:hAnsi="Arial" w:cs="Arial"/>
          <w:spacing w:val="-4"/>
          <w:w w:val="103"/>
          <w:position w:val="-1"/>
          <w:sz w:val="18"/>
          <w:szCs w:val="18"/>
        </w:rPr>
        <w:t>r</w:t>
      </w:r>
      <w:r w:rsidR="005843B9">
        <w:rPr>
          <w:rFonts w:ascii="Arial" w:eastAsia="Arial" w:hAnsi="Arial" w:cs="Arial"/>
          <w:spacing w:val="1"/>
          <w:w w:val="103"/>
          <w:position w:val="-1"/>
          <w:sz w:val="18"/>
          <w:szCs w:val="18"/>
        </w:rPr>
        <w:t>age</w:t>
      </w:r>
      <w:r w:rsidR="005843B9">
        <w:rPr>
          <w:rFonts w:ascii="Arial" w:eastAsia="Arial" w:hAnsi="Arial" w:cs="Arial"/>
          <w:spacing w:val="3"/>
          <w:w w:val="103"/>
          <w:position w:val="-1"/>
          <w:sz w:val="18"/>
          <w:szCs w:val="18"/>
        </w:rPr>
        <w:t>"</w:t>
      </w:r>
      <w:r w:rsidR="005843B9">
        <w:rPr>
          <w:rFonts w:ascii="Arial" w:eastAsia="Arial" w:hAnsi="Arial" w:cs="Arial"/>
          <w:w w:val="103"/>
          <w:position w:val="-1"/>
          <w:sz w:val="18"/>
          <w:szCs w:val="18"/>
        </w:rPr>
        <w:t>)</w:t>
      </w:r>
    </w:p>
    <w:p w:rsidR="00DF57FB" w:rsidRDefault="00DF57FB">
      <w:pPr>
        <w:spacing w:before="9" w:line="180" w:lineRule="exact"/>
        <w:rPr>
          <w:sz w:val="19"/>
          <w:szCs w:val="19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before="1" w:line="200" w:lineRule="exact"/>
      </w:pPr>
    </w:p>
    <w:p w:rsidR="00DF57FB" w:rsidRDefault="005843B9" w:rsidP="00BF7E47">
      <w:pPr>
        <w:ind w:left="113"/>
        <w:rPr>
          <w:sz w:val="11"/>
          <w:szCs w:val="11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amp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l</w:t>
      </w:r>
      <w:r w:rsidR="00BF7E47">
        <w:rPr>
          <w:rFonts w:ascii="Cambria" w:eastAsia="Cambria" w:hAnsi="Cambria" w:cs="Cambria"/>
          <w:b/>
          <w:color w:val="4F81BC"/>
          <w:sz w:val="22"/>
          <w:szCs w:val="22"/>
        </w:rPr>
        <w:t>e 2</w:t>
      </w:r>
    </w:p>
    <w:p w:rsidR="00DF57FB" w:rsidRDefault="00DF57FB">
      <w:pPr>
        <w:spacing w:line="200" w:lineRule="exact"/>
      </w:pPr>
    </w:p>
    <w:p w:rsidR="00DF57FB" w:rsidRDefault="005843B9">
      <w:pPr>
        <w:spacing w:line="275" w:lineRule="auto"/>
        <w:ind w:left="113" w:right="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1"/>
        </w:rPr>
        <w:t>e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-1"/>
        </w:rPr>
        <w:t>x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1"/>
        </w:rPr>
        <w:t>.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  <w:spacing w:val="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life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pacing w:val="-2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se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F57FB" w:rsidRDefault="00DF57FB">
      <w:pPr>
        <w:spacing w:before="8" w:line="180" w:lineRule="exact"/>
        <w:rPr>
          <w:sz w:val="19"/>
          <w:szCs w:val="19"/>
        </w:rPr>
      </w:pPr>
    </w:p>
    <w:p w:rsidR="00DF57FB" w:rsidRDefault="005843B9">
      <w:pPr>
        <w:spacing w:line="278" w:lineRule="auto"/>
        <w:ind w:left="113" w:right="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le,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kage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ierarc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ical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ased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Eucl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easu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plo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DF57FB" w:rsidRDefault="00DF57FB">
      <w:pPr>
        <w:spacing w:before="2" w:line="200" w:lineRule="exact"/>
      </w:pPr>
    </w:p>
    <w:p w:rsidR="00DF57FB" w:rsidRDefault="005843B9">
      <w:pPr>
        <w:ind w:left="1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</w:rPr>
        <w:t>life</w:t>
      </w:r>
      <w:r>
        <w:rPr>
          <w:rFonts w:ascii="Courier New" w:eastAsia="Courier New" w:hAnsi="Courier New" w:cs="Courier New"/>
          <w:color w:val="FF0000"/>
          <w:spacing w:val="1"/>
        </w:rPr>
        <w:t>&lt;</w:t>
      </w:r>
      <w:r>
        <w:rPr>
          <w:rFonts w:ascii="Courier New" w:eastAsia="Courier New" w:hAnsi="Courier New" w:cs="Courier New"/>
          <w:color w:val="FF0000"/>
        </w:rPr>
        <w:t>-read.table("c</w:t>
      </w:r>
      <w:r>
        <w:rPr>
          <w:rFonts w:ascii="Courier New" w:eastAsia="Courier New" w:hAnsi="Courier New" w:cs="Courier New"/>
          <w:color w:val="FF0000"/>
          <w:spacing w:val="1"/>
        </w:rPr>
        <w:t>:</w:t>
      </w:r>
      <w:r>
        <w:rPr>
          <w:rFonts w:ascii="Courier New" w:eastAsia="Courier New" w:hAnsi="Courier New" w:cs="Courier New"/>
          <w:color w:val="FF0000"/>
        </w:rPr>
        <w:t>\\temp\\lifeexp.dat",header=TRUE)</w:t>
      </w:r>
    </w:p>
    <w:p w:rsidR="00DF57FB" w:rsidRDefault="005843B9">
      <w:pPr>
        <w:spacing w:line="220" w:lineRule="exact"/>
        <w:ind w:left="1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  <w:position w:val="1"/>
        </w:rPr>
        <w:t>rownames(life)</w:t>
      </w:r>
      <w:r>
        <w:rPr>
          <w:rFonts w:ascii="Courier New" w:eastAsia="Courier New" w:hAnsi="Courier New" w:cs="Courier New"/>
          <w:color w:val="FF0000"/>
          <w:spacing w:val="1"/>
          <w:position w:val="1"/>
        </w:rPr>
        <w:t>&lt;</w:t>
      </w:r>
      <w:r>
        <w:rPr>
          <w:rFonts w:ascii="Courier New" w:eastAsia="Courier New" w:hAnsi="Courier New" w:cs="Courier New"/>
          <w:color w:val="FF0000"/>
          <w:position w:val="1"/>
        </w:rPr>
        <w:t>-life[,1]</w:t>
      </w:r>
    </w:p>
    <w:p w:rsidR="00DF57FB" w:rsidRDefault="005843B9">
      <w:pPr>
        <w:spacing w:before="1"/>
        <w:ind w:left="113"/>
        <w:rPr>
          <w:rFonts w:ascii="Courier New" w:eastAsia="Courier New" w:hAnsi="Courier New" w:cs="Courier New"/>
        </w:rPr>
        <w:sectPr w:rsidR="00DF57FB">
          <w:headerReference w:type="default" r:id="rId8"/>
          <w:footerReference w:type="default" r:id="rId9"/>
          <w:pgSz w:w="11920" w:h="16840"/>
          <w:pgMar w:top="1900" w:right="1020" w:bottom="280" w:left="1020" w:header="1441" w:footer="910" w:gutter="0"/>
          <w:pgNumType w:start="8"/>
          <w:cols w:space="720"/>
        </w:sectPr>
      </w:pPr>
      <w:r>
        <w:rPr>
          <w:rFonts w:ascii="Courier New" w:eastAsia="Courier New" w:hAnsi="Courier New" w:cs="Courier New"/>
          <w:color w:val="FF0000"/>
        </w:rPr>
        <w:t>country</w:t>
      </w:r>
      <w:r>
        <w:rPr>
          <w:rFonts w:ascii="Courier New" w:eastAsia="Courier New" w:hAnsi="Courier New" w:cs="Courier New"/>
          <w:color w:val="FF0000"/>
          <w:spacing w:val="-8"/>
        </w:rPr>
        <w:t xml:space="preserve"> </w:t>
      </w:r>
      <w:r>
        <w:rPr>
          <w:rFonts w:ascii="Courier New" w:eastAsia="Courier New" w:hAnsi="Courier New" w:cs="Courier New"/>
          <w:color w:val="FF0000"/>
          <w:spacing w:val="1"/>
        </w:rPr>
        <w:t>&lt;</w:t>
      </w:r>
      <w:r>
        <w:rPr>
          <w:rFonts w:ascii="Courier New" w:eastAsia="Courier New" w:hAnsi="Courier New" w:cs="Courier New"/>
          <w:color w:val="FF0000"/>
        </w:rPr>
        <w:t>-rownames(life)</w:t>
      </w:r>
    </w:p>
    <w:p w:rsidR="00DF57FB" w:rsidRDefault="00DF57FB">
      <w:pPr>
        <w:spacing w:before="10" w:line="160" w:lineRule="exact"/>
        <w:rPr>
          <w:sz w:val="17"/>
          <w:szCs w:val="17"/>
        </w:rPr>
      </w:pPr>
    </w:p>
    <w:p w:rsidR="00DF57FB" w:rsidRDefault="00E42272">
      <w:pPr>
        <w:ind w:left="113"/>
        <w:rPr>
          <w:rFonts w:ascii="Courier New" w:eastAsia="Courier New" w:hAnsi="Courier New" w:cs="Courier New"/>
        </w:rPr>
      </w:pPr>
      <w:r>
        <w:pict>
          <v:shape id="_x0000_s1369" type="#_x0000_t202" style="position:absolute;left:0;text-align:left;margin-left:198.3pt;margin-top:239.4pt;width:9.05pt;height:16.85pt;z-index:-2390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 w:line="60" w:lineRule="exact"/>
                    <w:ind w:left="128" w:right="-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nd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left="-6" w:right="-5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1368" type="#_x0000_t202" style="position:absolute;left:0;text-align:left;margin-left:228.3pt;margin-top:126.1pt;width:5.9pt;height:6.25pt;z-index:-2383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25</w:t>
                  </w:r>
                </w:p>
              </w:txbxContent>
            </v:textbox>
            <w10:wrap anchorx="page"/>
          </v:shape>
        </w:pict>
      </w:r>
      <w:r w:rsidR="005843B9">
        <w:rPr>
          <w:rFonts w:ascii="Courier New" w:eastAsia="Courier New" w:hAnsi="Courier New" w:cs="Courier New"/>
          <w:color w:val="FF0000"/>
        </w:rPr>
        <w:t>par(mfrow=c(1,3))</w:t>
      </w:r>
    </w:p>
    <w:p w:rsidR="00DF57FB" w:rsidRDefault="00E42272">
      <w:pPr>
        <w:spacing w:line="220" w:lineRule="exact"/>
        <w:ind w:left="113"/>
        <w:rPr>
          <w:rFonts w:ascii="Courier New" w:eastAsia="Courier New" w:hAnsi="Courier New" w:cs="Courier New"/>
        </w:rPr>
      </w:pPr>
      <w:r>
        <w:pict>
          <v:group id="_x0000_s1328" style="position:absolute;left:0;text-align:left;margin-left:241.8pt;margin-top:104.65pt;width:123.45pt;height:160.3pt;z-index:-2418;mso-position-horizontal-relative:page" coordorigin="4836,2093" coordsize="2469,3206">
            <v:shape id="_x0000_s1367" style="position:absolute;left:4903;top:5006;width:63;height:289" coordorigin="4903,5006" coordsize="63,289" path="m4903,5295r,-289l4966,5006r,289e" filled="f" strokeweight=".1243mm">
              <v:path arrowok="t"/>
            </v:shape>
            <v:shape id="_x0000_s1366" style="position:absolute;left:4839;top:4900;width:99;height:289" coordorigin="4839,4900" coordsize="99,289" path="m4839,5189r,-289l4938,4900r,106e" filled="f" strokeweight=".1243mm">
              <v:path arrowok="t"/>
            </v:shape>
            <v:shape id="_x0000_s1365" style="position:absolute;left:5030;top:4949;width:64;height:297" coordorigin="5030,4949" coordsize="64,297" path="m5030,5246r,-297l5093,4949r,297e" filled="f" strokeweight=".1243mm">
              <v:path arrowok="t"/>
            </v:shape>
            <v:shape id="_x0000_s1364" style="position:absolute;left:5220;top:5006;width:64;height:289" coordorigin="5220,5006" coordsize="64,289" path="m5220,5295r,-289l5284,5006r,289e" filled="f" strokeweight=".1243mm">
              <v:path arrowok="t"/>
            </v:shape>
            <v:shape id="_x0000_s1363" style="position:absolute;left:5474;top:5006;width:64;height:289" coordorigin="5474,5006" coordsize="64,289" path="m5474,5295r,-289l5538,5006r,289e" filled="f" strokeweight=".1243mm">
              <v:path arrowok="t"/>
            </v:shape>
            <v:shape id="_x0000_s1362" style="position:absolute;left:5411;top:5006;width:92;height:289" coordorigin="5411,5006" coordsize="92,289" path="m5411,5295r,-289l5502,5006e" filled="f" strokeweight=".1243mm">
              <v:path arrowok="t"/>
            </v:shape>
            <v:shape id="_x0000_s1361" style="position:absolute;left:5347;top:5006;width:106;height:289" coordorigin="5347,5006" coordsize="106,289" path="m5347,5295r,-289l5453,5006e" filled="f" strokeweight=".1243mm">
              <v:path arrowok="t"/>
            </v:shape>
            <v:shape id="_x0000_s1360" style="position:absolute;left:5248;top:4949;width:155;height:57" coordorigin="5248,4949" coordsize="155,57" path="m5248,5006r,-57l5404,4949r,57e" filled="f" strokeweight=".1244mm">
              <v:path arrowok="t"/>
            </v:shape>
            <v:shape id="_x0000_s1359" style="position:absolute;left:5157;top:4900;width:169;height:289" coordorigin="5157,4900" coordsize="169,289" path="m5157,5189r,-289l5326,4900r,49e" filled="f" strokeweight=".1243mm">
              <v:path arrowok="t"/>
            </v:shape>
            <v:shape id="_x0000_s1358" style="position:absolute;left:5058;top:4737;width:183;height:212" coordorigin="5058,4737" coordsize="183,212" path="m5058,4949r,-212l5241,4737r,163e" filled="f" strokeweight=".1243mm">
              <v:path arrowok="t"/>
            </v:shape>
            <v:shape id="_x0000_s1357" style="position:absolute;left:4889;top:4532;width:261;height:367" coordorigin="4889,4532" coordsize="261,367" path="m4889,4900r,-368l5150,4532r,205e" filled="f" strokeweight=".1243mm">
              <v:path arrowok="t"/>
            </v:shape>
            <v:shape id="_x0000_s1356" style="position:absolute;left:5721;top:5006;width:64;height:289" coordorigin="5721,5006" coordsize="64,289" path="m5721,5295r,-289l5785,5006r,289e" filled="f" strokeweight=".1243mm">
              <v:path arrowok="t"/>
            </v:shape>
            <v:shape id="_x0000_s1355" style="position:absolute;left:5658;top:4949;width:99;height:297" coordorigin="5658,4949" coordsize="99,297" path="m5658,5246r,-297l5756,4949r,57e" filled="f" strokeweight=".1243mm">
              <v:path arrowok="t"/>
            </v:shape>
            <v:shape id="_x0000_s1354" style="position:absolute;left:5601;top:4900;width:106;height:289" coordorigin="5601,4900" coordsize="106,289" path="m5601,5189r,-289l5707,4900r,49e" filled="f" strokeweight=".1243mm">
              <v:path arrowok="t"/>
            </v:shape>
            <v:shape id="_x0000_s1353" style="position:absolute;left:5912;top:5006;width:63;height:289" coordorigin="5912,5006" coordsize="63,289" path="m5912,5295r,-289l5975,5006r,289e" filled="f" strokeweight=".1243mm">
              <v:path arrowok="t"/>
            </v:shape>
            <v:shape id="_x0000_s1352" style="position:absolute;left:5848;top:4949;width:99;height:297" coordorigin="5848,4949" coordsize="99,297" path="m5848,5246r,-297l5947,4949r,57e" filled="f" strokeweight=".1243mm">
              <v:path arrowok="t"/>
            </v:shape>
            <v:shape id="_x0000_s1351" style="position:absolute;left:6102;top:4949;width:63;height:297" coordorigin="6102,4949" coordsize="63,297" path="m6102,5246r,-297l6165,4949r,297e" filled="f" strokeweight=".1243mm">
              <v:path arrowok="t"/>
            </v:shape>
            <v:shape id="_x0000_s1350" style="position:absolute;left:6039;top:4900;width:99;height:289" coordorigin="6039,4900" coordsize="99,289" path="m6039,5189r,-289l6137,4900r,49e" filled="f" strokeweight=".1243mm">
              <v:path arrowok="t"/>
            </v:shape>
            <v:shape id="_x0000_s1349" style="position:absolute;left:5897;top:4794;width:190;height:155" coordorigin="5897,4794" coordsize="190,155" path="m5897,4949r,-155l6088,4794r,106e" filled="f" strokeweight=".1244mm">
              <v:path arrowok="t"/>
            </v:shape>
            <v:shape id="_x0000_s1348" style="position:absolute;left:5650;top:4532;width:339;height:367" coordorigin="5650,4532" coordsize="339,367" path="m5650,4900r,-368l5989,4532r,262e" filled="f" strokeweight=".1243mm">
              <v:path arrowok="t"/>
            </v:shape>
            <v:shape id="_x0000_s1347" style="position:absolute;left:5016;top:3897;width:804;height:635" coordorigin="5016,3897" coordsize="804,635" path="m5016,4532r,-635l5820,3897r,635e" filled="f" strokeweight=".1244mm">
              <v:path arrowok="t"/>
            </v:shape>
            <v:shape id="_x0000_s1346" style="position:absolute;left:6293;top:5006;width:63;height:289" coordorigin="6293,5006" coordsize="63,289" path="m6293,5295r,-289l6356,5006r,289e" filled="f" strokeweight=".1243mm">
              <v:path arrowok="t"/>
            </v:shape>
            <v:shape id="_x0000_s1345" style="position:absolute;left:6229;top:4949;width:92;height:297" coordorigin="6229,4949" coordsize="92,297" path="m6229,5246r,-297l6321,4949r,57e" filled="f" strokeweight=".1243mm">
              <v:path arrowok="t"/>
            </v:shape>
            <v:shape id="_x0000_s1344" style="position:absolute;left:6483;top:5006;width:63;height:289" coordorigin="6483,5006" coordsize="63,289" path="m6483,5295r,-289l6546,5006r,289e" filled="f" strokeweight=".1243mm">
              <v:path arrowok="t"/>
            </v:shape>
            <v:shape id="_x0000_s1343" style="position:absolute;left:6737;top:5006;width:63;height:289" coordorigin="6737,5006" coordsize="63,289" path="m6737,5295r,-289l6800,5006r,289e" filled="f" strokeweight=".1243mm">
              <v:path arrowok="t"/>
            </v:shape>
            <v:shape id="_x0000_s1342" style="position:absolute;left:6673;top:5006;width:92;height:289" coordorigin="6673,5006" coordsize="92,289" path="m6673,5295r,-289l6765,5006e" filled="f" strokeweight=".1243mm">
              <v:path arrowok="t"/>
            </v:shape>
            <v:shape id="_x0000_s1341" style="position:absolute;left:6610;top:5006;width:106;height:289" coordorigin="6610,5006" coordsize="106,289" path="m6610,5295r,-289l6716,5006e" filled="f" strokeweight=".1243mm">
              <v:path arrowok="t"/>
            </v:shape>
            <v:shape id="_x0000_s1340" style="position:absolute;left:6511;top:4949;width:155;height:57" coordorigin="6511,4949" coordsize="155,57" path="m6511,5006r,-57l6666,4949r,57e" filled="f" strokeweight=".1244mm">
              <v:path arrowok="t"/>
            </v:shape>
            <v:shape id="_x0000_s1339" style="position:absolute;left:6419;top:4900;width:169;height:289" coordorigin="6419,4900" coordsize="169,289" path="m6419,5189r,-289l6589,4900r,49e" filled="f" strokeweight=".1243mm">
              <v:path arrowok="t"/>
            </v:shape>
            <v:shape id="_x0000_s1338" style="position:absolute;left:6278;top:4532;width:226;height:417" coordorigin="6278,4532" coordsize="226,417" path="m6278,4949r,-417l6504,4532r,368e" filled="f" strokeweight=".1243mm">
              <v:path arrowok="t"/>
            </v:shape>
            <v:shape id="_x0000_s1337" style="position:absolute;left:6864;top:4900;width:64;height:289" coordorigin="6864,4900" coordsize="64,289" path="m6864,5189r,-289l6927,4900r,289e" filled="f" strokeweight=".1243mm">
              <v:path arrowok="t"/>
            </v:shape>
            <v:shape id="_x0000_s1336" style="position:absolute;left:6984;top:4949;width:63;height:297" coordorigin="6984,4949" coordsize="63,297" path="m6984,5246r,-297l7047,4949r,297e" filled="f" strokeweight=".1243mm">
              <v:path arrowok="t"/>
            </v:shape>
            <v:shape id="_x0000_s1335" style="position:absolute;left:7238;top:4949;width:63;height:297" coordorigin="7238,4949" coordsize="63,297" path="m7238,5246r,-297l7301,4949r,297e" filled="f" strokeweight=".1243mm">
              <v:path arrowok="t"/>
            </v:shape>
            <v:shape id="_x0000_s1334" style="position:absolute;left:7174;top:4900;width:99;height:289" coordorigin="7174,4900" coordsize="99,289" path="m7174,5189r,-289l7273,4900r,49e" filled="f" strokeweight=".1243mm">
              <v:path arrowok="t"/>
            </v:shape>
            <v:shape id="_x0000_s1333" style="position:absolute;left:7111;top:4794;width:113;height:290" coordorigin="7111,4794" coordsize="113,290" path="m7111,5083r,-289l7224,4794r,106e" filled="f" strokeweight=".1243mm">
              <v:path arrowok="t"/>
            </v:shape>
            <v:shape id="_x0000_s1332" style="position:absolute;left:7019;top:4688;width:148;height:261" coordorigin="7019,4688" coordsize="148,261" path="m7019,4949r,-261l7167,4688r,106e" filled="f" strokeweight=".1243mm">
              <v:path arrowok="t"/>
            </v:shape>
            <v:shape id="_x0000_s1331" style="position:absolute;left:6892;top:4370;width:205;height:530" coordorigin="6892,4370" coordsize="205,530" path="m6892,4900r,-530l7097,4370r,318e" filled="f" strokeweight=".1243mm">
              <v:path arrowok="t"/>
            </v:shape>
            <v:shape id="_x0000_s1330" style="position:absolute;left:6391;top:3579;width:600;height:953" coordorigin="6391,3579" coordsize="600,953" path="m6391,4532r,-953l6991,3579r,791e" filled="f" strokeweight=".1243mm">
              <v:path arrowok="t"/>
            </v:shape>
            <v:shape id="_x0000_s1329" style="position:absolute;left:5418;top:2096;width:1277;height:1801" coordorigin="5418,2096" coordsize="1277,1801" path="m5418,3897r,-1801l6695,2096r,1483e" filled="f" strokeweight=".1243mm">
              <v:path arrowok="t"/>
            </v:shape>
            <w10:wrap anchorx="page"/>
          </v:group>
        </w:pict>
      </w:r>
      <w:r>
        <w:pict>
          <v:shape id="_x0000_s1327" type="#_x0000_t202" style="position:absolute;left:0;text-align:left;margin-left:119.65pt;margin-top:270.3pt;width:62.65pt;height:22.25pt;z-index:-2396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 w:line="60" w:lineRule="exact"/>
                    <w:ind w:right="23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Me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x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o</w:t>
                  </w:r>
                </w:p>
                <w:p w:rsidR="00A231F6" w:rsidRDefault="00A231F6">
                  <w:pPr>
                    <w:spacing w:line="60" w:lineRule="exact"/>
                    <w:ind w:right="22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oman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before="60" w:line="189" w:lineRule="auto"/>
                    <w:ind w:left="8" w:right="22" w:firstLine="78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gen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 U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ea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ou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th C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th</w:t>
                  </w:r>
                </w:p>
                <w:p w:rsidR="00A231F6" w:rsidRDefault="00A231F6">
                  <w:pPr>
                    <w:spacing w:before="63" w:line="189" w:lineRule="auto"/>
                    <w:ind w:left="50" w:right="20" w:firstLine="169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V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ili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pp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u</w:t>
                  </w:r>
                </w:p>
                <w:p w:rsidR="00A231F6" w:rsidRDefault="00A231F6">
                  <w:pPr>
                    <w:spacing w:line="40" w:lineRule="exact"/>
                    <w:ind w:right="22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  <w:p w:rsidR="00A231F6" w:rsidRDefault="00A231F6">
                  <w:pPr>
                    <w:spacing w:line="60" w:lineRule="exact"/>
                    <w:ind w:right="23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o</w:t>
                  </w:r>
                </w:p>
                <w:p w:rsidR="00A231F6" w:rsidRDefault="00A231F6">
                  <w:pPr>
                    <w:spacing w:before="46" w:line="60" w:lineRule="exact"/>
                    <w:ind w:right="22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ndone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right="22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y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326" type="#_x0000_t202" style="position:absolute;left:0;text-align:left;margin-left:179.6pt;margin-top:228.1pt;width:5.9pt;height:15.45pt;z-index:-239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op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5843B9">
        <w:rPr>
          <w:rFonts w:ascii="Courier New" w:eastAsia="Courier New" w:hAnsi="Courier New" w:cs="Courier New"/>
          <w:color w:val="FF0000"/>
          <w:position w:val="1"/>
        </w:rPr>
        <w:t>pl</w:t>
      </w:r>
      <w:r w:rsidR="005843B9">
        <w:rPr>
          <w:rFonts w:ascii="Courier New" w:eastAsia="Courier New" w:hAnsi="Courier New" w:cs="Courier New"/>
          <w:color w:val="FF0000"/>
          <w:spacing w:val="1"/>
          <w:position w:val="1"/>
        </w:rPr>
        <w:t>c</w:t>
      </w:r>
      <w:r w:rsidR="005843B9">
        <w:rPr>
          <w:rFonts w:ascii="Courier New" w:eastAsia="Courier New" w:hAnsi="Courier New" w:cs="Courier New"/>
          <w:color w:val="FF0000"/>
          <w:position w:val="1"/>
        </w:rPr>
        <w:t>lust(hclust(dist(life),</w:t>
      </w:r>
      <w:r w:rsidR="005843B9">
        <w:rPr>
          <w:rFonts w:ascii="Courier New" w:eastAsia="Courier New" w:hAnsi="Courier New" w:cs="Courier New"/>
          <w:color w:val="FF0000"/>
          <w:spacing w:val="-31"/>
          <w:position w:val="1"/>
        </w:rPr>
        <w:t xml:space="preserve"> </w:t>
      </w:r>
      <w:r w:rsidR="005843B9">
        <w:rPr>
          <w:rFonts w:ascii="Courier New" w:eastAsia="Courier New" w:hAnsi="Courier New" w:cs="Courier New"/>
          <w:color w:val="FF0000"/>
          <w:position w:val="1"/>
        </w:rPr>
        <w:t>method="single</w:t>
      </w:r>
      <w:r w:rsidR="005843B9">
        <w:rPr>
          <w:rFonts w:ascii="Courier New" w:eastAsia="Courier New" w:hAnsi="Courier New" w:cs="Courier New"/>
          <w:color w:val="FF0000"/>
          <w:spacing w:val="1"/>
          <w:position w:val="1"/>
        </w:rPr>
        <w:t>"</w:t>
      </w:r>
      <w:r w:rsidR="005843B9">
        <w:rPr>
          <w:rFonts w:ascii="Courier New" w:eastAsia="Courier New" w:hAnsi="Courier New" w:cs="Courier New"/>
          <w:color w:val="FF0000"/>
          <w:position w:val="1"/>
        </w:rPr>
        <w:t>),</w:t>
      </w:r>
      <w:r w:rsidR="005843B9">
        <w:rPr>
          <w:rFonts w:ascii="Courier New" w:eastAsia="Courier New" w:hAnsi="Courier New" w:cs="Courier New"/>
          <w:color w:val="FF0000"/>
          <w:spacing w:val="-20"/>
          <w:position w:val="1"/>
        </w:rPr>
        <w:t xml:space="preserve"> </w:t>
      </w:r>
      <w:r w:rsidR="005843B9">
        <w:rPr>
          <w:rFonts w:ascii="Courier New" w:eastAsia="Courier New" w:hAnsi="Courier New" w:cs="Courier New"/>
          <w:color w:val="FF0000"/>
          <w:position w:val="1"/>
        </w:rPr>
        <w:t>labels=country</w:t>
      </w:r>
      <w:r w:rsidR="005843B9">
        <w:rPr>
          <w:rFonts w:ascii="Courier New" w:eastAsia="Courier New" w:hAnsi="Courier New" w:cs="Courier New"/>
          <w:color w:val="FF0000"/>
          <w:spacing w:val="-17"/>
          <w:position w:val="1"/>
        </w:rPr>
        <w:t xml:space="preserve"> </w:t>
      </w:r>
      <w:r w:rsidR="005843B9">
        <w:rPr>
          <w:rFonts w:ascii="Courier New" w:eastAsia="Courier New" w:hAnsi="Courier New" w:cs="Courier New"/>
          <w:color w:val="FF0000"/>
          <w:position w:val="1"/>
        </w:rPr>
        <w:t>,</w:t>
      </w:r>
      <w:r w:rsidR="005843B9">
        <w:rPr>
          <w:rFonts w:ascii="Courier New" w:eastAsia="Courier New" w:hAnsi="Courier New" w:cs="Courier New"/>
          <w:color w:val="FF0000"/>
          <w:spacing w:val="-1"/>
          <w:position w:val="1"/>
        </w:rPr>
        <w:t xml:space="preserve"> </w:t>
      </w:r>
      <w:r w:rsidR="005843B9">
        <w:rPr>
          <w:rFonts w:ascii="Courier New" w:eastAsia="Courier New" w:hAnsi="Courier New" w:cs="Courier New"/>
          <w:color w:val="FF0000"/>
          <w:position w:val="1"/>
        </w:rPr>
        <w:t>ylab</w:t>
      </w:r>
      <w:r w:rsidR="005843B9">
        <w:rPr>
          <w:rFonts w:ascii="Courier New" w:eastAsia="Courier New" w:hAnsi="Courier New" w:cs="Courier New"/>
          <w:color w:val="FF0000"/>
          <w:spacing w:val="1"/>
          <w:position w:val="1"/>
        </w:rPr>
        <w:t>=</w:t>
      </w:r>
      <w:r w:rsidR="005843B9">
        <w:rPr>
          <w:rFonts w:ascii="Courier New" w:eastAsia="Courier New" w:hAnsi="Courier New" w:cs="Courier New"/>
          <w:color w:val="FF0000"/>
          <w:position w:val="1"/>
        </w:rPr>
        <w:t>"Distance")</w:t>
      </w:r>
    </w:p>
    <w:p w:rsidR="00DF57FB" w:rsidRDefault="005843B9">
      <w:pPr>
        <w:spacing w:before="1"/>
        <w:ind w:left="1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</w:rPr>
        <w:t>title(</w:t>
      </w:r>
      <w:r>
        <w:rPr>
          <w:rFonts w:ascii="Courier New" w:eastAsia="Courier New" w:hAnsi="Courier New" w:cs="Courier New"/>
          <w:color w:val="FF0000"/>
          <w:spacing w:val="1"/>
        </w:rPr>
        <w:t>"</w:t>
      </w:r>
      <w:r>
        <w:rPr>
          <w:rFonts w:ascii="Courier New" w:eastAsia="Courier New" w:hAnsi="Courier New" w:cs="Courier New"/>
          <w:color w:val="FF0000"/>
        </w:rPr>
        <w:t>Single</w:t>
      </w:r>
      <w:r>
        <w:rPr>
          <w:rFonts w:ascii="Courier New" w:eastAsia="Courier New" w:hAnsi="Courier New" w:cs="Courier New"/>
          <w:color w:val="FF0000"/>
          <w:spacing w:val="-16"/>
        </w:rPr>
        <w:t xml:space="preserve"> </w:t>
      </w:r>
      <w:r>
        <w:rPr>
          <w:rFonts w:ascii="Courier New" w:eastAsia="Courier New" w:hAnsi="Courier New" w:cs="Courier New"/>
          <w:color w:val="FF0000"/>
        </w:rPr>
        <w:t>Linkag</w:t>
      </w:r>
      <w:r>
        <w:rPr>
          <w:rFonts w:ascii="Courier New" w:eastAsia="Courier New" w:hAnsi="Courier New" w:cs="Courier New"/>
          <w:color w:val="FF0000"/>
          <w:spacing w:val="1"/>
        </w:rPr>
        <w:t>e</w:t>
      </w:r>
      <w:r>
        <w:rPr>
          <w:rFonts w:ascii="Courier New" w:eastAsia="Courier New" w:hAnsi="Courier New" w:cs="Courier New"/>
          <w:color w:val="FF0000"/>
        </w:rPr>
        <w:t>")</w:t>
      </w:r>
    </w:p>
    <w:p w:rsidR="00DF57FB" w:rsidRDefault="00E42272">
      <w:pPr>
        <w:spacing w:line="220" w:lineRule="exact"/>
        <w:ind w:left="113"/>
        <w:rPr>
          <w:rFonts w:ascii="Courier New" w:eastAsia="Courier New" w:hAnsi="Courier New" w:cs="Courier New"/>
        </w:rPr>
      </w:pPr>
      <w:r>
        <w:pict>
          <v:shape id="_x0000_s1325" type="#_x0000_t202" style="position:absolute;left:0;text-align:left;margin-left:147.85pt;margin-top:226.6pt;width:5.9pt;height:21.75pt;z-index:-2394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ou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324" type="#_x0000_t202" style="position:absolute;left:0;text-align:left;margin-left:228.3pt;margin-top:199pt;width:5.9pt;height:4.15pt;z-index:-2387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5</w:t>
                  </w:r>
                </w:p>
              </w:txbxContent>
            </v:textbox>
            <w10:wrap anchorx="page"/>
          </v:shape>
        </w:pict>
      </w:r>
      <w:r w:rsidR="005843B9">
        <w:rPr>
          <w:rFonts w:ascii="Courier New" w:eastAsia="Courier New" w:hAnsi="Courier New" w:cs="Courier New"/>
          <w:color w:val="FF0000"/>
          <w:position w:val="1"/>
        </w:rPr>
        <w:t>plc</w:t>
      </w:r>
      <w:r w:rsidR="005843B9">
        <w:rPr>
          <w:rFonts w:ascii="Courier New" w:eastAsia="Courier New" w:hAnsi="Courier New" w:cs="Courier New"/>
          <w:color w:val="FF0000"/>
          <w:spacing w:val="1"/>
          <w:position w:val="1"/>
        </w:rPr>
        <w:t>l</w:t>
      </w:r>
      <w:r w:rsidR="005843B9">
        <w:rPr>
          <w:rFonts w:ascii="Courier New" w:eastAsia="Courier New" w:hAnsi="Courier New" w:cs="Courier New"/>
          <w:color w:val="FF0000"/>
          <w:position w:val="1"/>
        </w:rPr>
        <w:t>ust(hclust(dist(life),</w:t>
      </w:r>
      <w:r w:rsidR="005843B9">
        <w:rPr>
          <w:rFonts w:ascii="Courier New" w:eastAsia="Courier New" w:hAnsi="Courier New" w:cs="Courier New"/>
          <w:color w:val="FF0000"/>
          <w:spacing w:val="-31"/>
          <w:position w:val="1"/>
        </w:rPr>
        <w:t xml:space="preserve"> </w:t>
      </w:r>
      <w:r w:rsidR="005843B9">
        <w:rPr>
          <w:rFonts w:ascii="Courier New" w:eastAsia="Courier New" w:hAnsi="Courier New" w:cs="Courier New"/>
          <w:color w:val="FF0000"/>
          <w:position w:val="1"/>
        </w:rPr>
        <w:t>method="complete"),</w:t>
      </w:r>
      <w:r w:rsidR="005843B9">
        <w:rPr>
          <w:rFonts w:ascii="Courier New" w:eastAsia="Courier New" w:hAnsi="Courier New" w:cs="Courier New"/>
          <w:color w:val="FF0000"/>
          <w:spacing w:val="-23"/>
          <w:position w:val="1"/>
        </w:rPr>
        <w:t xml:space="preserve"> </w:t>
      </w:r>
      <w:r w:rsidR="005843B9">
        <w:rPr>
          <w:rFonts w:ascii="Courier New" w:eastAsia="Courier New" w:hAnsi="Courier New" w:cs="Courier New"/>
          <w:color w:val="FF0000"/>
          <w:position w:val="1"/>
        </w:rPr>
        <w:t>labels=country,</w:t>
      </w:r>
      <w:r w:rsidR="005843B9">
        <w:rPr>
          <w:rFonts w:ascii="Courier New" w:eastAsia="Courier New" w:hAnsi="Courier New" w:cs="Courier New"/>
          <w:color w:val="FF0000"/>
          <w:spacing w:val="-18"/>
          <w:position w:val="1"/>
        </w:rPr>
        <w:t xml:space="preserve"> </w:t>
      </w:r>
      <w:r w:rsidR="005843B9">
        <w:rPr>
          <w:rFonts w:ascii="Courier New" w:eastAsia="Courier New" w:hAnsi="Courier New" w:cs="Courier New"/>
          <w:color w:val="FF0000"/>
          <w:position w:val="1"/>
        </w:rPr>
        <w:t>ylab=</w:t>
      </w:r>
      <w:r w:rsidR="005843B9">
        <w:rPr>
          <w:rFonts w:ascii="Courier New" w:eastAsia="Courier New" w:hAnsi="Courier New" w:cs="Courier New"/>
          <w:color w:val="FF0000"/>
          <w:spacing w:val="1"/>
          <w:position w:val="1"/>
        </w:rPr>
        <w:t>"</w:t>
      </w:r>
      <w:r w:rsidR="005843B9">
        <w:rPr>
          <w:rFonts w:ascii="Courier New" w:eastAsia="Courier New" w:hAnsi="Courier New" w:cs="Courier New"/>
          <w:color w:val="FF0000"/>
          <w:position w:val="1"/>
        </w:rPr>
        <w:t>Distance")</w:t>
      </w:r>
    </w:p>
    <w:p w:rsidR="00DF57FB" w:rsidRDefault="00E42272">
      <w:pPr>
        <w:spacing w:line="220" w:lineRule="exact"/>
        <w:ind w:left="113"/>
        <w:rPr>
          <w:rFonts w:ascii="Courier New" w:eastAsia="Courier New" w:hAnsi="Courier New" w:cs="Courier New"/>
        </w:rPr>
      </w:pPr>
      <w:r>
        <w:pict>
          <v:shape id="_x0000_s1323" type="#_x0000_t202" style="position:absolute;left:0;text-align:left;margin-left:228.3pt;margin-top:214.2pt;width:5.9pt;height:4.15pt;z-index:-2388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5843B9">
        <w:rPr>
          <w:rFonts w:ascii="Courier New" w:eastAsia="Courier New" w:hAnsi="Courier New" w:cs="Courier New"/>
          <w:color w:val="FF0000"/>
          <w:position w:val="1"/>
        </w:rPr>
        <w:t>title("Complete</w:t>
      </w:r>
      <w:r w:rsidR="005843B9">
        <w:rPr>
          <w:rFonts w:ascii="Courier New" w:eastAsia="Courier New" w:hAnsi="Courier New" w:cs="Courier New"/>
          <w:color w:val="FF0000"/>
          <w:spacing w:val="-18"/>
          <w:position w:val="1"/>
        </w:rPr>
        <w:t xml:space="preserve"> </w:t>
      </w:r>
      <w:r w:rsidR="005843B9">
        <w:rPr>
          <w:rFonts w:ascii="Courier New" w:eastAsia="Courier New" w:hAnsi="Courier New" w:cs="Courier New"/>
          <w:color w:val="FF0000"/>
          <w:position w:val="1"/>
        </w:rPr>
        <w:t>Linkage</w:t>
      </w:r>
      <w:r w:rsidR="005843B9">
        <w:rPr>
          <w:rFonts w:ascii="Courier New" w:eastAsia="Courier New" w:hAnsi="Courier New" w:cs="Courier New"/>
          <w:color w:val="FF0000"/>
          <w:spacing w:val="1"/>
          <w:position w:val="1"/>
        </w:rPr>
        <w:t>"</w:t>
      </w:r>
      <w:r w:rsidR="005843B9">
        <w:rPr>
          <w:rFonts w:ascii="Courier New" w:eastAsia="Courier New" w:hAnsi="Courier New" w:cs="Courier New"/>
          <w:color w:val="FF0000"/>
          <w:position w:val="1"/>
        </w:rPr>
        <w:t>)</w:t>
      </w:r>
    </w:p>
    <w:p w:rsidR="00DF57FB" w:rsidRDefault="00E42272">
      <w:pPr>
        <w:spacing w:before="1"/>
        <w:ind w:left="113"/>
        <w:rPr>
          <w:rFonts w:ascii="Courier New" w:eastAsia="Courier New" w:hAnsi="Courier New" w:cs="Courier New"/>
        </w:rPr>
      </w:pPr>
      <w:r>
        <w:pict>
          <v:group id="_x0000_s1313" style="position:absolute;left:0;text-align:left;margin-left:73.9pt;margin-top:59.4pt;width:2.5pt;height:149.35pt;z-index:-2419;mso-position-horizontal-relative:page" coordorigin="1478,1188" coordsize="50,2987">
            <v:shape id="_x0000_s1322" style="position:absolute;left:1524;top:1191;width:0;height:2980" coordorigin="1524,1191" coordsize="0,2980" path="m1524,4171r,-2980e" filled="f" strokeweight=".1243mm">
              <v:path arrowok="t"/>
            </v:shape>
            <v:shape id="_x0000_s1321" style="position:absolute;left:1481;top:4171;width:42;height:0" coordorigin="1481,4171" coordsize="42,0" path="m1524,4171r-43,e" filled="f" strokeweight=".1244mm">
              <v:path arrowok="t"/>
            </v:shape>
            <v:shape id="_x0000_s1320" style="position:absolute;left:1481;top:3747;width:42;height:0" coordorigin="1481,3747" coordsize="42,0" path="m1524,3747r-43,e" filled="f" strokeweight=".1244mm">
              <v:path arrowok="t"/>
            </v:shape>
            <v:shape id="_x0000_s1319" style="position:absolute;left:1481;top:3316;width:42;height:0" coordorigin="1481,3316" coordsize="42,0" path="m1524,3316r-43,e" filled="f" strokeweight=".1244mm">
              <v:path arrowok="t"/>
            </v:shape>
            <v:shape id="_x0000_s1318" style="position:absolute;left:1481;top:2893;width:42;height:0" coordorigin="1481,2893" coordsize="42,0" path="m1524,2893r-43,e" filled="f" strokeweight=".1244mm">
              <v:path arrowok="t"/>
            </v:shape>
            <v:shape id="_x0000_s1317" style="position:absolute;left:1481;top:2469;width:42;height:0" coordorigin="1481,2469" coordsize="42,0" path="m1524,2469r-43,e" filled="f" strokeweight=".1244mm">
              <v:path arrowok="t"/>
            </v:shape>
            <v:shape id="_x0000_s1316" style="position:absolute;left:1481;top:2046;width:42;height:0" coordorigin="1481,2046" coordsize="42,0" path="m1524,2046r-43,e" filled="f" strokeweight=".1244mm">
              <v:path arrowok="t"/>
            </v:shape>
            <v:shape id="_x0000_s1315" style="position:absolute;left:1481;top:1615;width:42;height:0" coordorigin="1481,1615" coordsize="42,0" path="m1524,1615r-43,e" filled="f" strokeweight=".1244mm">
              <v:path arrowok="t"/>
            </v:shape>
            <v:shape id="_x0000_s1314" style="position:absolute;left:1481;top:1191;width:42;height:0" coordorigin="1481,1191" coordsize="42,0" path="m1524,1191r-43,e" filled="f" strokeweight=".1244mm">
              <v:path arrowok="t"/>
            </v:shape>
            <w10:wrap anchorx="page"/>
          </v:group>
        </w:pict>
      </w:r>
      <w:r>
        <w:pict>
          <v:group id="_x0000_s1273" style="position:absolute;left:0;text-align:left;margin-left:402.6pt;margin-top:59.4pt;width:123.45pt;height:164.15pt;z-index:-2416;mso-position-horizontal-relative:page" coordorigin="8052,1188" coordsize="2469,3283">
            <v:shape id="_x0000_s1312" style="position:absolute;left:8120;top:4171;width:63;height:297" coordorigin="8120,4171" coordsize="63,297" path="m8120,4467r,-296l8183,4171r,296e" filled="f" strokeweight=".1243mm">
              <v:path arrowok="t"/>
            </v:shape>
            <v:shape id="_x0000_s1311" style="position:absolute;left:8056;top:3959;width:92;height:296" coordorigin="8056,3959" coordsize="92,296" path="m8056,4256r,-297l8148,3959r,212e" filled="f" strokeweight=".1243mm">
              <v:path arrowok="t"/>
            </v:shape>
            <v:shape id="_x0000_s1310" style="position:absolute;left:8246;top:4065;width:63;height:296" coordorigin="8246,4065" coordsize="63,296" path="m8246,4361r,-296l8310,4065r,296e" filled="f" strokeweight=".1243mm">
              <v:path arrowok="t"/>
            </v:shape>
            <v:shape id="_x0000_s1309" style="position:absolute;left:8430;top:4171;width:63;height:297" coordorigin="8430,4171" coordsize="63,297" path="m8430,4467r,-296l8493,4171r,296e" filled="f" strokeweight=".1243mm">
              <v:path arrowok="t"/>
            </v:shape>
            <v:shape id="_x0000_s1308" style="position:absolute;left:8684;top:4171;width:63;height:297" coordorigin="8684,4171" coordsize="63,297" path="m8684,4467r,-296l8747,4171r,296e" filled="f" strokeweight=".1243mm">
              <v:path arrowok="t"/>
            </v:shape>
            <v:shape id="_x0000_s1307" style="position:absolute;left:8620;top:4171;width:99;height:297" coordorigin="8620,4171" coordsize="99,297" path="m8620,4467r,-296l8719,4171e" filled="f" strokeweight=".1243mm">
              <v:path arrowok="t"/>
            </v:shape>
            <v:shape id="_x0000_s1306" style="position:absolute;left:8557;top:4171;width:113;height:297" coordorigin="8557,4171" coordsize="113,297" path="m8557,4467r,-296l8670,4171e" filled="f" strokeweight=".1243mm">
              <v:path arrowok="t"/>
            </v:shape>
            <v:shape id="_x0000_s1305" style="position:absolute;left:8465;top:4065;width:148;height:106" coordorigin="8465,4065" coordsize="148,106" path="m8465,4171r,-106l8613,4065r,106e" filled="f" strokeweight=".1244mm">
              <v:path arrowok="t"/>
            </v:shape>
            <v:shape id="_x0000_s1304" style="position:absolute;left:8374;top:3994;width:169;height:296" coordorigin="8374,3994" coordsize="169,296" path="m8374,4291r,-297l8543,3994r,71e" filled="f" strokeweight=".1243mm">
              <v:path arrowok="t"/>
            </v:shape>
            <v:shape id="_x0000_s1303" style="position:absolute;left:8275;top:3846;width:183;height:219" coordorigin="8275,3846" coordsize="183,219" path="m8275,4065r,-219l8458,3846r,148e" filled="f" strokeweight=".1243mm">
              <v:path arrowok="t"/>
            </v:shape>
            <v:shape id="_x0000_s1302" style="position:absolute;left:8098;top:3662;width:268;height:297" coordorigin="8098,3662" coordsize="268,297" path="m8098,3959r,-297l8366,3662r,184e" filled="f" strokeweight=".1243mm">
              <v:path arrowok="t"/>
            </v:shape>
            <v:shape id="_x0000_s1301" style="position:absolute;left:8938;top:4171;width:63;height:297" coordorigin="8938,4171" coordsize="63,297" path="m8938,4467r,-296l9001,4171r,296e" filled="f" strokeweight=".1243mm">
              <v:path arrowok="t"/>
            </v:shape>
            <v:shape id="_x0000_s1300" style="position:absolute;left:8874;top:4065;width:99;height:296" coordorigin="8874,4065" coordsize="99,296" path="m8874,4361r,-296l8973,4065r,106e" filled="f" strokeweight=".1243mm">
              <v:path arrowok="t"/>
            </v:shape>
            <v:shape id="_x0000_s1299" style="position:absolute;left:8811;top:4030;width:113;height:297" coordorigin="8811,4030" coordsize="113,297" path="m8811,4326r,-296l8924,4030r,35e" filled="f" strokeweight=".1243mm">
              <v:path arrowok="t"/>
            </v:shape>
            <v:shape id="_x0000_s1298" style="position:absolute;left:9128;top:4171;width:63;height:297" coordorigin="9128,4171" coordsize="63,297" path="m9128,4467r,-296l9192,4171r,296e" filled="f" strokeweight=".1243mm">
              <v:path arrowok="t"/>
            </v:shape>
            <v:shape id="_x0000_s1297" style="position:absolute;left:9065;top:4065;width:92;height:296" coordorigin="9065,4065" coordsize="92,296" path="m9065,4361r,-296l9157,4065r,106e" filled="f" strokeweight=".1243mm">
              <v:path arrowok="t"/>
            </v:shape>
            <v:shape id="_x0000_s1296" style="position:absolute;left:9319;top:4065;width:63;height:296" coordorigin="9319,4065" coordsize="63,296" path="m9319,4361r,-296l9382,4065r,296e" filled="f" strokeweight=".1243mm">
              <v:path arrowok="t"/>
            </v:shape>
            <v:shape id="_x0000_s1295" style="position:absolute;left:9255;top:4015;width:92;height:297" coordorigin="9255,4015" coordsize="92,297" path="m9255,4312r,-297l9347,4015r,50e" filled="f" strokeweight=".1243mm">
              <v:path arrowok="t"/>
            </v:shape>
            <v:shape id="_x0000_s1294" style="position:absolute;left:9114;top:3924;width:190;height:141" coordorigin="9114,3924" coordsize="190,141" path="m9114,4065r,-141l9305,3924r,91e" filled="f" strokeweight=".1244mm">
              <v:path arrowok="t"/>
            </v:shape>
            <v:shape id="_x0000_s1293" style="position:absolute;left:8867;top:3549;width:339;height:480" coordorigin="8867,3549" coordsize="339,480" path="m8867,4030r,-481l9206,3549r,375e" filled="f" strokeweight=".1243mm">
              <v:path arrowok="t"/>
            </v:shape>
            <v:shape id="_x0000_s1292" style="position:absolute;left:8232;top:2857;width:804;height:805" coordorigin="8232,2857" coordsize="804,805" path="m8232,3662r,-805l9036,2857r,692e" filled="f" strokeweight=".1244mm">
              <v:path arrowok="t"/>
            </v:shape>
            <v:shape id="_x0000_s1291" style="position:absolute;left:9509;top:4171;width:63;height:297" coordorigin="9509,4171" coordsize="63,297" path="m9509,4467r,-296l9573,4171r,296e" filled="f" strokeweight=".1243mm">
              <v:path arrowok="t"/>
            </v:shape>
            <v:shape id="_x0000_s1290" style="position:absolute;left:9446;top:4065;width:92;height:296" coordorigin="9446,4065" coordsize="92,296" path="m9446,4361r,-296l9537,4065r,106e" filled="f" strokeweight=".1243mm">
              <v:path arrowok="t"/>
            </v:shape>
            <v:shape id="_x0000_s1289" style="position:absolute;left:9700;top:4171;width:57;height:297" coordorigin="9700,4171" coordsize="57,297" path="m9700,4467r,-296l9756,4171r,296e" filled="f" strokeweight=".1243mm">
              <v:path arrowok="t"/>
            </v:shape>
            <v:shape id="_x0000_s1288" style="position:absolute;left:9947;top:4171;width:64;height:297" coordorigin="9947,4171" coordsize="64,297" path="m9947,4467r,-296l10010,4171r,296e" filled="f" strokeweight=".1243mm">
              <v:path arrowok="t"/>
            </v:shape>
            <v:shape id="_x0000_s1287" style="position:absolute;left:9883;top:4171;width:99;height:297" coordorigin="9883,4171" coordsize="99,297" path="m9883,4467r,-296l9982,4171e" filled="f" strokeweight=".1243mm">
              <v:path arrowok="t"/>
            </v:shape>
            <v:shape id="_x0000_s1286" style="position:absolute;left:9820;top:4171;width:113;height:297" coordorigin="9820,4171" coordsize="113,297" path="m9820,4467r,-296l9932,4171e" filled="f" strokeweight=".1243mm">
              <v:path arrowok="t"/>
            </v:shape>
            <v:shape id="_x0000_s1285" style="position:absolute;left:9728;top:4065;width:148;height:106" coordorigin="9728,4065" coordsize="148,106" path="m9728,4171r,-106l9876,4065r,106e" filled="f" strokeweight=".1244mm">
              <v:path arrowok="t"/>
            </v:shape>
            <v:shape id="_x0000_s1284" style="position:absolute;left:9636;top:4030;width:169;height:297" coordorigin="9636,4030" coordsize="169,297" path="m9636,4326r,-296l9806,4030r,35e" filled="f" strokeweight=".1243mm">
              <v:path arrowok="t"/>
            </v:shape>
            <v:shape id="_x0000_s1283" style="position:absolute;left:9488;top:3380;width:233;height:685" coordorigin="9488,3380" coordsize="233,685" path="m9488,4065r,-685l9721,3380r,650e" filled="f" strokeweight=".1243mm">
              <v:path arrowok="t"/>
            </v:shape>
            <v:shape id="_x0000_s1282" style="position:absolute;left:10074;top:3959;width:63;height:296" coordorigin="10074,3959" coordsize="63,296" path="m10074,4256r,-297l10137,3959r,297e" filled="f" strokeweight=".1243mm">
              <v:path arrowok="t"/>
            </v:shape>
            <v:shape id="_x0000_s1281" style="position:absolute;left:10264;top:4065;width:63;height:296" coordorigin="10264,4065" coordsize="63,296" path="m10264,4361r,-296l10328,4065r,296e" filled="f" strokeweight=".1243mm">
              <v:path arrowok="t"/>
            </v:shape>
            <v:shape id="_x0000_s1280" style="position:absolute;left:10455;top:4065;width:63;height:296" coordorigin="10455,4065" coordsize="63,296" path="m10455,4361r,-296l10518,4065r,296e" filled="f" strokeweight=".1243mm">
              <v:path arrowok="t"/>
            </v:shape>
            <v:shape id="_x0000_s1279" style="position:absolute;left:10391;top:4015;width:92;height:297" coordorigin="10391,4015" coordsize="92,297" path="m10391,4312r,-297l10483,4015r,50e" filled="f" strokeweight=".1243mm">
              <v:path arrowok="t"/>
            </v:shape>
            <v:shape id="_x0000_s1278" style="position:absolute;left:10299;top:3902;width:141;height:162" coordorigin="10299,3902" coordsize="141,162" path="m10299,4065r,-163l10440,3902r,113e" filled="f" strokeweight=".1243mm">
              <v:path arrowok="t"/>
            </v:shape>
            <v:shape id="_x0000_s1277" style="position:absolute;left:10200;top:3747;width:169;height:296" coordorigin="10200,3747" coordsize="169,296" path="m10200,4044r,-297l10370,3747r,155e" filled="f" strokeweight=".1243mm">
              <v:path arrowok="t"/>
            </v:shape>
            <v:shape id="_x0000_s1276" style="position:absolute;left:10109;top:3359;width:176;height:600" coordorigin="10109,3359" coordsize="176,600" path="m10109,3959r,-600l10285,3359r,388e" filled="f" strokeweight=".1243mm">
              <v:path arrowok="t"/>
            </v:shape>
            <v:shape id="_x0000_s1275" style="position:absolute;left:9608;top:2194;width:585;height:1186" coordorigin="9608,2194" coordsize="585,1186" path="m9608,3380r,-1186l10193,2194r,1165e" filled="f" strokeweight=".1243mm">
              <v:path arrowok="t"/>
            </v:shape>
            <v:shape id="_x0000_s1274" style="position:absolute;left:8634;top:1191;width:1263;height:1666" coordorigin="8634,1191" coordsize="1263,1666" path="m8634,2857r,-1666l9897,1191r,1003e" filled="f" strokeweight=".1243mm">
              <v:path arrowok="t"/>
            </v:shape>
            <w10:wrap anchorx="page"/>
          </v:group>
        </w:pict>
      </w:r>
      <w:r>
        <w:pict>
          <v:group id="_x0000_s1268" style="position:absolute;left:0;text-align:left;margin-left:395.2pt;margin-top:51.6pt;width:2.8pt;height:157.1pt;z-index:-2415;mso-position-horizontal-relative:page" coordorigin="7904,1032" coordsize="56,3142">
            <v:shape id="_x0000_s1272" style="position:absolute;left:7957;top:1036;width:0;height:3135" coordorigin="7957,1036" coordsize="0,3135" path="m7957,4171r,-3135e" filled="f" strokeweight=".1243mm">
              <v:path arrowok="t"/>
            </v:shape>
            <v:shape id="_x0000_s1271" style="position:absolute;left:7908;top:4171;width:49;height:0" coordorigin="7908,4171" coordsize="49,0" path="m7957,4171r-49,e" filled="f" strokeweight=".1244mm">
              <v:path arrowok="t"/>
            </v:shape>
            <v:shape id="_x0000_s1270" style="position:absolute;left:7908;top:3112;width:49;height:0" coordorigin="7908,3112" coordsize="49,0" path="m7957,3112r-49,e" filled="f" strokeweight=".1244mm">
              <v:path arrowok="t"/>
            </v:shape>
            <v:shape id="_x0000_s1269" style="position:absolute;left:7908;top:2053;width:49;height:0" coordorigin="7908,2053" coordsize="49,0" path="m7957,2053r-49,e" filled="f" strokeweight=".1244mm">
              <v:path arrowok="t"/>
            </v:shape>
            <w10:wrap anchorx="page"/>
          </v:group>
        </w:pict>
      </w:r>
      <w:r>
        <w:pict>
          <v:shape id="_x0000_s1267" type="#_x0000_t202" style="position:absolute;left:0;text-align:left;margin-left:106.95pt;margin-top:225.2pt;width:5.9pt;height:27.8pt;z-index:-2399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ed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ngdo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pict>
          <v:shape id="_x0000_s1266" type="#_x0000_t202" style="position:absolute;left:0;text-align:left;margin-left:380.3pt;margin-top:145.75pt;width:5.9pt;height:17.2pt;z-index:-2381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D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265" type="#_x0000_t202" style="position:absolute;left:0;text-align:left;margin-left:389.15pt;margin-top:206.45pt;width:5.9pt;height:4.15pt;z-index:-2380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264" type="#_x0000_t202" style="position:absolute;left:0;text-align:left;margin-left:389.15pt;margin-top:153.5pt;width:5.9pt;height:4.15pt;z-index:-2379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1263" type="#_x0000_t202" style="position:absolute;left:0;text-align:left;margin-left:389.15pt;margin-top:99.5pt;width:5.9pt;height:6.25pt;z-index:-2378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pict>
          <v:shape id="_x0000_s1262" type="#_x0000_t202" style="position:absolute;left:0;text-align:left;margin-left:399.7pt;margin-top:214.6pt;width:103.95pt;height:38.4pt;z-index:-2377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 w:line="60" w:lineRule="exact"/>
                    <w:ind w:right="20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position w:val="-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d</w:t>
                  </w:r>
                </w:p>
                <w:p w:rsidR="00A231F6" w:rsidRDefault="00A231F6">
                  <w:pPr>
                    <w:spacing w:line="60" w:lineRule="exact"/>
                    <w:ind w:left="288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Me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x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o</w:t>
                  </w:r>
                </w:p>
                <w:p w:rsidR="00A231F6" w:rsidRDefault="00A231F6">
                  <w:pPr>
                    <w:spacing w:line="60" w:lineRule="exact"/>
                    <w:ind w:left="232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oman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left="401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ss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left="352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position w:val="-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ha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d</w:t>
                  </w:r>
                </w:p>
                <w:p w:rsidR="00A231F6" w:rsidRDefault="00A231F6">
                  <w:pPr>
                    <w:spacing w:line="60" w:lineRule="exact"/>
                    <w:ind w:left="394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omb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before="4" w:line="189" w:lineRule="auto"/>
                    <w:ind w:left="121" w:right="232" w:firstLine="78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gen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 U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ea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ou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th C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th</w:t>
                  </w:r>
                </w:p>
                <w:p w:rsidR="00A231F6" w:rsidRDefault="00A231F6">
                  <w:pPr>
                    <w:spacing w:line="189" w:lineRule="auto"/>
                    <w:ind w:left="394" w:right="78" w:firstLine="71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J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apa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Fr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e It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y</w:t>
                  </w:r>
                </w:p>
                <w:p w:rsidR="00A231F6" w:rsidRDefault="00A231F6">
                  <w:pPr>
                    <w:spacing w:line="40" w:lineRule="exact"/>
                    <w:ind w:left="319" w:right="20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pa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  <w:p w:rsidR="00A231F6" w:rsidRDefault="00A231F6">
                  <w:pPr>
                    <w:spacing w:line="60" w:lineRule="exact"/>
                    <w:ind w:left="373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anad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right="236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G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man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y</w:t>
                  </w:r>
                </w:p>
                <w:p w:rsidR="00A231F6" w:rsidRDefault="00A231F6">
                  <w:pPr>
                    <w:spacing w:line="60" w:lineRule="exact"/>
                    <w:ind w:right="232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ed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position w:val="-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ngdo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m</w:t>
                  </w:r>
                </w:p>
                <w:p w:rsidR="00A231F6" w:rsidRDefault="00A231F6">
                  <w:pPr>
                    <w:spacing w:line="60" w:lineRule="exact"/>
                    <w:ind w:left="331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position w:val="-1"/>
                      <w:sz w:val="7"/>
                      <w:szCs w:val="7"/>
                    </w:rPr>
                    <w:t>V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ene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ue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before="7" w:line="178" w:lineRule="auto"/>
                    <w:ind w:left="192" w:right="126" w:firstLine="191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 U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ed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g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y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</w:p>
                <w:p w:rsidR="00A231F6" w:rsidRDefault="00A231F6">
                  <w:pPr>
                    <w:spacing w:before="1" w:line="189" w:lineRule="auto"/>
                    <w:ind w:left="281" w:right="79" w:hanging="78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ndone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y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ou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189" w:lineRule="auto"/>
                    <w:ind w:left="163" w:right="230" w:firstLine="169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V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ili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pp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u</w:t>
                  </w:r>
                </w:p>
                <w:p w:rsidR="00A231F6" w:rsidRDefault="00A231F6">
                  <w:pPr>
                    <w:spacing w:line="60" w:lineRule="exact"/>
                    <w:ind w:left="375" w:right="20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  <w:p w:rsidR="00A231F6" w:rsidRDefault="00A231F6">
                  <w:pPr>
                    <w:spacing w:line="60" w:lineRule="exact"/>
                    <w:ind w:left="232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500.95pt;margin-top:214.55pt;width:5.9pt;height:10.15pt;z-index:-2376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nd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260" type="#_x0000_t202" style="position:absolute;left:0;text-align:left;margin-left:504.1pt;margin-top:214.6pt;width:5.9pt;height:16.85pt;z-index:-2375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1259" type="#_x0000_t202" style="position:absolute;left:0;text-align:left;margin-left:507.3pt;margin-top:204pt;width:5.9pt;height:15.45pt;z-index:-2374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op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258" type="#_x0000_t202" style="position:absolute;left:0;text-align:left;margin-left:510.45pt;margin-top:220.1pt;width:5.9pt;height:32.2pt;z-index:-2373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y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anma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r(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>
          <v:shape id="_x0000_s1257" type="#_x0000_t202" style="position:absolute;left:0;text-align:left;margin-left:513.65pt;margin-top:217.4pt;width:15.4pt;height:24.6pt;z-index:-237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 w:line="60" w:lineRule="exact"/>
                    <w:ind w:left="246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position w:val="-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position w:val="-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e</w:t>
                  </w:r>
                </w:p>
                <w:p w:rsidR="00A231F6" w:rsidRDefault="00A231F6">
                  <w:pPr>
                    <w:spacing w:line="60" w:lineRule="exact"/>
                    <w:ind w:left="128" w:right="-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position w:val="-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left="-6" w:right="43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position w:val="-1"/>
                      <w:sz w:val="7"/>
                      <w:szCs w:val="7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ang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ade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h</w:t>
                  </w:r>
                </w:p>
                <w:p w:rsidR="00A231F6" w:rsidRDefault="00A231F6">
                  <w:pPr>
                    <w:spacing w:line="60" w:lineRule="exact"/>
                    <w:ind w:left="178" w:right="43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uda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5843B9">
        <w:rPr>
          <w:rFonts w:ascii="Courier New" w:eastAsia="Courier New" w:hAnsi="Courier New" w:cs="Courier New"/>
          <w:color w:val="FF0000"/>
        </w:rPr>
        <w:t>pl</w:t>
      </w:r>
      <w:r w:rsidR="005843B9">
        <w:rPr>
          <w:rFonts w:ascii="Courier New" w:eastAsia="Courier New" w:hAnsi="Courier New" w:cs="Courier New"/>
          <w:color w:val="FF0000"/>
          <w:spacing w:val="1"/>
        </w:rPr>
        <w:t>c</w:t>
      </w:r>
      <w:r w:rsidR="005843B9">
        <w:rPr>
          <w:rFonts w:ascii="Courier New" w:eastAsia="Courier New" w:hAnsi="Courier New" w:cs="Courier New"/>
          <w:color w:val="FF0000"/>
        </w:rPr>
        <w:t>lust(hclust(dist(life),</w:t>
      </w:r>
      <w:r w:rsidR="005843B9">
        <w:rPr>
          <w:rFonts w:ascii="Courier New" w:eastAsia="Courier New" w:hAnsi="Courier New" w:cs="Courier New"/>
          <w:color w:val="FF0000"/>
          <w:spacing w:val="-31"/>
        </w:rPr>
        <w:t xml:space="preserve"> </w:t>
      </w:r>
      <w:r w:rsidR="005843B9">
        <w:rPr>
          <w:rFonts w:ascii="Courier New" w:eastAsia="Courier New" w:hAnsi="Courier New" w:cs="Courier New"/>
          <w:color w:val="FF0000"/>
        </w:rPr>
        <w:t>method=</w:t>
      </w:r>
      <w:r w:rsidR="005843B9">
        <w:rPr>
          <w:rFonts w:ascii="Courier New" w:eastAsia="Courier New" w:hAnsi="Courier New" w:cs="Courier New"/>
          <w:color w:val="FF0000"/>
          <w:spacing w:val="1"/>
        </w:rPr>
        <w:t>"</w:t>
      </w:r>
      <w:r w:rsidR="005843B9">
        <w:rPr>
          <w:rFonts w:ascii="Courier New" w:eastAsia="Courier New" w:hAnsi="Courier New" w:cs="Courier New"/>
          <w:color w:val="FF0000"/>
        </w:rPr>
        <w:t>averag</w:t>
      </w:r>
      <w:r w:rsidR="005843B9">
        <w:rPr>
          <w:rFonts w:ascii="Courier New" w:eastAsia="Courier New" w:hAnsi="Courier New" w:cs="Courier New"/>
          <w:color w:val="FF0000"/>
          <w:spacing w:val="1"/>
        </w:rPr>
        <w:t>e</w:t>
      </w:r>
      <w:r w:rsidR="005843B9">
        <w:rPr>
          <w:rFonts w:ascii="Courier New" w:eastAsia="Courier New" w:hAnsi="Courier New" w:cs="Courier New"/>
          <w:color w:val="FF0000"/>
        </w:rPr>
        <w:t>"),</w:t>
      </w:r>
      <w:r w:rsidR="005843B9">
        <w:rPr>
          <w:rFonts w:ascii="Courier New" w:eastAsia="Courier New" w:hAnsi="Courier New" w:cs="Courier New"/>
          <w:color w:val="FF0000"/>
          <w:spacing w:val="-22"/>
        </w:rPr>
        <w:t xml:space="preserve"> </w:t>
      </w:r>
      <w:r w:rsidR="005843B9">
        <w:rPr>
          <w:rFonts w:ascii="Courier New" w:eastAsia="Courier New" w:hAnsi="Courier New" w:cs="Courier New"/>
          <w:color w:val="FF0000"/>
        </w:rPr>
        <w:t>labels=country</w:t>
      </w:r>
      <w:r w:rsidR="005843B9">
        <w:rPr>
          <w:rFonts w:ascii="Courier New" w:eastAsia="Courier New" w:hAnsi="Courier New" w:cs="Courier New"/>
          <w:color w:val="FF0000"/>
          <w:spacing w:val="-17"/>
        </w:rPr>
        <w:t xml:space="preserve"> </w:t>
      </w:r>
      <w:r w:rsidR="005843B9">
        <w:rPr>
          <w:rFonts w:ascii="Courier New" w:eastAsia="Courier New" w:hAnsi="Courier New" w:cs="Courier New"/>
          <w:color w:val="FF0000"/>
        </w:rPr>
        <w:t>,</w:t>
      </w:r>
      <w:r w:rsidR="005843B9">
        <w:rPr>
          <w:rFonts w:ascii="Courier New" w:eastAsia="Courier New" w:hAnsi="Courier New" w:cs="Courier New"/>
          <w:color w:val="FF0000"/>
          <w:spacing w:val="-1"/>
        </w:rPr>
        <w:t xml:space="preserve"> </w:t>
      </w:r>
      <w:r w:rsidR="005843B9">
        <w:rPr>
          <w:rFonts w:ascii="Courier New" w:eastAsia="Courier New" w:hAnsi="Courier New" w:cs="Courier New"/>
          <w:color w:val="FF0000"/>
        </w:rPr>
        <w:t>ylab="Distance</w:t>
      </w:r>
      <w:r w:rsidR="005843B9">
        <w:rPr>
          <w:rFonts w:ascii="Courier New" w:eastAsia="Courier New" w:hAnsi="Courier New" w:cs="Courier New"/>
          <w:color w:val="FF0000"/>
          <w:spacing w:val="1"/>
        </w:rPr>
        <w:t>"</w:t>
      </w:r>
      <w:r w:rsidR="005843B9">
        <w:rPr>
          <w:rFonts w:ascii="Courier New" w:eastAsia="Courier New" w:hAnsi="Courier New" w:cs="Courier New"/>
          <w:color w:val="FF0000"/>
        </w:rPr>
        <w:t>)</w:t>
      </w:r>
    </w:p>
    <w:p w:rsidR="00DF57FB" w:rsidRDefault="00E42272">
      <w:pPr>
        <w:spacing w:line="200" w:lineRule="exact"/>
        <w:ind w:left="113"/>
        <w:rPr>
          <w:rFonts w:ascii="Courier New" w:eastAsia="Courier New" w:hAnsi="Courier New" w:cs="Courier New"/>
        </w:rPr>
      </w:pPr>
      <w:r>
        <w:pict>
          <v:group id="_x0000_s1249" style="position:absolute;left:0;text-align:left;margin-left:234.75pt;margin-top:40.25pt;width:2.45pt;height:153.6pt;z-index:-2417;mso-position-horizontal-relative:page" coordorigin="4695,805" coordsize="49,3072">
            <v:shape id="_x0000_s1256" style="position:absolute;left:4740;top:808;width:0;height:3064" coordorigin="4740,808" coordsize="0,3064" path="m4740,3873r,-3065e" filled="f" strokeweight=".1243mm">
              <v:path arrowok="t"/>
            </v:shape>
            <v:shape id="_x0000_s1255" style="position:absolute;left:4698;top:3873;width:42;height:0" coordorigin="4698,3873" coordsize="42,0" path="m4740,3873r-42,e" filled="f" strokeweight=".1244mm">
              <v:path arrowok="t"/>
            </v:shape>
            <v:shape id="_x0000_s1254" style="position:absolute;left:4698;top:3343;width:42;height:0" coordorigin="4698,3343" coordsize="42,0" path="m4740,3343r-42,e" filled="f" strokeweight=".1244mm">
              <v:path arrowok="t"/>
            </v:shape>
            <v:shape id="_x0000_s1253" style="position:absolute;left:4698;top:2814;width:42;height:0" coordorigin="4698,2814" coordsize="42,0" path="m4740,2814r-42,e" filled="f" strokeweight=".1244mm">
              <v:path arrowok="t"/>
            </v:shape>
            <v:shape id="_x0000_s1252" style="position:absolute;left:4698;top:2284;width:42;height:0" coordorigin="4698,2284" coordsize="42,0" path="m4740,2284r-42,e" filled="f" strokeweight=".1244mm">
              <v:path arrowok="t"/>
            </v:shape>
            <v:shape id="_x0000_s1251" style="position:absolute;left:4698;top:1754;width:42;height:0" coordorigin="4698,1754" coordsize="42,0" path="m4740,1754r-42,e" filled="f" strokeweight=".1244mm">
              <v:path arrowok="t"/>
            </v:shape>
            <v:shape id="_x0000_s1250" style="position:absolute;left:4698;top:1225;width:42;height:0" coordorigin="4698,1225" coordsize="42,0" path="m4740,1225r-42,e" filled="f" strokeweight=".1244mm">
              <v:path arrowok="t"/>
            </v:shape>
            <w10:wrap anchorx="page"/>
          </v:group>
        </w:pict>
      </w:r>
      <w:r>
        <w:pict>
          <v:shape id="_x0000_s1248" type="#_x0000_t202" style="position:absolute;left:0;text-align:left;margin-left:67.8pt;margin-top:65.5pt;width:5.9pt;height:7.35pt;z-index:-2406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3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.0</w:t>
                  </w:r>
                </w:p>
              </w:txbxContent>
            </v:textbox>
            <w10:wrap anchorx="page"/>
          </v:shape>
        </w:pict>
      </w:r>
      <w:r>
        <w:pict>
          <v:shape id="_x0000_s1247" type="#_x0000_t202" style="position:absolute;left:0;text-align:left;margin-left:67.8pt;margin-top:44.3pt;width:5.9pt;height:7.35pt;z-index:-2405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3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.5</w:t>
                  </w:r>
                </w:p>
              </w:txbxContent>
            </v:textbox>
            <w10:wrap anchorx="page"/>
          </v:shape>
        </w:pict>
      </w:r>
      <w:r>
        <w:pict>
          <v:shape id="_x0000_s1246" type="#_x0000_t202" style="position:absolute;left:0;text-align:left;margin-left:228.3pt;margin-top:84.6pt;width:5.9pt;height:6.25pt;z-index:-2384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20</w:t>
                  </w:r>
                </w:p>
              </w:txbxContent>
            </v:textbox>
            <w10:wrap anchorx="page"/>
          </v:shape>
        </w:pict>
      </w:r>
      <w:r w:rsidR="005843B9">
        <w:rPr>
          <w:rFonts w:ascii="Courier New" w:eastAsia="Courier New" w:hAnsi="Courier New" w:cs="Courier New"/>
          <w:color w:val="FF0000"/>
          <w:position w:val="1"/>
        </w:rPr>
        <w:t>title</w:t>
      </w:r>
      <w:r w:rsidR="005843B9">
        <w:rPr>
          <w:rFonts w:ascii="Courier New" w:eastAsia="Courier New" w:hAnsi="Courier New" w:cs="Courier New"/>
          <w:color w:val="FF0000"/>
          <w:spacing w:val="1"/>
          <w:position w:val="1"/>
        </w:rPr>
        <w:t>(</w:t>
      </w:r>
      <w:r w:rsidR="005843B9">
        <w:rPr>
          <w:rFonts w:ascii="Courier New" w:eastAsia="Courier New" w:hAnsi="Courier New" w:cs="Courier New"/>
          <w:color w:val="FF0000"/>
          <w:position w:val="1"/>
        </w:rPr>
        <w:t>"Average</w:t>
      </w:r>
      <w:r w:rsidR="005843B9">
        <w:rPr>
          <w:rFonts w:ascii="Courier New" w:eastAsia="Courier New" w:hAnsi="Courier New" w:cs="Courier New"/>
          <w:color w:val="FF0000"/>
          <w:spacing w:val="-17"/>
          <w:position w:val="1"/>
        </w:rPr>
        <w:t xml:space="preserve"> </w:t>
      </w:r>
      <w:r w:rsidR="005843B9">
        <w:rPr>
          <w:rFonts w:ascii="Courier New" w:eastAsia="Courier New" w:hAnsi="Courier New" w:cs="Courier New"/>
          <w:color w:val="FF0000"/>
          <w:position w:val="1"/>
        </w:rPr>
        <w:t>Linkag</w:t>
      </w:r>
      <w:r w:rsidR="005843B9">
        <w:rPr>
          <w:rFonts w:ascii="Courier New" w:eastAsia="Courier New" w:hAnsi="Courier New" w:cs="Courier New"/>
          <w:color w:val="FF0000"/>
          <w:spacing w:val="1"/>
          <w:position w:val="1"/>
        </w:rPr>
        <w:t>e</w:t>
      </w:r>
      <w:r w:rsidR="005843B9">
        <w:rPr>
          <w:rFonts w:ascii="Courier New" w:eastAsia="Courier New" w:hAnsi="Courier New" w:cs="Courier New"/>
          <w:color w:val="FF0000"/>
          <w:position w:val="1"/>
        </w:rPr>
        <w:t>")</w:t>
      </w:r>
    </w:p>
    <w:p w:rsidR="00DF57FB" w:rsidRDefault="00DF57FB">
      <w:pPr>
        <w:spacing w:before="1" w:line="120" w:lineRule="exact"/>
        <w:rPr>
          <w:sz w:val="12"/>
          <w:szCs w:val="12"/>
        </w:rPr>
      </w:pPr>
    </w:p>
    <w:p w:rsidR="00DF57FB" w:rsidRDefault="00DF57FB">
      <w:pPr>
        <w:spacing w:line="200" w:lineRule="exact"/>
        <w:sectPr w:rsidR="00DF57FB">
          <w:headerReference w:type="default" r:id="rId10"/>
          <w:pgSz w:w="11920" w:h="16840"/>
          <w:pgMar w:top="1460" w:right="1020" w:bottom="280" w:left="1020" w:header="1268" w:footer="910" w:gutter="0"/>
          <w:cols w:space="720"/>
        </w:sectPr>
      </w:pPr>
    </w:p>
    <w:p w:rsidR="00DF57FB" w:rsidRDefault="00E42272">
      <w:pPr>
        <w:spacing w:before="50" w:line="100" w:lineRule="exact"/>
        <w:jc w:val="right"/>
        <w:rPr>
          <w:rFonts w:ascii="Arial" w:eastAsia="Arial" w:hAnsi="Arial" w:cs="Arial"/>
          <w:sz w:val="9"/>
          <w:szCs w:val="9"/>
        </w:rPr>
      </w:pPr>
      <w:r>
        <w:pict>
          <v:group id="_x0000_s1206" style="position:absolute;left:0;text-align:left;margin-left:80.95pt;margin-top:21pt;width:123.8pt;height:164.15pt;z-index:-2420;mso-position-horizontal-relative:page" coordorigin="1619,420" coordsize="2476,3283">
            <v:shape id="_x0000_s1245" style="position:absolute;left:1749;top:3403;width:64;height:297" coordorigin="1749,3403" coordsize="64,297" path="m1749,3700r,-297l1813,3403r,297e" filled="f" strokeweight=".1243mm">
              <v:path arrowok="t"/>
            </v:shape>
            <v:shape id="_x0000_s1244" style="position:absolute;left:1686;top:2980;width:99;height:424" coordorigin="1686,2980" coordsize="99,424" path="m1686,3276r,-296l1785,2980r,423e" filled="f" strokeweight=".1243mm">
              <v:path arrowok="t"/>
            </v:shape>
            <v:shape id="_x0000_s1243" style="position:absolute;left:1623;top:2980;width:113;height:296" coordorigin="1623,2980" coordsize="113,296" path="m1623,3276r,-296l1735,2980e" filled="f" strokeweight=".1243mm">
              <v:path arrowok="t"/>
            </v:shape>
            <v:shape id="_x0000_s1242" style="position:absolute;left:2130;top:3403;width:63;height:297" coordorigin="2130,3403" coordsize="63,297" path="m2130,3700r,-297l2194,3403r,297e" filled="f" strokeweight=".1243mm">
              <v:path arrowok="t"/>
            </v:shape>
            <v:shape id="_x0000_s1241" style="position:absolute;left:2067;top:2980;width:99;height:424" coordorigin="2067,2980" coordsize="99,424" path="m2067,3276r,-296l2166,2980r,423e" filled="f" strokeweight=".1243mm">
              <v:path arrowok="t"/>
            </v:shape>
            <v:shape id="_x0000_s1240" style="position:absolute;left:2004;top:2980;width:113;height:296" coordorigin="2004,2980" coordsize="113,296" path="m2004,3276r,-296l2116,2980e" filled="f" strokeweight=".1243mm">
              <v:path arrowok="t"/>
            </v:shape>
            <v:shape id="_x0000_s1239" style="position:absolute;left:1940;top:2980;width:120;height:296" coordorigin="1940,2980" coordsize="120,296" path="m1940,3276r,-296l2060,2980e" filled="f" strokeweight=".1243mm">
              <v:path arrowok="t"/>
            </v:shape>
            <v:shape id="_x0000_s1238" style="position:absolute;left:1877;top:2980;width:127;height:296" coordorigin="1877,2980" coordsize="127,296" path="m1877,3276r,-296l2004,2980e" filled="f" strokeweight=".1243mm">
              <v:path arrowok="t"/>
            </v:shape>
            <v:shape id="_x0000_s1237" style="position:absolute;left:2258;top:2980;width:63;height:296" coordorigin="2258,2980" coordsize="63,296" path="m2258,3276r,-296l2321,2980r,296e" filled="f" strokeweight=".1243mm">
              <v:path arrowok="t"/>
            </v:shape>
            <v:shape id="_x0000_s1236" style="position:absolute;left:2448;top:3403;width:64;height:297" coordorigin="2448,3403" coordsize="64,297" path="m2448,3700r,-297l2511,3403r,297e" filled="f" strokeweight=".1243mm">
              <v:path arrowok="t"/>
            </v:shape>
            <v:shape id="_x0000_s1235" style="position:absolute;left:2638;top:3403;width:64;height:297" coordorigin="2638,3403" coordsize="64,297" path="m2638,3700r,-297l2702,3403r,297e" filled="f" strokeweight=".1243mm">
              <v:path arrowok="t"/>
            </v:shape>
            <v:shape id="_x0000_s1234" style="position:absolute;left:2885;top:3403;width:64;height:297" coordorigin="2885,3403" coordsize="64,297" path="m2885,3700r,-297l2949,3403r,297e" filled="f" strokeweight=".1243mm">
              <v:path arrowok="t"/>
            </v:shape>
            <v:shape id="_x0000_s1233" style="position:absolute;left:2829;top:3403;width:92;height:297" coordorigin="2829,3403" coordsize="92,297" path="m2829,3700r,-297l2920,3403e" filled="f" strokeweight=".1243mm">
              <v:path arrowok="t"/>
            </v:shape>
            <v:shape id="_x0000_s1232" style="position:absolute;left:2765;top:3403;width:106;height:297" coordorigin="2765,3403" coordsize="106,297" path="m2765,3700r,-297l2871,3403e" filled="f" strokeweight=".1243mm">
              <v:path arrowok="t"/>
            </v:shape>
            <v:shape id="_x0000_s1231" style="position:absolute;left:2666;top:2980;width:148;height:424" coordorigin="2666,2980" coordsize="148,424" path="m2666,3403r,-423l2815,2980r,423e" filled="f" strokeweight=".1243mm">
              <v:path arrowok="t"/>
            </v:shape>
            <v:shape id="_x0000_s1230" style="position:absolute;left:2575;top:2980;width:169;height:296" coordorigin="2575,2980" coordsize="169,296" path="m2575,3276r,-296l2744,2980e" filled="f" strokeweight=".1243mm">
              <v:path arrowok="t"/>
            </v:shape>
            <v:shape id="_x0000_s1229" style="position:absolute;left:2476;top:2549;width:183;height:854" coordorigin="2476,2549" coordsize="183,854" path="m2476,3403r,-854l2659,2549r,431e" filled="f" strokeweight=".1243mm">
              <v:path arrowok="t"/>
            </v:shape>
            <v:shape id="_x0000_s1228" style="position:absolute;left:2384;top:2549;width:183;height:304" coordorigin="2384,2549" coordsize="183,304" path="m2384,2853r,-304l2568,2549e" filled="f" strokeweight=".1243mm">
              <v:path arrowok="t"/>
            </v:shape>
            <v:shape id="_x0000_s1227" style="position:absolute;left:2286;top:2549;width:190;height:431" coordorigin="2286,2549" coordsize="190,431" path="m2286,2980r,-431l2476,2549e" filled="f" strokeweight=".1243mm">
              <v:path arrowok="t"/>
            </v:shape>
            <v:shape id="_x0000_s1226" style="position:absolute;left:1940;top:2126;width:444;height:854" coordorigin="1940,2126" coordsize="444,854" path="m1940,2980r,-854l2384,2126r,423e" filled="f" strokeweight=".1243mm">
              <v:path arrowok="t"/>
            </v:shape>
            <v:shape id="_x0000_s1225" style="position:absolute;left:1679;top:2126;width:480;height:854" coordorigin="1679,2126" coordsize="480,854" path="m1679,2980r,-854l2159,2126e" filled="f" strokeweight=".1243mm">
              <v:path arrowok="t"/>
            </v:shape>
            <v:shape id="_x0000_s1224" style="position:absolute;left:3076;top:3403;width:63;height:297" coordorigin="3076,3403" coordsize="63,297" path="m3076,3700r,-297l3139,3403r,297e" filled="f" strokeweight=".1243mm">
              <v:path arrowok="t"/>
            </v:shape>
            <v:shape id="_x0000_s1223" style="position:absolute;left:3330;top:3403;width:63;height:297" coordorigin="3330,3403" coordsize="63,297" path="m3330,3700r,-297l3393,3403r,297e" filled="f" strokeweight=".1243mm">
              <v:path arrowok="t"/>
            </v:shape>
            <v:shape id="_x0000_s1222" style="position:absolute;left:3266;top:3403;width:99;height:297" coordorigin="3266,3403" coordsize="99,297" path="m3266,3700r,-297l3365,3403e" filled="f" strokeweight=".1243mm">
              <v:path arrowok="t"/>
            </v:shape>
            <v:shape id="_x0000_s1221" style="position:absolute;left:3203;top:3403;width:113;height:297" coordorigin="3203,3403" coordsize="113,297" path="m3203,3700r,-297l3316,3403e" filled="f" strokeweight=".1243mm">
              <v:path arrowok="t"/>
            </v:shape>
            <v:shape id="_x0000_s1220" style="position:absolute;left:3111;top:2980;width:148;height:424" coordorigin="3111,2980" coordsize="148,424" path="m3111,3403r,-423l3259,2980r,423e" filled="f" strokeweight=".1243mm">
              <v:path arrowok="t"/>
            </v:shape>
            <v:shape id="_x0000_s1219" style="position:absolute;left:3012;top:2980;width:169;height:296" coordorigin="3012,2980" coordsize="169,296" path="m3012,3276r,-296l3182,2980e" filled="f" strokeweight=".1243mm">
              <v:path arrowok="t"/>
            </v:shape>
            <v:shape id="_x0000_s1218" style="position:absolute;left:3520;top:3403;width:63;height:297" coordorigin="3520,3403" coordsize="63,297" path="m3520,3700r,-297l3584,3403r,297e" filled="f" strokeweight=".1243mm">
              <v:path arrowok="t"/>
            </v:shape>
            <v:shape id="_x0000_s1217" style="position:absolute;left:3457;top:2980;width:92;height:424" coordorigin="3457,2980" coordsize="92,424" path="m3457,3276r,-296l3548,2980r,423e" filled="f" strokeweight=".1243mm">
              <v:path arrowok="t"/>
            </v:shape>
            <v:shape id="_x0000_s1216" style="position:absolute;left:3901;top:2980;width:63;height:296" coordorigin="3901,2980" coordsize="63,296" path="m3901,3276r,-296l3965,2980r,296e" filled="f" strokeweight=".1243mm">
              <v:path arrowok="t"/>
            </v:shape>
            <v:shape id="_x0000_s1215" style="position:absolute;left:3837;top:2980;width:92;height:296" coordorigin="3837,2980" coordsize="92,296" path="m3837,3276r,-296l3929,2980e" filled="f" strokeweight=".1243mm">
              <v:path arrowok="t"/>
            </v:shape>
            <v:shape id="_x0000_s1214" style="position:absolute;left:3774;top:2980;width:106;height:296" coordorigin="3774,2980" coordsize="106,296" path="m3774,3276r,-296l3880,2980e" filled="f" strokeweight=".1243mm">
              <v:path arrowok="t"/>
            </v:shape>
            <v:shape id="_x0000_s1213" style="position:absolute;left:3711;top:2980;width:120;height:296" coordorigin="3711,2980" coordsize="120,296" path="m3711,3276r,-296l3830,2980e" filled="f" strokeweight=".1243mm">
              <v:path arrowok="t"/>
            </v:shape>
            <v:shape id="_x0000_s1212" style="position:absolute;left:3647;top:2549;width:120;height:431" coordorigin="3647,2549" coordsize="120,431" path="m3647,2853r,-304l3767,2549r,431e" filled="f" strokeweight=".1243mm">
              <v:path arrowok="t"/>
            </v:shape>
            <v:shape id="_x0000_s1211" style="position:absolute;left:4028;top:2549;width:63;height:304" coordorigin="4028,2549" coordsize="63,304" path="m4028,2853r,-304l4091,2549r,304e" filled="f" strokeweight=".1243mm">
              <v:path arrowok="t"/>
            </v:shape>
            <v:shape id="_x0000_s1210" style="position:absolute;left:3711;top:1702;width:346;height:847" coordorigin="3711,1702" coordsize="346,847" path="m3711,2549r,-847l4056,1702r,847e" filled="f" strokeweight=".1243mm">
              <v:path arrowok="t"/>
            </v:shape>
            <v:shape id="_x0000_s1209" style="position:absolute;left:3506;top:848;width:374;height:2132" coordorigin="3506,848" coordsize="374,2132" path="m3506,2980r,-2132l3880,848r,854e" filled="f" strokeweight=".1243mm">
              <v:path arrowok="t"/>
            </v:shape>
            <v:shape id="_x0000_s1208" style="position:absolute;left:3097;top:848;width:600;height:2132" coordorigin="3097,848" coordsize="600,2132" path="m3097,2980r,-2132l3697,848e" filled="f" strokeweight=".1243mm">
              <v:path arrowok="t"/>
            </v:shape>
            <v:shape id="_x0000_s1207" style="position:absolute;left:1919;top:424;width:1474;height:1702" coordorigin="1919,424" coordsize="1474,1702" path="m1919,2126r,-1702l3393,424r,424e" filled="f" strokeweight=".1243mm">
              <v:path arrowok="t"/>
            </v:shape>
            <w10:wrap anchorx="page"/>
          </v:group>
        </w:pict>
      </w:r>
      <w:r>
        <w:pict>
          <v:shape id="_x0000_s1205" type="#_x0000_t202" style="position:absolute;left:0;text-align:left;margin-left:58.65pt;margin-top:107.4pt;width:5.9pt;height:17.2pt;z-index:-2413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D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204" type="#_x0000_t202" style="position:absolute;left:0;text-align:left;margin-left:67.8pt;margin-top:166.3pt;width:5.9pt;height:7.35pt;z-index:-241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0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.0</w:t>
                  </w:r>
                </w:p>
              </w:txbxContent>
            </v:textbox>
            <w10:wrap anchorx="page"/>
          </v:shape>
        </w:pict>
      </w:r>
      <w:r>
        <w:pict>
          <v:shape id="_x0000_s1203" type="#_x0000_t202" style="position:absolute;left:0;text-align:left;margin-left:67.8pt;margin-top:145.15pt;width:5.9pt;height:7.35pt;z-index:-2411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0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.5</w:t>
                  </w:r>
                </w:p>
              </w:txbxContent>
            </v:textbox>
            <w10:wrap anchorx="page"/>
          </v:shape>
        </w:pict>
      </w:r>
      <w:r>
        <w:pict>
          <v:shape id="_x0000_s1202" type="#_x0000_t202" style="position:absolute;left:0;text-align:left;margin-left:67.8pt;margin-top:123.6pt;width:5.9pt;height:7.35pt;z-index:-2410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1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.0</w:t>
                  </w:r>
                </w:p>
              </w:txbxContent>
            </v:textbox>
            <w10:wrap anchorx="page"/>
          </v:shape>
        </w:pict>
      </w:r>
      <w:r>
        <w:pict>
          <v:shape id="_x0000_s1201" type="#_x0000_t202" style="position:absolute;left:0;text-align:left;margin-left:67.8pt;margin-top:102.4pt;width:5.9pt;height:7.35pt;z-index:-2409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1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.5</w:t>
                  </w:r>
                </w:p>
              </w:txbxContent>
            </v:textbox>
            <w10:wrap anchorx="page"/>
          </v:shape>
        </w:pict>
      </w:r>
      <w:r>
        <w:pict>
          <v:shape id="_x0000_s1200" type="#_x0000_t202" style="position:absolute;left:0;text-align:left;margin-left:67.8pt;margin-top:81.25pt;width:5.9pt;height:7.35pt;z-index:-2408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2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.0</w:t>
                  </w:r>
                </w:p>
              </w:txbxContent>
            </v:textbox>
            <w10:wrap anchorx="page"/>
          </v:shape>
        </w:pict>
      </w:r>
      <w:r>
        <w:pict>
          <v:shape id="_x0000_s1199" type="#_x0000_t202" style="position:absolute;left:0;text-align:left;margin-left:67.8pt;margin-top:60.05pt;width:5.9pt;height:7.35pt;z-index:-2407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2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.5</w:t>
                  </w:r>
                </w:p>
              </w:txbxContent>
            </v:textbox>
            <w10:wrap anchorx="page"/>
          </v:shape>
        </w:pict>
      </w:r>
      <w:r>
        <w:pict>
          <v:shape id="_x0000_s1198" type="#_x0000_t202" style="position:absolute;left:0;text-align:left;margin-left:78.4pt;margin-top:165.65pt;width:9.05pt;height:14.4pt;z-index:-2404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 w:line="60" w:lineRule="exact"/>
                    <w:ind w:left="55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J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apa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n</w:t>
                  </w:r>
                </w:p>
                <w:p w:rsidR="00A231F6" w:rsidRDefault="00A231F6">
                  <w:pPr>
                    <w:spacing w:line="60" w:lineRule="exact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Fr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197" type="#_x0000_t202" style="position:absolute;left:0;text-align:left;margin-left:84.75pt;margin-top:186.8pt;width:9.05pt;height:11.55pt;z-index:-2403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 w:line="60" w:lineRule="exact"/>
                    <w:ind w:left="69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It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y</w:t>
                  </w:r>
                </w:p>
                <w:p w:rsidR="00A231F6" w:rsidRDefault="00A231F6">
                  <w:pPr>
                    <w:spacing w:line="60" w:lineRule="exact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pa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1196" type="#_x0000_t202" style="position:absolute;left:0;text-align:left;margin-left:91.1pt;margin-top:165.65pt;width:5.9pt;height:20pt;z-index:-240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V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ene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ue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195" type="#_x0000_t202" style="position:absolute;left:0;text-align:left;margin-left:94.25pt;margin-top:165.6pt;width:12.25pt;height:23.9pt;z-index:-2401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31" w:line="189" w:lineRule="auto"/>
                    <w:ind w:left="8" w:right="20" w:firstLine="191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 U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ed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s C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anad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194" type="#_x0000_t202" style="position:absolute;left:0;text-align:left;margin-left:110.15pt;margin-top:165.65pt;width:9.05pt;height:16.5pt;z-index:-2398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 w:line="60" w:lineRule="exact"/>
                    <w:ind w:left="69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ss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pict>
          <v:shape id="_x0000_s1193" type="#_x0000_t202" style="position:absolute;left:0;text-align:left;margin-left:116.5pt;margin-top:144.45pt;width:5.9pt;height:13.65pt;z-index:-2397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pict>
          <v:shape id="_x0000_s1192" type="#_x0000_t202" style="position:absolute;left:0;text-align:left;margin-left:125.65pt;margin-top:165.65pt;width:5.9pt;height:17.9pt;z-index:-2395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omb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191" type="#_x0000_t202" style="position:absolute;left:0;text-align:left;margin-left:170.1pt;margin-top:165.65pt;width:5.9pt;height:11.9pt;z-index:-2393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g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y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pict>
          <v:shape id="_x0000_s1190" type="#_x0000_t202" style="position:absolute;left:0;text-align:left;margin-left:182.8pt;margin-top:165.6pt;width:18.25pt;height:32.4pt;z-index:-2391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32" w:line="184" w:lineRule="auto"/>
                    <w:ind w:left="213" w:right="20" w:hanging="205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y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anma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r(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) 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ang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ade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uda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1189" type="#_x0000_t202" style="position:absolute;left:0;text-align:left;margin-left:219.45pt;margin-top:107.4pt;width:5.9pt;height:17.2pt;z-index:-2389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D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188" type="#_x0000_t202" style="position:absolute;left:0;text-align:left;margin-left:228.3pt;margin-top:110.6pt;width:5.9pt;height:6.25pt;z-index:-2386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pict>
          <v:shape id="_x0000_s1187" type="#_x0000_t202" style="position:absolute;left:0;text-align:left;margin-left:228.3pt;margin-top:84.1pt;width:5.9pt;height:6.25pt;z-index:-2385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15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b/>
          <w:spacing w:val="2"/>
          <w:sz w:val="9"/>
          <w:szCs w:val="9"/>
        </w:rPr>
        <w:t>S</w:t>
      </w:r>
      <w:r w:rsidR="005843B9">
        <w:rPr>
          <w:rFonts w:ascii="Arial" w:eastAsia="Arial" w:hAnsi="Arial" w:cs="Arial"/>
          <w:b/>
          <w:spacing w:val="3"/>
          <w:sz w:val="9"/>
          <w:szCs w:val="9"/>
        </w:rPr>
        <w:t>i</w:t>
      </w:r>
      <w:r w:rsidR="005843B9">
        <w:rPr>
          <w:rFonts w:ascii="Arial" w:eastAsia="Arial" w:hAnsi="Arial" w:cs="Arial"/>
          <w:b/>
          <w:sz w:val="9"/>
          <w:szCs w:val="9"/>
        </w:rPr>
        <w:t>ng</w:t>
      </w:r>
      <w:r w:rsidR="005843B9">
        <w:rPr>
          <w:rFonts w:ascii="Arial" w:eastAsia="Arial" w:hAnsi="Arial" w:cs="Arial"/>
          <w:b/>
          <w:spacing w:val="3"/>
          <w:sz w:val="9"/>
          <w:szCs w:val="9"/>
        </w:rPr>
        <w:t>l</w:t>
      </w:r>
      <w:r w:rsidR="005843B9">
        <w:rPr>
          <w:rFonts w:ascii="Arial" w:eastAsia="Arial" w:hAnsi="Arial" w:cs="Arial"/>
          <w:b/>
          <w:sz w:val="9"/>
          <w:szCs w:val="9"/>
        </w:rPr>
        <w:t>e</w:t>
      </w:r>
      <w:r w:rsidR="005843B9">
        <w:rPr>
          <w:rFonts w:ascii="Arial" w:eastAsia="Arial" w:hAnsi="Arial" w:cs="Arial"/>
          <w:b/>
          <w:spacing w:val="13"/>
          <w:sz w:val="9"/>
          <w:szCs w:val="9"/>
        </w:rPr>
        <w:t xml:space="preserve"> </w:t>
      </w:r>
      <w:r w:rsidR="005843B9">
        <w:rPr>
          <w:rFonts w:ascii="Arial" w:eastAsia="Arial" w:hAnsi="Arial" w:cs="Arial"/>
          <w:b/>
          <w:w w:val="102"/>
          <w:sz w:val="9"/>
          <w:szCs w:val="9"/>
        </w:rPr>
        <w:t>L</w:t>
      </w:r>
      <w:r w:rsidR="005843B9">
        <w:rPr>
          <w:rFonts w:ascii="Arial" w:eastAsia="Arial" w:hAnsi="Arial" w:cs="Arial"/>
          <w:b/>
          <w:spacing w:val="3"/>
          <w:w w:val="102"/>
          <w:sz w:val="9"/>
          <w:szCs w:val="9"/>
        </w:rPr>
        <w:t>i</w:t>
      </w:r>
      <w:r w:rsidR="005843B9">
        <w:rPr>
          <w:rFonts w:ascii="Arial" w:eastAsia="Arial" w:hAnsi="Arial" w:cs="Arial"/>
          <w:b/>
          <w:w w:val="102"/>
          <w:sz w:val="9"/>
          <w:szCs w:val="9"/>
        </w:rPr>
        <w:t>n</w:t>
      </w:r>
      <w:r w:rsidR="005843B9">
        <w:rPr>
          <w:rFonts w:ascii="Arial" w:eastAsia="Arial" w:hAnsi="Arial" w:cs="Arial"/>
          <w:b/>
          <w:spacing w:val="-2"/>
          <w:w w:val="102"/>
          <w:sz w:val="9"/>
          <w:szCs w:val="9"/>
        </w:rPr>
        <w:t>k</w:t>
      </w:r>
      <w:r w:rsidR="005843B9">
        <w:rPr>
          <w:rFonts w:ascii="Arial" w:eastAsia="Arial" w:hAnsi="Arial" w:cs="Arial"/>
          <w:b/>
          <w:spacing w:val="5"/>
          <w:w w:val="102"/>
          <w:sz w:val="9"/>
          <w:szCs w:val="9"/>
        </w:rPr>
        <w:t>a</w:t>
      </w:r>
      <w:r w:rsidR="005843B9">
        <w:rPr>
          <w:rFonts w:ascii="Arial" w:eastAsia="Arial" w:hAnsi="Arial" w:cs="Arial"/>
          <w:b/>
          <w:w w:val="102"/>
          <w:sz w:val="9"/>
          <w:szCs w:val="9"/>
        </w:rPr>
        <w:t>ge</w:t>
      </w:r>
    </w:p>
    <w:p w:rsidR="00DF57FB" w:rsidRDefault="005843B9">
      <w:pPr>
        <w:spacing w:before="50" w:line="100" w:lineRule="exact"/>
        <w:ind w:right="-34"/>
        <w:rPr>
          <w:rFonts w:ascii="Arial" w:eastAsia="Arial" w:hAnsi="Arial" w:cs="Arial"/>
          <w:sz w:val="9"/>
          <w:szCs w:val="9"/>
        </w:rPr>
      </w:pPr>
      <w:r>
        <w:br w:type="column"/>
      </w:r>
      <w:r>
        <w:rPr>
          <w:rFonts w:ascii="Arial" w:eastAsia="Arial" w:hAnsi="Arial" w:cs="Arial"/>
          <w:b/>
          <w:spacing w:val="-3"/>
          <w:sz w:val="9"/>
          <w:szCs w:val="9"/>
        </w:rPr>
        <w:t>C</w:t>
      </w:r>
      <w:r>
        <w:rPr>
          <w:rFonts w:ascii="Arial" w:eastAsia="Arial" w:hAnsi="Arial" w:cs="Arial"/>
          <w:b/>
          <w:sz w:val="9"/>
          <w:szCs w:val="9"/>
        </w:rPr>
        <w:t>o</w:t>
      </w:r>
      <w:r>
        <w:rPr>
          <w:rFonts w:ascii="Arial" w:eastAsia="Arial" w:hAnsi="Arial" w:cs="Arial"/>
          <w:b/>
          <w:spacing w:val="3"/>
          <w:sz w:val="9"/>
          <w:szCs w:val="9"/>
        </w:rPr>
        <w:t>m</w:t>
      </w:r>
      <w:r>
        <w:rPr>
          <w:rFonts w:ascii="Arial" w:eastAsia="Arial" w:hAnsi="Arial" w:cs="Arial"/>
          <w:b/>
          <w:sz w:val="9"/>
          <w:szCs w:val="9"/>
        </w:rPr>
        <w:t>p</w:t>
      </w:r>
      <w:r>
        <w:rPr>
          <w:rFonts w:ascii="Arial" w:eastAsia="Arial" w:hAnsi="Arial" w:cs="Arial"/>
          <w:b/>
          <w:spacing w:val="3"/>
          <w:sz w:val="9"/>
          <w:szCs w:val="9"/>
        </w:rPr>
        <w:t>l</w:t>
      </w:r>
      <w:r>
        <w:rPr>
          <w:rFonts w:ascii="Arial" w:eastAsia="Arial" w:hAnsi="Arial" w:cs="Arial"/>
          <w:b/>
          <w:spacing w:val="5"/>
          <w:sz w:val="9"/>
          <w:szCs w:val="9"/>
        </w:rPr>
        <w:t>e</w:t>
      </w:r>
      <w:r>
        <w:rPr>
          <w:rFonts w:ascii="Arial" w:eastAsia="Arial" w:hAnsi="Arial" w:cs="Arial"/>
          <w:b/>
          <w:spacing w:val="-2"/>
          <w:sz w:val="9"/>
          <w:szCs w:val="9"/>
        </w:rPr>
        <w:t>t</w:t>
      </w:r>
      <w:r>
        <w:rPr>
          <w:rFonts w:ascii="Arial" w:eastAsia="Arial" w:hAnsi="Arial" w:cs="Arial"/>
          <w:b/>
          <w:sz w:val="9"/>
          <w:szCs w:val="9"/>
        </w:rPr>
        <w:t>e</w:t>
      </w:r>
      <w:r>
        <w:rPr>
          <w:rFonts w:ascii="Arial" w:eastAsia="Arial" w:hAnsi="Arial" w:cs="Arial"/>
          <w:b/>
          <w:spacing w:val="16"/>
          <w:sz w:val="9"/>
          <w:szCs w:val="9"/>
        </w:rPr>
        <w:t xml:space="preserve"> </w:t>
      </w:r>
      <w:r>
        <w:rPr>
          <w:rFonts w:ascii="Arial" w:eastAsia="Arial" w:hAnsi="Arial" w:cs="Arial"/>
          <w:b/>
          <w:w w:val="102"/>
          <w:sz w:val="9"/>
          <w:szCs w:val="9"/>
        </w:rPr>
        <w:t>L</w:t>
      </w:r>
      <w:r>
        <w:rPr>
          <w:rFonts w:ascii="Arial" w:eastAsia="Arial" w:hAnsi="Arial" w:cs="Arial"/>
          <w:b/>
          <w:spacing w:val="3"/>
          <w:w w:val="102"/>
          <w:sz w:val="9"/>
          <w:szCs w:val="9"/>
        </w:rPr>
        <w:t>i</w:t>
      </w:r>
      <w:r>
        <w:rPr>
          <w:rFonts w:ascii="Arial" w:eastAsia="Arial" w:hAnsi="Arial" w:cs="Arial"/>
          <w:b/>
          <w:w w:val="102"/>
          <w:sz w:val="9"/>
          <w:szCs w:val="9"/>
        </w:rPr>
        <w:t>n</w:t>
      </w:r>
      <w:r>
        <w:rPr>
          <w:rFonts w:ascii="Arial" w:eastAsia="Arial" w:hAnsi="Arial" w:cs="Arial"/>
          <w:b/>
          <w:spacing w:val="-2"/>
          <w:w w:val="102"/>
          <w:sz w:val="9"/>
          <w:szCs w:val="9"/>
        </w:rPr>
        <w:t>k</w:t>
      </w:r>
      <w:r>
        <w:rPr>
          <w:rFonts w:ascii="Arial" w:eastAsia="Arial" w:hAnsi="Arial" w:cs="Arial"/>
          <w:b/>
          <w:spacing w:val="5"/>
          <w:w w:val="102"/>
          <w:sz w:val="9"/>
          <w:szCs w:val="9"/>
        </w:rPr>
        <w:t>a</w:t>
      </w:r>
      <w:r>
        <w:rPr>
          <w:rFonts w:ascii="Arial" w:eastAsia="Arial" w:hAnsi="Arial" w:cs="Arial"/>
          <w:b/>
          <w:w w:val="102"/>
          <w:sz w:val="9"/>
          <w:szCs w:val="9"/>
        </w:rPr>
        <w:t>ge</w:t>
      </w:r>
    </w:p>
    <w:p w:rsidR="00DF57FB" w:rsidRDefault="005843B9">
      <w:pPr>
        <w:spacing w:before="50" w:line="100" w:lineRule="exact"/>
        <w:rPr>
          <w:rFonts w:ascii="Arial" w:eastAsia="Arial" w:hAnsi="Arial" w:cs="Arial"/>
          <w:sz w:val="9"/>
          <w:szCs w:val="9"/>
        </w:rPr>
        <w:sectPr w:rsidR="00DF57FB">
          <w:type w:val="continuous"/>
          <w:pgSz w:w="11920" w:h="16840"/>
          <w:pgMar w:top="1380" w:right="1020" w:bottom="280" w:left="1020" w:header="720" w:footer="720" w:gutter="0"/>
          <w:cols w:num="3" w:space="720" w:equalWidth="0">
            <w:col w:w="2169" w:space="2476"/>
            <w:col w:w="811" w:space="2427"/>
            <w:col w:w="1997"/>
          </w:cols>
        </w:sectPr>
      </w:pPr>
      <w:r>
        <w:br w:type="column"/>
      </w:r>
      <w:r>
        <w:rPr>
          <w:rFonts w:ascii="Arial" w:eastAsia="Arial" w:hAnsi="Arial" w:cs="Arial"/>
          <w:b/>
          <w:spacing w:val="-3"/>
          <w:sz w:val="9"/>
          <w:szCs w:val="9"/>
        </w:rPr>
        <w:t>A</w:t>
      </w:r>
      <w:r>
        <w:rPr>
          <w:rFonts w:ascii="Arial" w:eastAsia="Arial" w:hAnsi="Arial" w:cs="Arial"/>
          <w:b/>
          <w:spacing w:val="-2"/>
          <w:sz w:val="9"/>
          <w:szCs w:val="9"/>
        </w:rPr>
        <w:t>v</w:t>
      </w:r>
      <w:r>
        <w:rPr>
          <w:rFonts w:ascii="Arial" w:eastAsia="Arial" w:hAnsi="Arial" w:cs="Arial"/>
          <w:b/>
          <w:spacing w:val="5"/>
          <w:sz w:val="9"/>
          <w:szCs w:val="9"/>
        </w:rPr>
        <w:t>e</w:t>
      </w:r>
      <w:r>
        <w:rPr>
          <w:rFonts w:ascii="Arial" w:eastAsia="Arial" w:hAnsi="Arial" w:cs="Arial"/>
          <w:b/>
          <w:sz w:val="9"/>
          <w:szCs w:val="9"/>
        </w:rPr>
        <w:t>r</w:t>
      </w:r>
      <w:r>
        <w:rPr>
          <w:rFonts w:ascii="Arial" w:eastAsia="Arial" w:hAnsi="Arial" w:cs="Arial"/>
          <w:b/>
          <w:spacing w:val="5"/>
          <w:sz w:val="9"/>
          <w:szCs w:val="9"/>
        </w:rPr>
        <w:t>a</w:t>
      </w:r>
      <w:r>
        <w:rPr>
          <w:rFonts w:ascii="Arial" w:eastAsia="Arial" w:hAnsi="Arial" w:cs="Arial"/>
          <w:b/>
          <w:sz w:val="9"/>
          <w:szCs w:val="9"/>
        </w:rPr>
        <w:t>ge</w:t>
      </w:r>
      <w:r>
        <w:rPr>
          <w:rFonts w:ascii="Arial" w:eastAsia="Arial" w:hAnsi="Arial" w:cs="Arial"/>
          <w:b/>
          <w:spacing w:val="15"/>
          <w:sz w:val="9"/>
          <w:szCs w:val="9"/>
        </w:rPr>
        <w:t xml:space="preserve"> </w:t>
      </w:r>
      <w:r>
        <w:rPr>
          <w:rFonts w:ascii="Arial" w:eastAsia="Arial" w:hAnsi="Arial" w:cs="Arial"/>
          <w:b/>
          <w:w w:val="102"/>
          <w:sz w:val="9"/>
          <w:szCs w:val="9"/>
        </w:rPr>
        <w:t>L</w:t>
      </w:r>
      <w:r>
        <w:rPr>
          <w:rFonts w:ascii="Arial" w:eastAsia="Arial" w:hAnsi="Arial" w:cs="Arial"/>
          <w:b/>
          <w:spacing w:val="3"/>
          <w:w w:val="102"/>
          <w:sz w:val="9"/>
          <w:szCs w:val="9"/>
        </w:rPr>
        <w:t>i</w:t>
      </w:r>
      <w:r>
        <w:rPr>
          <w:rFonts w:ascii="Arial" w:eastAsia="Arial" w:hAnsi="Arial" w:cs="Arial"/>
          <w:b/>
          <w:w w:val="102"/>
          <w:sz w:val="9"/>
          <w:szCs w:val="9"/>
        </w:rPr>
        <w:t>n</w:t>
      </w:r>
      <w:r>
        <w:rPr>
          <w:rFonts w:ascii="Arial" w:eastAsia="Arial" w:hAnsi="Arial" w:cs="Arial"/>
          <w:b/>
          <w:spacing w:val="-2"/>
          <w:w w:val="102"/>
          <w:sz w:val="9"/>
          <w:szCs w:val="9"/>
        </w:rPr>
        <w:t>k</w:t>
      </w:r>
      <w:r>
        <w:rPr>
          <w:rFonts w:ascii="Arial" w:eastAsia="Arial" w:hAnsi="Arial" w:cs="Arial"/>
          <w:b/>
          <w:spacing w:val="5"/>
          <w:w w:val="102"/>
          <w:sz w:val="9"/>
          <w:szCs w:val="9"/>
        </w:rPr>
        <w:t>a</w:t>
      </w:r>
      <w:r>
        <w:rPr>
          <w:rFonts w:ascii="Arial" w:eastAsia="Arial" w:hAnsi="Arial" w:cs="Arial"/>
          <w:b/>
          <w:w w:val="102"/>
          <w:sz w:val="9"/>
          <w:szCs w:val="9"/>
        </w:rPr>
        <w:t>ge</w:t>
      </w: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before="9" w:line="240" w:lineRule="exact"/>
        <w:rPr>
          <w:sz w:val="24"/>
          <w:szCs w:val="24"/>
        </w:rPr>
        <w:sectPr w:rsidR="00DF57FB">
          <w:type w:val="continuous"/>
          <w:pgSz w:w="11920" w:h="16840"/>
          <w:pgMar w:top="1380" w:right="1020" w:bottom="280" w:left="1020" w:header="720" w:footer="720" w:gutter="0"/>
          <w:cols w:space="720"/>
        </w:sectPr>
      </w:pPr>
    </w:p>
    <w:p w:rsidR="00DF57FB" w:rsidRDefault="005843B9">
      <w:pPr>
        <w:spacing w:before="57"/>
        <w:ind w:right="162"/>
        <w:jc w:val="right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pacing w:val="-1"/>
          <w:sz w:val="7"/>
          <w:szCs w:val="7"/>
        </w:rPr>
        <w:t>d</w:t>
      </w:r>
      <w:r>
        <w:rPr>
          <w:rFonts w:ascii="Arial" w:eastAsia="Arial" w:hAnsi="Arial" w:cs="Arial"/>
          <w:spacing w:val="-3"/>
          <w:sz w:val="7"/>
          <w:szCs w:val="7"/>
        </w:rPr>
        <w:t>i</w:t>
      </w:r>
      <w:r>
        <w:rPr>
          <w:rFonts w:ascii="Arial" w:eastAsia="Arial" w:hAnsi="Arial" w:cs="Arial"/>
          <w:spacing w:val="3"/>
          <w:sz w:val="7"/>
          <w:szCs w:val="7"/>
        </w:rPr>
        <w:t>s</w:t>
      </w:r>
      <w:r>
        <w:rPr>
          <w:rFonts w:ascii="Arial" w:eastAsia="Arial" w:hAnsi="Arial" w:cs="Arial"/>
          <w:sz w:val="7"/>
          <w:szCs w:val="7"/>
        </w:rPr>
        <w:t>t</w:t>
      </w:r>
      <w:r>
        <w:rPr>
          <w:rFonts w:ascii="Arial" w:eastAsia="Arial" w:hAnsi="Arial" w:cs="Arial"/>
          <w:spacing w:val="2"/>
          <w:sz w:val="7"/>
          <w:szCs w:val="7"/>
        </w:rPr>
        <w:t>(</w:t>
      </w:r>
      <w:r>
        <w:rPr>
          <w:rFonts w:ascii="Arial" w:eastAsia="Arial" w:hAnsi="Arial" w:cs="Arial"/>
          <w:spacing w:val="-3"/>
          <w:sz w:val="7"/>
          <w:szCs w:val="7"/>
        </w:rPr>
        <w:t>li</w:t>
      </w:r>
      <w:r>
        <w:rPr>
          <w:rFonts w:ascii="Arial" w:eastAsia="Arial" w:hAnsi="Arial" w:cs="Arial"/>
          <w:sz w:val="7"/>
          <w:szCs w:val="7"/>
        </w:rPr>
        <w:t>f</w:t>
      </w:r>
      <w:r>
        <w:rPr>
          <w:rFonts w:ascii="Arial" w:eastAsia="Arial" w:hAnsi="Arial" w:cs="Arial"/>
          <w:spacing w:val="7"/>
          <w:sz w:val="7"/>
          <w:szCs w:val="7"/>
        </w:rPr>
        <w:t xml:space="preserve"> </w:t>
      </w:r>
      <w:r>
        <w:rPr>
          <w:rFonts w:ascii="Arial" w:eastAsia="Arial" w:hAnsi="Arial" w:cs="Arial"/>
          <w:spacing w:val="-1"/>
          <w:w w:val="111"/>
          <w:sz w:val="7"/>
          <w:szCs w:val="7"/>
        </w:rPr>
        <w:t>e</w:t>
      </w:r>
      <w:r>
        <w:rPr>
          <w:rFonts w:ascii="Arial" w:eastAsia="Arial" w:hAnsi="Arial" w:cs="Arial"/>
          <w:w w:val="111"/>
          <w:sz w:val="7"/>
          <w:szCs w:val="7"/>
        </w:rPr>
        <w:t>)</w:t>
      </w:r>
    </w:p>
    <w:p w:rsidR="00DF57FB" w:rsidRDefault="005843B9">
      <w:pPr>
        <w:spacing w:before="11"/>
        <w:jc w:val="right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pacing w:val="-1"/>
          <w:sz w:val="7"/>
          <w:szCs w:val="7"/>
        </w:rPr>
        <w:t>h</w:t>
      </w:r>
      <w:r>
        <w:rPr>
          <w:rFonts w:ascii="Arial" w:eastAsia="Arial" w:hAnsi="Arial" w:cs="Arial"/>
          <w:spacing w:val="3"/>
          <w:sz w:val="7"/>
          <w:szCs w:val="7"/>
        </w:rPr>
        <w:t>c</w:t>
      </w:r>
      <w:r>
        <w:rPr>
          <w:rFonts w:ascii="Arial" w:eastAsia="Arial" w:hAnsi="Arial" w:cs="Arial"/>
          <w:spacing w:val="-3"/>
          <w:sz w:val="7"/>
          <w:szCs w:val="7"/>
        </w:rPr>
        <w:t>l</w:t>
      </w:r>
      <w:r>
        <w:rPr>
          <w:rFonts w:ascii="Arial" w:eastAsia="Arial" w:hAnsi="Arial" w:cs="Arial"/>
          <w:spacing w:val="-1"/>
          <w:sz w:val="7"/>
          <w:szCs w:val="7"/>
        </w:rPr>
        <w:t>u</w:t>
      </w:r>
      <w:r>
        <w:rPr>
          <w:rFonts w:ascii="Arial" w:eastAsia="Arial" w:hAnsi="Arial" w:cs="Arial"/>
          <w:spacing w:val="3"/>
          <w:sz w:val="7"/>
          <w:szCs w:val="7"/>
        </w:rPr>
        <w:t>s</w:t>
      </w:r>
      <w:r>
        <w:rPr>
          <w:rFonts w:ascii="Arial" w:eastAsia="Arial" w:hAnsi="Arial" w:cs="Arial"/>
          <w:sz w:val="7"/>
          <w:szCs w:val="7"/>
        </w:rPr>
        <w:t xml:space="preserve">t </w:t>
      </w:r>
      <w:r>
        <w:rPr>
          <w:rFonts w:ascii="Arial" w:eastAsia="Arial" w:hAnsi="Arial" w:cs="Arial"/>
          <w:spacing w:val="2"/>
          <w:sz w:val="7"/>
          <w:szCs w:val="7"/>
        </w:rPr>
        <w:t xml:space="preserve"> (</w:t>
      </w:r>
      <w:r>
        <w:rPr>
          <w:rFonts w:ascii="Arial" w:eastAsia="Arial" w:hAnsi="Arial" w:cs="Arial"/>
          <w:spacing w:val="-2"/>
          <w:sz w:val="7"/>
          <w:szCs w:val="7"/>
        </w:rPr>
        <w:t>*</w:t>
      </w:r>
      <w:r>
        <w:rPr>
          <w:rFonts w:ascii="Arial" w:eastAsia="Arial" w:hAnsi="Arial" w:cs="Arial"/>
          <w:sz w:val="7"/>
          <w:szCs w:val="7"/>
        </w:rPr>
        <w:t>,</w:t>
      </w:r>
      <w:r>
        <w:rPr>
          <w:rFonts w:ascii="Arial" w:eastAsia="Arial" w:hAnsi="Arial" w:cs="Arial"/>
          <w:spacing w:val="9"/>
          <w:sz w:val="7"/>
          <w:szCs w:val="7"/>
        </w:rPr>
        <w:t xml:space="preserve"> </w:t>
      </w:r>
      <w:r>
        <w:rPr>
          <w:rFonts w:ascii="Arial" w:eastAsia="Arial" w:hAnsi="Arial" w:cs="Arial"/>
          <w:spacing w:val="1"/>
          <w:w w:val="111"/>
          <w:sz w:val="7"/>
          <w:szCs w:val="7"/>
        </w:rPr>
        <w:t>"</w:t>
      </w:r>
      <w:r>
        <w:rPr>
          <w:rFonts w:ascii="Arial" w:eastAsia="Arial" w:hAnsi="Arial" w:cs="Arial"/>
          <w:spacing w:val="3"/>
          <w:w w:val="111"/>
          <w:sz w:val="7"/>
          <w:szCs w:val="7"/>
        </w:rPr>
        <w:t>s</w:t>
      </w:r>
      <w:r>
        <w:rPr>
          <w:rFonts w:ascii="Arial" w:eastAsia="Arial" w:hAnsi="Arial" w:cs="Arial"/>
          <w:spacing w:val="-3"/>
          <w:w w:val="111"/>
          <w:sz w:val="7"/>
          <w:szCs w:val="7"/>
        </w:rPr>
        <w:t>i</w:t>
      </w:r>
      <w:r>
        <w:rPr>
          <w:rFonts w:ascii="Arial" w:eastAsia="Arial" w:hAnsi="Arial" w:cs="Arial"/>
          <w:spacing w:val="-1"/>
          <w:w w:val="111"/>
          <w:sz w:val="7"/>
          <w:szCs w:val="7"/>
        </w:rPr>
        <w:t>ng</w:t>
      </w:r>
      <w:r>
        <w:rPr>
          <w:rFonts w:ascii="Arial" w:eastAsia="Arial" w:hAnsi="Arial" w:cs="Arial"/>
          <w:spacing w:val="-3"/>
          <w:w w:val="111"/>
          <w:sz w:val="7"/>
          <w:szCs w:val="7"/>
        </w:rPr>
        <w:t>l</w:t>
      </w:r>
      <w:r>
        <w:rPr>
          <w:rFonts w:ascii="Arial" w:eastAsia="Arial" w:hAnsi="Arial" w:cs="Arial"/>
          <w:spacing w:val="-1"/>
          <w:w w:val="111"/>
          <w:sz w:val="7"/>
          <w:szCs w:val="7"/>
        </w:rPr>
        <w:t>e</w:t>
      </w:r>
      <w:r>
        <w:rPr>
          <w:rFonts w:ascii="Arial" w:eastAsia="Arial" w:hAnsi="Arial" w:cs="Arial"/>
          <w:spacing w:val="1"/>
          <w:w w:val="111"/>
          <w:sz w:val="7"/>
          <w:szCs w:val="7"/>
        </w:rPr>
        <w:t>"</w:t>
      </w:r>
      <w:r>
        <w:rPr>
          <w:rFonts w:ascii="Arial" w:eastAsia="Arial" w:hAnsi="Arial" w:cs="Arial"/>
          <w:w w:val="111"/>
          <w:sz w:val="7"/>
          <w:szCs w:val="7"/>
        </w:rPr>
        <w:t>)</w:t>
      </w:r>
    </w:p>
    <w:p w:rsidR="00DF57FB" w:rsidRDefault="005843B9">
      <w:pPr>
        <w:spacing w:before="57"/>
        <w:ind w:left="193" w:right="192"/>
        <w:jc w:val="center"/>
        <w:rPr>
          <w:rFonts w:ascii="Arial" w:eastAsia="Arial" w:hAnsi="Arial" w:cs="Arial"/>
          <w:sz w:val="7"/>
          <w:szCs w:val="7"/>
        </w:rPr>
      </w:pPr>
      <w:r>
        <w:br w:type="column"/>
      </w:r>
      <w:r>
        <w:rPr>
          <w:rFonts w:ascii="Arial" w:eastAsia="Arial" w:hAnsi="Arial" w:cs="Arial"/>
          <w:spacing w:val="-1"/>
          <w:sz w:val="7"/>
          <w:szCs w:val="7"/>
        </w:rPr>
        <w:t>d</w:t>
      </w:r>
      <w:r>
        <w:rPr>
          <w:rFonts w:ascii="Arial" w:eastAsia="Arial" w:hAnsi="Arial" w:cs="Arial"/>
          <w:spacing w:val="-3"/>
          <w:sz w:val="7"/>
          <w:szCs w:val="7"/>
        </w:rPr>
        <w:t>i</w:t>
      </w:r>
      <w:r>
        <w:rPr>
          <w:rFonts w:ascii="Arial" w:eastAsia="Arial" w:hAnsi="Arial" w:cs="Arial"/>
          <w:spacing w:val="3"/>
          <w:sz w:val="7"/>
          <w:szCs w:val="7"/>
        </w:rPr>
        <w:t>s</w:t>
      </w:r>
      <w:r>
        <w:rPr>
          <w:rFonts w:ascii="Arial" w:eastAsia="Arial" w:hAnsi="Arial" w:cs="Arial"/>
          <w:sz w:val="7"/>
          <w:szCs w:val="7"/>
        </w:rPr>
        <w:t>t</w:t>
      </w:r>
      <w:r>
        <w:rPr>
          <w:rFonts w:ascii="Arial" w:eastAsia="Arial" w:hAnsi="Arial" w:cs="Arial"/>
          <w:spacing w:val="2"/>
          <w:sz w:val="7"/>
          <w:szCs w:val="7"/>
        </w:rPr>
        <w:t>(</w:t>
      </w:r>
      <w:r>
        <w:rPr>
          <w:rFonts w:ascii="Arial" w:eastAsia="Arial" w:hAnsi="Arial" w:cs="Arial"/>
          <w:spacing w:val="-3"/>
          <w:sz w:val="7"/>
          <w:szCs w:val="7"/>
        </w:rPr>
        <w:t>li</w:t>
      </w:r>
      <w:r>
        <w:rPr>
          <w:rFonts w:ascii="Arial" w:eastAsia="Arial" w:hAnsi="Arial" w:cs="Arial"/>
          <w:sz w:val="7"/>
          <w:szCs w:val="7"/>
        </w:rPr>
        <w:t>f</w:t>
      </w:r>
      <w:r>
        <w:rPr>
          <w:rFonts w:ascii="Arial" w:eastAsia="Arial" w:hAnsi="Arial" w:cs="Arial"/>
          <w:spacing w:val="7"/>
          <w:sz w:val="7"/>
          <w:szCs w:val="7"/>
        </w:rPr>
        <w:t xml:space="preserve"> </w:t>
      </w:r>
      <w:r>
        <w:rPr>
          <w:rFonts w:ascii="Arial" w:eastAsia="Arial" w:hAnsi="Arial" w:cs="Arial"/>
          <w:spacing w:val="-1"/>
          <w:w w:val="111"/>
          <w:sz w:val="7"/>
          <w:szCs w:val="7"/>
        </w:rPr>
        <w:t>e</w:t>
      </w:r>
      <w:r>
        <w:rPr>
          <w:rFonts w:ascii="Arial" w:eastAsia="Arial" w:hAnsi="Arial" w:cs="Arial"/>
          <w:w w:val="111"/>
          <w:sz w:val="7"/>
          <w:szCs w:val="7"/>
        </w:rPr>
        <w:t>)</w:t>
      </w:r>
    </w:p>
    <w:p w:rsidR="00DF57FB" w:rsidRDefault="00E42272">
      <w:pPr>
        <w:spacing w:before="11"/>
        <w:ind w:left="-26" w:right="-26"/>
        <w:jc w:val="center"/>
        <w:rPr>
          <w:rFonts w:ascii="Arial" w:eastAsia="Arial" w:hAnsi="Arial" w:cs="Arial"/>
          <w:sz w:val="7"/>
          <w:szCs w:val="7"/>
        </w:rPr>
      </w:pPr>
      <w:r>
        <w:pict>
          <v:shape id="_x0000_s1186" type="#_x0000_t202" style="position:absolute;left:0;text-align:left;margin-left:103.8pt;margin-top:-49.9pt;width:5.9pt;height:18.05pt;z-index:-2400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/>
                    <w:ind w:left="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G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man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pict>
          <v:shape id="_x0000_s1185" type="#_x0000_t202" style="position:absolute;left:0;text-align:left;margin-left:239.25pt;margin-top:-64.6pt;width:129pt;height:40.5pt;z-index:-2382;mso-position-horizontal-relative:page" filled="f" stroked="f">
            <v:textbox style="layout-flow:vertical;mso-layout-flow-alt:bottom-to-top" inset="0,0,0,0">
              <w:txbxContent>
                <w:p w:rsidR="00A231F6" w:rsidRDefault="00A231F6">
                  <w:pPr>
                    <w:spacing w:before="17" w:line="60" w:lineRule="exact"/>
                    <w:ind w:left="425" w:right="100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position w:val="-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d</w:t>
                  </w:r>
                </w:p>
                <w:p w:rsidR="00A231F6" w:rsidRDefault="00A231F6">
                  <w:pPr>
                    <w:spacing w:line="60" w:lineRule="exact"/>
                    <w:ind w:left="305" w:right="20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x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o</w:t>
                  </w:r>
                </w:p>
                <w:p w:rsidR="00A231F6" w:rsidRDefault="00A231F6">
                  <w:pPr>
                    <w:spacing w:line="60" w:lineRule="exact"/>
                    <w:ind w:left="248" w:right="20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oman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before="4" w:line="189" w:lineRule="auto"/>
                    <w:ind w:left="338" w:right="114" w:firstLine="5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ss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d C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omb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before="1" w:line="185" w:lineRule="auto"/>
                    <w:ind w:left="163" w:right="232" w:firstLine="78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gen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 U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ea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ou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th C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th</w:t>
                  </w:r>
                </w:p>
                <w:p w:rsidR="00A231F6" w:rsidRDefault="00A231F6">
                  <w:pPr>
                    <w:spacing w:line="60" w:lineRule="exact"/>
                    <w:ind w:left="446" w:right="100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J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apa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  <w:p w:rsidR="00A231F6" w:rsidRDefault="00A231F6">
                  <w:pPr>
                    <w:spacing w:line="60" w:lineRule="exact"/>
                    <w:ind w:left="354" w:right="15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position w:val="-1"/>
                      <w:sz w:val="7"/>
                      <w:szCs w:val="7"/>
                    </w:rPr>
                    <w:t>Fr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e</w:t>
                  </w:r>
                </w:p>
                <w:p w:rsidR="00A231F6" w:rsidRDefault="00A231F6">
                  <w:pPr>
                    <w:spacing w:before="4" w:line="189" w:lineRule="auto"/>
                    <w:ind w:left="359" w:right="170" w:firstLine="78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It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pa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 C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anad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left="227" w:right="211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G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man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y</w:t>
                  </w:r>
                </w:p>
                <w:p w:rsidR="00A231F6" w:rsidRDefault="00A231F6">
                  <w:pPr>
                    <w:spacing w:line="60" w:lineRule="exact"/>
                    <w:ind w:right="232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ed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ngdo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m</w:t>
                  </w:r>
                </w:p>
                <w:p w:rsidR="00A231F6" w:rsidRDefault="00A231F6">
                  <w:pPr>
                    <w:spacing w:line="60" w:lineRule="exact"/>
                    <w:ind w:left="297" w:right="100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V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ene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ue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before="4" w:line="189" w:lineRule="auto"/>
                    <w:ind w:left="177" w:right="182" w:firstLine="191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 U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ed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g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y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</w:p>
                <w:p w:rsidR="00A231F6" w:rsidRDefault="00A231F6">
                  <w:pPr>
                    <w:spacing w:line="40" w:lineRule="exact"/>
                    <w:ind w:left="220" w:right="20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ndone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before="4" w:line="189" w:lineRule="auto"/>
                    <w:ind w:left="282" w:right="120" w:hanging="35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y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ou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l</w:t>
                  </w:r>
                </w:p>
                <w:p w:rsidR="00A231F6" w:rsidRDefault="00A231F6">
                  <w:pPr>
                    <w:spacing w:before="2" w:line="179" w:lineRule="auto"/>
                    <w:ind w:left="205" w:right="231" w:firstLine="85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V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ili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pp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ne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u</w:t>
                  </w:r>
                </w:p>
                <w:p w:rsidR="00A231F6" w:rsidRDefault="00A231F6">
                  <w:pPr>
                    <w:spacing w:line="60" w:lineRule="exact"/>
                    <w:ind w:left="418" w:right="20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  <w:p w:rsidR="00A231F6" w:rsidRDefault="00A231F6">
                  <w:pPr>
                    <w:spacing w:line="60" w:lineRule="exact"/>
                    <w:ind w:left="248" w:right="20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Mo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cc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o</w:t>
                  </w:r>
                </w:p>
                <w:p w:rsidR="00A231F6" w:rsidRDefault="00A231F6">
                  <w:pPr>
                    <w:spacing w:line="60" w:lineRule="exact"/>
                    <w:ind w:left="495" w:right="100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nd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left="387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position w:val="-1"/>
                      <w:sz w:val="7"/>
                      <w:szCs w:val="7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k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position w:val="-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position w:val="-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position w:val="-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w w:val="111"/>
                      <w:position w:val="-1"/>
                      <w:sz w:val="7"/>
                      <w:szCs w:val="7"/>
                    </w:rPr>
                    <w:t>n</w:t>
                  </w:r>
                </w:p>
                <w:p w:rsidR="00A231F6" w:rsidRDefault="00A231F6">
                  <w:pPr>
                    <w:spacing w:before="4" w:line="189" w:lineRule="auto"/>
                    <w:ind w:left="439" w:right="182" w:hanging="431"/>
                    <w:jc w:val="right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y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anma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r(</w:t>
                  </w: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ma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 xml:space="preserve">) 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r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e</w:t>
                  </w:r>
                </w:p>
                <w:p w:rsidR="00A231F6" w:rsidRDefault="00A231F6">
                  <w:pPr>
                    <w:spacing w:line="60" w:lineRule="exact"/>
                    <w:ind w:left="521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E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h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op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left="366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w w:val="111"/>
                      <w:sz w:val="7"/>
                      <w:szCs w:val="7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z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i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a</w:t>
                  </w:r>
                </w:p>
                <w:p w:rsidR="00A231F6" w:rsidRDefault="00A231F6">
                  <w:pPr>
                    <w:spacing w:line="60" w:lineRule="exact"/>
                    <w:ind w:left="199" w:right="157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B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ang</w:t>
                  </w:r>
                  <w:r>
                    <w:rPr>
                      <w:rFonts w:ascii="Arial" w:eastAsia="Arial" w:hAnsi="Arial" w:cs="Arial"/>
                      <w:spacing w:val="-3"/>
                      <w:w w:val="111"/>
                      <w:sz w:val="7"/>
                      <w:szCs w:val="7"/>
                    </w:rPr>
                    <w:t>l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ade</w:t>
                  </w:r>
                  <w:r>
                    <w:rPr>
                      <w:rFonts w:ascii="Arial" w:eastAsia="Arial" w:hAnsi="Arial" w:cs="Arial"/>
                      <w:spacing w:val="3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h</w:t>
                  </w:r>
                </w:p>
                <w:p w:rsidR="00A231F6" w:rsidRDefault="00A231F6">
                  <w:pPr>
                    <w:spacing w:line="60" w:lineRule="exact"/>
                    <w:ind w:left="382" w:right="156"/>
                    <w:jc w:val="center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spacing w:val="-2"/>
                      <w:w w:val="111"/>
                      <w:sz w:val="7"/>
                      <w:szCs w:val="7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1"/>
                      <w:w w:val="111"/>
                      <w:sz w:val="7"/>
                      <w:szCs w:val="7"/>
                    </w:rPr>
                    <w:t>uda</w:t>
                  </w:r>
                  <w:r>
                    <w:rPr>
                      <w:rFonts w:ascii="Arial" w:eastAsia="Arial" w:hAnsi="Arial" w:cs="Arial"/>
                      <w:w w:val="111"/>
                      <w:sz w:val="7"/>
                      <w:szCs w:val="7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spacing w:val="-1"/>
          <w:sz w:val="7"/>
          <w:szCs w:val="7"/>
        </w:rPr>
        <w:t>h</w:t>
      </w:r>
      <w:r w:rsidR="005843B9">
        <w:rPr>
          <w:rFonts w:ascii="Arial" w:eastAsia="Arial" w:hAnsi="Arial" w:cs="Arial"/>
          <w:spacing w:val="3"/>
          <w:sz w:val="7"/>
          <w:szCs w:val="7"/>
        </w:rPr>
        <w:t>c</w:t>
      </w:r>
      <w:r w:rsidR="005843B9">
        <w:rPr>
          <w:rFonts w:ascii="Arial" w:eastAsia="Arial" w:hAnsi="Arial" w:cs="Arial"/>
          <w:spacing w:val="-3"/>
          <w:sz w:val="7"/>
          <w:szCs w:val="7"/>
        </w:rPr>
        <w:t>l</w:t>
      </w:r>
      <w:r w:rsidR="005843B9">
        <w:rPr>
          <w:rFonts w:ascii="Arial" w:eastAsia="Arial" w:hAnsi="Arial" w:cs="Arial"/>
          <w:spacing w:val="-1"/>
          <w:sz w:val="7"/>
          <w:szCs w:val="7"/>
        </w:rPr>
        <w:t>u</w:t>
      </w:r>
      <w:r w:rsidR="005843B9">
        <w:rPr>
          <w:rFonts w:ascii="Arial" w:eastAsia="Arial" w:hAnsi="Arial" w:cs="Arial"/>
          <w:spacing w:val="3"/>
          <w:sz w:val="7"/>
          <w:szCs w:val="7"/>
        </w:rPr>
        <w:t>s</w:t>
      </w:r>
      <w:r w:rsidR="005843B9">
        <w:rPr>
          <w:rFonts w:ascii="Arial" w:eastAsia="Arial" w:hAnsi="Arial" w:cs="Arial"/>
          <w:sz w:val="7"/>
          <w:szCs w:val="7"/>
        </w:rPr>
        <w:t xml:space="preserve">t </w:t>
      </w:r>
      <w:r w:rsidR="005843B9">
        <w:rPr>
          <w:rFonts w:ascii="Arial" w:eastAsia="Arial" w:hAnsi="Arial" w:cs="Arial"/>
          <w:spacing w:val="2"/>
          <w:sz w:val="7"/>
          <w:szCs w:val="7"/>
        </w:rPr>
        <w:t xml:space="preserve"> (</w:t>
      </w:r>
      <w:r w:rsidR="005843B9">
        <w:rPr>
          <w:rFonts w:ascii="Arial" w:eastAsia="Arial" w:hAnsi="Arial" w:cs="Arial"/>
          <w:spacing w:val="-2"/>
          <w:sz w:val="7"/>
          <w:szCs w:val="7"/>
        </w:rPr>
        <w:t>*</w:t>
      </w:r>
      <w:r w:rsidR="005843B9">
        <w:rPr>
          <w:rFonts w:ascii="Arial" w:eastAsia="Arial" w:hAnsi="Arial" w:cs="Arial"/>
          <w:sz w:val="7"/>
          <w:szCs w:val="7"/>
        </w:rPr>
        <w:t>,</w:t>
      </w:r>
      <w:r w:rsidR="005843B9">
        <w:rPr>
          <w:rFonts w:ascii="Arial" w:eastAsia="Arial" w:hAnsi="Arial" w:cs="Arial"/>
          <w:spacing w:val="9"/>
          <w:sz w:val="7"/>
          <w:szCs w:val="7"/>
        </w:rPr>
        <w:t xml:space="preserve"> </w:t>
      </w:r>
      <w:r w:rsidR="005843B9">
        <w:rPr>
          <w:rFonts w:ascii="Arial" w:eastAsia="Arial" w:hAnsi="Arial" w:cs="Arial"/>
          <w:spacing w:val="1"/>
          <w:w w:val="111"/>
          <w:sz w:val="7"/>
          <w:szCs w:val="7"/>
        </w:rPr>
        <w:t>"</w:t>
      </w:r>
      <w:r w:rsidR="005843B9">
        <w:rPr>
          <w:rFonts w:ascii="Arial" w:eastAsia="Arial" w:hAnsi="Arial" w:cs="Arial"/>
          <w:spacing w:val="3"/>
          <w:w w:val="111"/>
          <w:sz w:val="7"/>
          <w:szCs w:val="7"/>
        </w:rPr>
        <w:t>c</w:t>
      </w:r>
      <w:r w:rsidR="005843B9">
        <w:rPr>
          <w:rFonts w:ascii="Arial" w:eastAsia="Arial" w:hAnsi="Arial" w:cs="Arial"/>
          <w:spacing w:val="-1"/>
          <w:w w:val="111"/>
          <w:sz w:val="7"/>
          <w:szCs w:val="7"/>
        </w:rPr>
        <w:t>o</w:t>
      </w:r>
      <w:r w:rsidR="005843B9">
        <w:rPr>
          <w:rFonts w:ascii="Arial" w:eastAsia="Arial" w:hAnsi="Arial" w:cs="Arial"/>
          <w:spacing w:val="-8"/>
          <w:w w:val="111"/>
          <w:sz w:val="7"/>
          <w:szCs w:val="7"/>
        </w:rPr>
        <w:t>m</w:t>
      </w:r>
      <w:r w:rsidR="005843B9">
        <w:rPr>
          <w:rFonts w:ascii="Arial" w:eastAsia="Arial" w:hAnsi="Arial" w:cs="Arial"/>
          <w:spacing w:val="-1"/>
          <w:w w:val="111"/>
          <w:sz w:val="7"/>
          <w:szCs w:val="7"/>
        </w:rPr>
        <w:t>p</w:t>
      </w:r>
      <w:r w:rsidR="005843B9">
        <w:rPr>
          <w:rFonts w:ascii="Arial" w:eastAsia="Arial" w:hAnsi="Arial" w:cs="Arial"/>
          <w:spacing w:val="-3"/>
          <w:w w:val="111"/>
          <w:sz w:val="7"/>
          <w:szCs w:val="7"/>
        </w:rPr>
        <w:t>l</w:t>
      </w:r>
      <w:r w:rsidR="005843B9">
        <w:rPr>
          <w:rFonts w:ascii="Arial" w:eastAsia="Arial" w:hAnsi="Arial" w:cs="Arial"/>
          <w:spacing w:val="-1"/>
          <w:w w:val="111"/>
          <w:sz w:val="7"/>
          <w:szCs w:val="7"/>
        </w:rPr>
        <w:t>e</w:t>
      </w:r>
      <w:r w:rsidR="005843B9">
        <w:rPr>
          <w:rFonts w:ascii="Arial" w:eastAsia="Arial" w:hAnsi="Arial" w:cs="Arial"/>
          <w:w w:val="111"/>
          <w:sz w:val="7"/>
          <w:szCs w:val="7"/>
        </w:rPr>
        <w:t>t</w:t>
      </w:r>
      <w:r w:rsidR="005843B9">
        <w:rPr>
          <w:rFonts w:ascii="Arial" w:eastAsia="Arial" w:hAnsi="Arial" w:cs="Arial"/>
          <w:spacing w:val="-1"/>
          <w:w w:val="111"/>
          <w:sz w:val="7"/>
          <w:szCs w:val="7"/>
        </w:rPr>
        <w:t>e</w:t>
      </w:r>
      <w:r w:rsidR="005843B9">
        <w:rPr>
          <w:rFonts w:ascii="Arial" w:eastAsia="Arial" w:hAnsi="Arial" w:cs="Arial"/>
          <w:spacing w:val="1"/>
          <w:w w:val="111"/>
          <w:sz w:val="7"/>
          <w:szCs w:val="7"/>
        </w:rPr>
        <w:t>"</w:t>
      </w:r>
      <w:r w:rsidR="005843B9">
        <w:rPr>
          <w:rFonts w:ascii="Arial" w:eastAsia="Arial" w:hAnsi="Arial" w:cs="Arial"/>
          <w:w w:val="111"/>
          <w:sz w:val="7"/>
          <w:szCs w:val="7"/>
        </w:rPr>
        <w:t>)</w:t>
      </w:r>
    </w:p>
    <w:p w:rsidR="00DF57FB" w:rsidRDefault="005843B9">
      <w:pPr>
        <w:spacing w:before="57"/>
        <w:ind w:left="186" w:right="1439"/>
        <w:jc w:val="center"/>
        <w:rPr>
          <w:rFonts w:ascii="Arial" w:eastAsia="Arial" w:hAnsi="Arial" w:cs="Arial"/>
          <w:sz w:val="7"/>
          <w:szCs w:val="7"/>
        </w:rPr>
      </w:pPr>
      <w:r>
        <w:br w:type="column"/>
      </w:r>
      <w:r>
        <w:rPr>
          <w:rFonts w:ascii="Arial" w:eastAsia="Arial" w:hAnsi="Arial" w:cs="Arial"/>
          <w:spacing w:val="-1"/>
          <w:sz w:val="7"/>
          <w:szCs w:val="7"/>
        </w:rPr>
        <w:t>d</w:t>
      </w:r>
      <w:r>
        <w:rPr>
          <w:rFonts w:ascii="Arial" w:eastAsia="Arial" w:hAnsi="Arial" w:cs="Arial"/>
          <w:spacing w:val="-3"/>
          <w:sz w:val="7"/>
          <w:szCs w:val="7"/>
        </w:rPr>
        <w:t>i</w:t>
      </w:r>
      <w:r>
        <w:rPr>
          <w:rFonts w:ascii="Arial" w:eastAsia="Arial" w:hAnsi="Arial" w:cs="Arial"/>
          <w:spacing w:val="3"/>
          <w:sz w:val="7"/>
          <w:szCs w:val="7"/>
        </w:rPr>
        <w:t>s</w:t>
      </w:r>
      <w:r>
        <w:rPr>
          <w:rFonts w:ascii="Arial" w:eastAsia="Arial" w:hAnsi="Arial" w:cs="Arial"/>
          <w:sz w:val="7"/>
          <w:szCs w:val="7"/>
        </w:rPr>
        <w:t>t</w:t>
      </w:r>
      <w:r>
        <w:rPr>
          <w:rFonts w:ascii="Arial" w:eastAsia="Arial" w:hAnsi="Arial" w:cs="Arial"/>
          <w:spacing w:val="2"/>
          <w:sz w:val="7"/>
          <w:szCs w:val="7"/>
        </w:rPr>
        <w:t>(</w:t>
      </w:r>
      <w:r>
        <w:rPr>
          <w:rFonts w:ascii="Arial" w:eastAsia="Arial" w:hAnsi="Arial" w:cs="Arial"/>
          <w:spacing w:val="-3"/>
          <w:sz w:val="7"/>
          <w:szCs w:val="7"/>
        </w:rPr>
        <w:t>li</w:t>
      </w:r>
      <w:r>
        <w:rPr>
          <w:rFonts w:ascii="Arial" w:eastAsia="Arial" w:hAnsi="Arial" w:cs="Arial"/>
          <w:sz w:val="7"/>
          <w:szCs w:val="7"/>
        </w:rPr>
        <w:t>f</w:t>
      </w:r>
      <w:r>
        <w:rPr>
          <w:rFonts w:ascii="Arial" w:eastAsia="Arial" w:hAnsi="Arial" w:cs="Arial"/>
          <w:spacing w:val="7"/>
          <w:sz w:val="7"/>
          <w:szCs w:val="7"/>
        </w:rPr>
        <w:t xml:space="preserve"> </w:t>
      </w:r>
      <w:r>
        <w:rPr>
          <w:rFonts w:ascii="Arial" w:eastAsia="Arial" w:hAnsi="Arial" w:cs="Arial"/>
          <w:spacing w:val="-1"/>
          <w:w w:val="111"/>
          <w:sz w:val="7"/>
          <w:szCs w:val="7"/>
        </w:rPr>
        <w:t>e</w:t>
      </w:r>
      <w:r>
        <w:rPr>
          <w:rFonts w:ascii="Arial" w:eastAsia="Arial" w:hAnsi="Arial" w:cs="Arial"/>
          <w:w w:val="111"/>
          <w:sz w:val="7"/>
          <w:szCs w:val="7"/>
        </w:rPr>
        <w:t>)</w:t>
      </w:r>
    </w:p>
    <w:p w:rsidR="00DF57FB" w:rsidRDefault="005843B9">
      <w:pPr>
        <w:spacing w:before="11"/>
        <w:ind w:left="-26" w:right="1235"/>
        <w:jc w:val="center"/>
        <w:rPr>
          <w:rFonts w:ascii="Arial" w:eastAsia="Arial" w:hAnsi="Arial" w:cs="Arial"/>
          <w:sz w:val="7"/>
          <w:szCs w:val="7"/>
        </w:rPr>
        <w:sectPr w:rsidR="00DF57FB">
          <w:type w:val="continuous"/>
          <w:pgSz w:w="11920" w:h="16840"/>
          <w:pgMar w:top="1380" w:right="1020" w:bottom="280" w:left="1020" w:header="720" w:footer="720" w:gutter="0"/>
          <w:cols w:num="3" w:space="720" w:equalWidth="0">
            <w:col w:w="2137" w:space="2564"/>
            <w:col w:w="709" w:space="2507"/>
            <w:col w:w="1963"/>
          </w:cols>
        </w:sectPr>
      </w:pPr>
      <w:r>
        <w:rPr>
          <w:rFonts w:ascii="Arial" w:eastAsia="Arial" w:hAnsi="Arial" w:cs="Arial"/>
          <w:spacing w:val="-1"/>
          <w:sz w:val="7"/>
          <w:szCs w:val="7"/>
        </w:rPr>
        <w:t>h</w:t>
      </w:r>
      <w:r>
        <w:rPr>
          <w:rFonts w:ascii="Arial" w:eastAsia="Arial" w:hAnsi="Arial" w:cs="Arial"/>
          <w:spacing w:val="3"/>
          <w:sz w:val="7"/>
          <w:szCs w:val="7"/>
        </w:rPr>
        <w:t>c</w:t>
      </w:r>
      <w:r>
        <w:rPr>
          <w:rFonts w:ascii="Arial" w:eastAsia="Arial" w:hAnsi="Arial" w:cs="Arial"/>
          <w:spacing w:val="-3"/>
          <w:sz w:val="7"/>
          <w:szCs w:val="7"/>
        </w:rPr>
        <w:t>l</w:t>
      </w:r>
      <w:r>
        <w:rPr>
          <w:rFonts w:ascii="Arial" w:eastAsia="Arial" w:hAnsi="Arial" w:cs="Arial"/>
          <w:spacing w:val="-1"/>
          <w:sz w:val="7"/>
          <w:szCs w:val="7"/>
        </w:rPr>
        <w:t>u</w:t>
      </w:r>
      <w:r>
        <w:rPr>
          <w:rFonts w:ascii="Arial" w:eastAsia="Arial" w:hAnsi="Arial" w:cs="Arial"/>
          <w:spacing w:val="3"/>
          <w:sz w:val="7"/>
          <w:szCs w:val="7"/>
        </w:rPr>
        <w:t>s</w:t>
      </w:r>
      <w:r>
        <w:rPr>
          <w:rFonts w:ascii="Arial" w:eastAsia="Arial" w:hAnsi="Arial" w:cs="Arial"/>
          <w:sz w:val="7"/>
          <w:szCs w:val="7"/>
        </w:rPr>
        <w:t xml:space="preserve">t </w:t>
      </w:r>
      <w:r>
        <w:rPr>
          <w:rFonts w:ascii="Arial" w:eastAsia="Arial" w:hAnsi="Arial" w:cs="Arial"/>
          <w:spacing w:val="2"/>
          <w:sz w:val="7"/>
          <w:szCs w:val="7"/>
        </w:rPr>
        <w:t xml:space="preserve"> (</w:t>
      </w:r>
      <w:r>
        <w:rPr>
          <w:rFonts w:ascii="Arial" w:eastAsia="Arial" w:hAnsi="Arial" w:cs="Arial"/>
          <w:spacing w:val="-2"/>
          <w:sz w:val="7"/>
          <w:szCs w:val="7"/>
        </w:rPr>
        <w:t>*</w:t>
      </w:r>
      <w:r>
        <w:rPr>
          <w:rFonts w:ascii="Arial" w:eastAsia="Arial" w:hAnsi="Arial" w:cs="Arial"/>
          <w:sz w:val="7"/>
          <w:szCs w:val="7"/>
        </w:rPr>
        <w:t>,</w:t>
      </w:r>
      <w:r>
        <w:rPr>
          <w:rFonts w:ascii="Arial" w:eastAsia="Arial" w:hAnsi="Arial" w:cs="Arial"/>
          <w:spacing w:val="9"/>
          <w:sz w:val="7"/>
          <w:szCs w:val="7"/>
        </w:rPr>
        <w:t xml:space="preserve"> </w:t>
      </w:r>
      <w:r>
        <w:rPr>
          <w:rFonts w:ascii="Arial" w:eastAsia="Arial" w:hAnsi="Arial" w:cs="Arial"/>
          <w:spacing w:val="1"/>
          <w:w w:val="111"/>
          <w:sz w:val="7"/>
          <w:szCs w:val="7"/>
        </w:rPr>
        <w:t>"</w:t>
      </w:r>
      <w:r>
        <w:rPr>
          <w:rFonts w:ascii="Arial" w:eastAsia="Arial" w:hAnsi="Arial" w:cs="Arial"/>
          <w:spacing w:val="-1"/>
          <w:w w:val="111"/>
          <w:sz w:val="7"/>
          <w:szCs w:val="7"/>
        </w:rPr>
        <w:t>a</w:t>
      </w:r>
      <w:r>
        <w:rPr>
          <w:rFonts w:ascii="Arial" w:eastAsia="Arial" w:hAnsi="Arial" w:cs="Arial"/>
          <w:spacing w:val="3"/>
          <w:w w:val="111"/>
          <w:sz w:val="7"/>
          <w:szCs w:val="7"/>
        </w:rPr>
        <w:t>v</w:t>
      </w:r>
      <w:r>
        <w:rPr>
          <w:rFonts w:ascii="Arial" w:eastAsia="Arial" w:hAnsi="Arial" w:cs="Arial"/>
          <w:spacing w:val="-1"/>
          <w:w w:val="111"/>
          <w:sz w:val="7"/>
          <w:szCs w:val="7"/>
        </w:rPr>
        <w:t>e</w:t>
      </w:r>
      <w:r>
        <w:rPr>
          <w:rFonts w:ascii="Arial" w:eastAsia="Arial" w:hAnsi="Arial" w:cs="Arial"/>
          <w:spacing w:val="2"/>
          <w:w w:val="111"/>
          <w:sz w:val="7"/>
          <w:szCs w:val="7"/>
        </w:rPr>
        <w:t>r</w:t>
      </w:r>
      <w:r>
        <w:rPr>
          <w:rFonts w:ascii="Arial" w:eastAsia="Arial" w:hAnsi="Arial" w:cs="Arial"/>
          <w:spacing w:val="-1"/>
          <w:w w:val="111"/>
          <w:sz w:val="7"/>
          <w:szCs w:val="7"/>
        </w:rPr>
        <w:t>age</w:t>
      </w:r>
      <w:r>
        <w:rPr>
          <w:rFonts w:ascii="Arial" w:eastAsia="Arial" w:hAnsi="Arial" w:cs="Arial"/>
          <w:spacing w:val="1"/>
          <w:w w:val="111"/>
          <w:sz w:val="7"/>
          <w:szCs w:val="7"/>
        </w:rPr>
        <w:t>"</w:t>
      </w:r>
      <w:r>
        <w:rPr>
          <w:rFonts w:ascii="Arial" w:eastAsia="Arial" w:hAnsi="Arial" w:cs="Arial"/>
          <w:w w:val="111"/>
          <w:sz w:val="7"/>
          <w:szCs w:val="7"/>
        </w:rPr>
        <w:t>)</w:t>
      </w:r>
    </w:p>
    <w:p w:rsidR="00DF57FB" w:rsidRDefault="00DF57FB">
      <w:pPr>
        <w:spacing w:before="1" w:line="200" w:lineRule="exact"/>
      </w:pPr>
    </w:p>
    <w:p w:rsidR="00DF57FB" w:rsidRDefault="005843B9">
      <w:pPr>
        <w:spacing w:before="16"/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sho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i.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</w:p>
    <w:p w:rsidR="00DF57FB" w:rsidRDefault="005843B9">
      <w:pPr>
        <w:spacing w:before="41" w:line="276" w:lineRule="auto"/>
        <w:ind w:left="113" w:right="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'p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'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ivid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als/cl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ers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ce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ia 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which 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 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kage.</w:t>
      </w:r>
    </w:p>
    <w:p w:rsidR="00DF57FB" w:rsidRDefault="00DF57FB">
      <w:pPr>
        <w:spacing w:before="7" w:line="180" w:lineRule="exact"/>
        <w:rPr>
          <w:sz w:val="19"/>
          <w:szCs w:val="19"/>
        </w:rPr>
      </w:pPr>
    </w:p>
    <w:p w:rsidR="00DF57FB" w:rsidRDefault="005843B9">
      <w:pPr>
        <w:spacing w:line="278" w:lineRule="auto"/>
        <w:ind w:left="113" w:right="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pacing w:val="-2"/>
          <w:sz w:val="22"/>
          <w:szCs w:val="22"/>
        </w:rPr>
        <w:t>ce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way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ers,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 cle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 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ers.</w:t>
      </w:r>
    </w:p>
    <w:p w:rsidR="00DF57FB" w:rsidRDefault="00DF57FB">
      <w:pPr>
        <w:spacing w:before="4" w:line="180" w:lineRule="exact"/>
        <w:rPr>
          <w:sz w:val="19"/>
          <w:szCs w:val="19"/>
        </w:rPr>
      </w:pPr>
    </w:p>
    <w:p w:rsidR="00DF57FB" w:rsidRDefault="005843B9">
      <w:pPr>
        <w:spacing w:line="278" w:lineRule="auto"/>
        <w:ind w:left="113" w:right="7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kage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rs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aga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 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ed as 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le 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kage.</w:t>
      </w:r>
    </w:p>
    <w:p w:rsidR="00DF57FB" w:rsidRDefault="00DF57FB">
      <w:pPr>
        <w:spacing w:before="5" w:line="180" w:lineRule="exact"/>
        <w:rPr>
          <w:sz w:val="19"/>
          <w:szCs w:val="19"/>
        </w:rPr>
      </w:pPr>
    </w:p>
    <w:p w:rsidR="00DF57FB" w:rsidRDefault="005843B9">
      <w:pPr>
        <w:spacing w:line="276" w:lineRule="auto"/>
        <w:ind w:left="113" w:right="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kage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eld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stru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 us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ws:</w:t>
      </w:r>
    </w:p>
    <w:p w:rsidR="00DF57FB" w:rsidRDefault="00DF57FB">
      <w:pPr>
        <w:spacing w:before="4" w:line="200" w:lineRule="exact"/>
      </w:pPr>
    </w:p>
    <w:p w:rsidR="00DF57FB" w:rsidRDefault="005843B9">
      <w:pPr>
        <w:ind w:left="113" w:right="417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clusters.km &lt;- kmeans(life,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4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) country.clus.km &lt;- lapply(1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:4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,function(nc) country[clusters.km$cluster==nc])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&gt; country.clus.km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[[1]]</w:t>
      </w: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2046"/>
        <w:gridCol w:w="1914"/>
        <w:gridCol w:w="1980"/>
        <w:gridCol w:w="2482"/>
      </w:tblGrid>
      <w:tr w:rsidR="00DF57FB">
        <w:trPr>
          <w:trHeight w:hRule="exact" w:val="263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[1]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"Canada"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"France"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33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"Germany"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46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"Italy"</w:t>
            </w:r>
          </w:p>
        </w:tc>
      </w:tr>
      <w:tr w:rsidR="00DF57FB">
        <w:trPr>
          <w:trHeight w:hRule="exact" w:val="248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[5]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"Japan"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"Spain"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33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"Taiwan"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6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"UnitedKingdom"</w:t>
            </w:r>
          </w:p>
        </w:tc>
      </w:tr>
      <w:tr w:rsidR="00DF57FB">
        <w:trPr>
          <w:trHeight w:hRule="exact" w:val="335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[9]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"UnitedStates"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"Venezuela"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DF57FB"/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DF57FB"/>
        </w:tc>
      </w:tr>
    </w:tbl>
    <w:p w:rsidR="00DF57FB" w:rsidRDefault="00DF57FB">
      <w:pPr>
        <w:spacing w:before="8" w:line="100" w:lineRule="exact"/>
        <w:rPr>
          <w:sz w:val="11"/>
          <w:szCs w:val="11"/>
        </w:rPr>
      </w:pPr>
    </w:p>
    <w:p w:rsidR="00DF57FB" w:rsidRDefault="00E42272">
      <w:pPr>
        <w:spacing w:before="39"/>
        <w:ind w:left="113"/>
        <w:rPr>
          <w:rFonts w:ascii="Courier New" w:eastAsia="Courier New" w:hAnsi="Courier New" w:cs="Courier New"/>
          <w:sz w:val="22"/>
          <w:szCs w:val="22"/>
        </w:rPr>
        <w:sectPr w:rsidR="00DF57FB">
          <w:type w:val="continuous"/>
          <w:pgSz w:w="11920" w:h="16840"/>
          <w:pgMar w:top="1380" w:right="1020" w:bottom="280" w:left="1020" w:header="720" w:footer="720" w:gutter="0"/>
          <w:cols w:space="720"/>
        </w:sectPr>
      </w:pPr>
      <w:r>
        <w:pict>
          <v:shape id="_x0000_s1184" type="#_x0000_t202" style="position:absolute;left:0;text-align:left;margin-left:61.25pt;margin-top:14.05pt;width:459.5pt;height:30pt;z-index:-241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86"/>
                    <w:gridCol w:w="1716"/>
                    <w:gridCol w:w="2244"/>
                    <w:gridCol w:w="3143"/>
                  </w:tblGrid>
                  <w:tr w:rsidR="00A231F6">
                    <w:trPr>
                      <w:trHeight w:hRule="exact" w:val="264"/>
                    </w:trPr>
                    <w:tc>
                      <w:tcPr>
                        <w:tcW w:w="2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231F6" w:rsidRDefault="00A231F6">
                        <w:pPr>
                          <w:spacing w:before="8"/>
                          <w:ind w:left="4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2"/>
                            <w:szCs w:val="22"/>
                          </w:rPr>
                          <w:t>[1] "Brazil"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231F6" w:rsidRDefault="00A231F6">
                        <w:pPr>
                          <w:spacing w:before="8"/>
                          <w:ind w:left="33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2"/>
                            <w:szCs w:val="22"/>
                          </w:rPr>
                          <w:t>"Egypt"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231F6" w:rsidRDefault="00A231F6">
                        <w:pPr>
                          <w:spacing w:before="8"/>
                          <w:ind w:left="462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2"/>
                            <w:szCs w:val="22"/>
                          </w:rPr>
                          <w:t>"Indonesia"</w:t>
                        </w:r>
                      </w:p>
                    </w:tc>
                    <w:tc>
                      <w:tcPr>
                        <w:tcW w:w="31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231F6" w:rsidRDefault="00A231F6">
                        <w:pPr>
                          <w:spacing w:before="8"/>
                          <w:ind w:left="66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2"/>
                            <w:szCs w:val="22"/>
                          </w:rPr>
                          <w:t xml:space="preserve">"Iran"      </w:t>
                        </w: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pacing w:val="13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2"/>
                            <w:szCs w:val="22"/>
                          </w:rPr>
                          <w:t>"Kenya"</w:t>
                        </w:r>
                      </w:p>
                    </w:tc>
                  </w:tr>
                  <w:tr w:rsidR="00A231F6">
                    <w:trPr>
                      <w:trHeight w:hRule="exact" w:val="335"/>
                    </w:trPr>
                    <w:tc>
                      <w:tcPr>
                        <w:tcW w:w="2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231F6" w:rsidRDefault="00A231F6">
                        <w:pPr>
                          <w:spacing w:line="240" w:lineRule="exact"/>
                          <w:ind w:left="4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position w:val="2"/>
                            <w:sz w:val="22"/>
                            <w:szCs w:val="22"/>
                          </w:rPr>
                          <w:t>[6] "Morocco"</w:t>
                        </w:r>
                      </w:p>
                    </w:tc>
                    <w:tc>
                      <w:tcPr>
                        <w:tcW w:w="1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231F6" w:rsidRDefault="00A231F6">
                        <w:pPr>
                          <w:spacing w:line="240" w:lineRule="exact"/>
                          <w:ind w:left="330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position w:val="2"/>
                            <w:sz w:val="22"/>
                            <w:szCs w:val="22"/>
                          </w:rPr>
                          <w:t>"Peru"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231F6" w:rsidRDefault="00A231F6">
                        <w:pPr>
                          <w:spacing w:line="240" w:lineRule="exact"/>
                          <w:ind w:left="462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position w:val="2"/>
                            <w:sz w:val="22"/>
                            <w:szCs w:val="22"/>
                          </w:rPr>
                          <w:t>"Philippines"</w:t>
                        </w:r>
                      </w:p>
                    </w:tc>
                    <w:tc>
                      <w:tcPr>
                        <w:tcW w:w="31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231F6" w:rsidRDefault="00A231F6">
                        <w:pPr>
                          <w:spacing w:line="240" w:lineRule="exact"/>
                          <w:ind w:left="66"/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position w:val="2"/>
                            <w:sz w:val="22"/>
                            <w:szCs w:val="22"/>
                          </w:rPr>
                          <w:t>"SouthAfrica" "Vietn</w:t>
                        </w: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pacing w:val="1"/>
                            <w:position w:val="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position w:val="2"/>
                            <w:sz w:val="22"/>
                            <w:szCs w:val="22"/>
                          </w:rPr>
                          <w:t>m"</w:t>
                        </w:r>
                      </w:p>
                    </w:tc>
                  </w:tr>
                </w:tbl>
                <w:p w:rsidR="00A231F6" w:rsidRDefault="00A231F6"/>
              </w:txbxContent>
            </v:textbox>
            <w10:wrap anchorx="page"/>
          </v:shape>
        </w:pict>
      </w:r>
      <w:r w:rsidR="005843B9">
        <w:rPr>
          <w:rFonts w:ascii="Courier New" w:eastAsia="Courier New" w:hAnsi="Courier New" w:cs="Courier New"/>
          <w:color w:val="0000FF"/>
          <w:sz w:val="22"/>
          <w:szCs w:val="22"/>
        </w:rPr>
        <w:t>[[2]]</w:t>
      </w:r>
    </w:p>
    <w:p w:rsidR="00DF57FB" w:rsidRDefault="00DF57FB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2"/>
        <w:gridCol w:w="2112"/>
        <w:gridCol w:w="2244"/>
        <w:gridCol w:w="2614"/>
      </w:tblGrid>
      <w:tr w:rsidR="00DF57FB">
        <w:trPr>
          <w:trHeight w:hRule="exact" w:val="335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79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[[3]]</w:t>
            </w:r>
          </w:p>
        </w:tc>
        <w:tc>
          <w:tcPr>
            <w:tcW w:w="6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7FB" w:rsidRDefault="00DF57FB"/>
        </w:tc>
      </w:tr>
      <w:tr w:rsidR="00DF57FB">
        <w:trPr>
          <w:trHeight w:hRule="exact" w:val="25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[1] "Bangladesh"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33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"Ethiopia"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6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"India"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6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"Myanmar(Burma)"</w:t>
            </w:r>
          </w:p>
        </w:tc>
      </w:tr>
      <w:tr w:rsidR="00DF57FB">
        <w:trPr>
          <w:trHeight w:hRule="exact" w:val="335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[5] "Pakistan"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33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"Sudan"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6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"Tanzania"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6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"Zaire"</w:t>
            </w:r>
          </w:p>
        </w:tc>
      </w:tr>
    </w:tbl>
    <w:p w:rsidR="00DF57FB" w:rsidRDefault="00DF57FB">
      <w:pPr>
        <w:spacing w:before="8" w:line="60" w:lineRule="exact"/>
        <w:rPr>
          <w:sz w:val="7"/>
          <w:szCs w:val="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1585"/>
        <w:gridCol w:w="1518"/>
        <w:gridCol w:w="1848"/>
        <w:gridCol w:w="3538"/>
      </w:tblGrid>
      <w:tr w:rsidR="00DF57FB">
        <w:trPr>
          <w:trHeight w:hRule="exact" w:val="33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79"/>
              <w:ind w:left="40" w:right="-53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[[4]]</w:t>
            </w:r>
          </w:p>
        </w:tc>
        <w:tc>
          <w:tcPr>
            <w:tcW w:w="8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F57FB" w:rsidRDefault="00DF57FB"/>
        </w:tc>
      </w:tr>
      <w:tr w:rsidR="00DF57FB">
        <w:trPr>
          <w:trHeight w:hRule="exact" w:val="24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[1]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"Argentina"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"China"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33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"Colombia"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98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"KoreaNorth" "KoreaSouth"</w:t>
            </w:r>
          </w:p>
        </w:tc>
      </w:tr>
      <w:tr w:rsidR="00DF57FB">
        <w:trPr>
          <w:trHeight w:hRule="exact" w:val="24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[6]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"Mexico"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"Poland"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33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"Romania"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98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 xml:space="preserve">"Russia"   </w:t>
            </w:r>
            <w:r>
              <w:rPr>
                <w:rFonts w:ascii="Courier New" w:eastAsia="Courier New" w:hAnsi="Courier New" w:cs="Courier New"/>
                <w:color w:val="0000FF"/>
                <w:spacing w:val="132"/>
                <w:position w:val="2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"Thailand"</w:t>
            </w:r>
          </w:p>
        </w:tc>
      </w:tr>
      <w:tr w:rsidR="00DF57FB">
        <w:trPr>
          <w:trHeight w:hRule="exact" w:val="33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[11]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"Turkey"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131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"Ukraine"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DF57FB"/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DF57FB"/>
        </w:tc>
      </w:tr>
    </w:tbl>
    <w:p w:rsidR="00DF57FB" w:rsidRDefault="00DF57FB">
      <w:pPr>
        <w:spacing w:before="4" w:line="160" w:lineRule="exact"/>
        <w:rPr>
          <w:sz w:val="17"/>
          <w:szCs w:val="17"/>
        </w:rPr>
      </w:pPr>
    </w:p>
    <w:p w:rsidR="00DF57FB" w:rsidRDefault="00DF57FB">
      <w:pPr>
        <w:spacing w:line="200" w:lineRule="exact"/>
      </w:pPr>
    </w:p>
    <w:p w:rsidR="00DF57FB" w:rsidRDefault="005843B9">
      <w:pPr>
        <w:spacing w:before="16"/>
        <w:ind w:left="1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 gr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s?</w:t>
      </w:r>
    </w:p>
    <w:p w:rsidR="00DF57FB" w:rsidRDefault="00DF57FB">
      <w:pPr>
        <w:spacing w:before="18" w:line="220" w:lineRule="exact"/>
        <w:rPr>
          <w:sz w:val="22"/>
          <w:szCs w:val="22"/>
        </w:rPr>
      </w:pPr>
    </w:p>
    <w:p w:rsidR="00DF57FB" w:rsidRDefault="005843B9">
      <w:pPr>
        <w:spacing w:line="278" w:lineRule="auto"/>
        <w:ind w:left="153"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ited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ties,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ent,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eg.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tries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oup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ther.</w:t>
      </w:r>
    </w:p>
    <w:p w:rsidR="00DF57FB" w:rsidRDefault="00DF57FB">
      <w:pPr>
        <w:spacing w:before="7" w:line="100" w:lineRule="exact"/>
        <w:rPr>
          <w:sz w:val="10"/>
          <w:szCs w:val="10"/>
        </w:rPr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DF57FB">
      <w:pPr>
        <w:spacing w:line="200" w:lineRule="exact"/>
      </w:pPr>
    </w:p>
    <w:p w:rsidR="00DF57FB" w:rsidRDefault="005843B9">
      <w:pPr>
        <w:ind w:left="15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E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amp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l</w:t>
      </w:r>
      <w:r w:rsidR="00AC43C8">
        <w:rPr>
          <w:rFonts w:ascii="Cambria" w:eastAsia="Cambria" w:hAnsi="Cambria" w:cs="Cambria"/>
          <w:b/>
          <w:color w:val="4F81BC"/>
          <w:sz w:val="22"/>
          <w:szCs w:val="22"/>
        </w:rPr>
        <w:t>e 3</w:t>
      </w:r>
    </w:p>
    <w:p w:rsidR="00DF57FB" w:rsidRDefault="005843B9">
      <w:pPr>
        <w:spacing w:before="41" w:line="271" w:lineRule="auto"/>
        <w:ind w:left="153" w:right="22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p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r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r</w:t>
      </w:r>
      <w:r>
        <w:rPr>
          <w:rFonts w:ascii="Courier New" w:eastAsia="Courier New" w:hAnsi="Courier New" w:cs="Courier New"/>
          <w:sz w:val="22"/>
          <w:szCs w:val="22"/>
        </w:rPr>
        <w:t>ow</w:t>
      </w:r>
      <w:r w:rsidR="00AC43C8">
        <w:rPr>
          <w:rFonts w:ascii="Courier New" w:eastAsia="Courier New" w:hAnsi="Courier New" w:cs="Courier New"/>
          <w:sz w:val="22"/>
          <w:szCs w:val="22"/>
        </w:rPr>
        <w:t>Elphick</w:t>
      </w:r>
      <w:r>
        <w:rPr>
          <w:rFonts w:ascii="Courier New" w:eastAsia="Courier New" w:hAnsi="Courier New" w:cs="Courier New"/>
          <w:spacing w:val="-8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atase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eans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there are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wo 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F57FB" w:rsidRDefault="00DF57FB">
      <w:pPr>
        <w:spacing w:before="10" w:line="200" w:lineRule="exact"/>
      </w:pPr>
    </w:p>
    <w:p w:rsidR="00DF57FB" w:rsidRDefault="005843B9">
      <w:pPr>
        <w:ind w:left="1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sz w:val="22"/>
          <w:szCs w:val="22"/>
        </w:rPr>
        <w:t>-f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ourier New" w:eastAsia="Courier New" w:hAnsi="Courier New" w:cs="Courier New"/>
          <w:sz w:val="22"/>
          <w:szCs w:val="22"/>
        </w:rPr>
        <w:t>k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m</w:t>
      </w:r>
      <w:r>
        <w:rPr>
          <w:rFonts w:ascii="Courier New" w:eastAsia="Courier New" w:hAnsi="Courier New" w:cs="Courier New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s</w:t>
      </w:r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 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wo 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tain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t:</w:t>
      </w:r>
    </w:p>
    <w:p w:rsidR="00DF57FB" w:rsidRDefault="00DF57FB">
      <w:pPr>
        <w:spacing w:line="240" w:lineRule="exact"/>
        <w:rPr>
          <w:sz w:val="24"/>
          <w:szCs w:val="24"/>
        </w:rPr>
      </w:pPr>
    </w:p>
    <w:p w:rsidR="00DF57FB" w:rsidRDefault="005843B9">
      <w:pPr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sparrows&lt;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 w:rsidR="00AC43C8">
        <w:rPr>
          <w:rFonts w:ascii="Courier New" w:eastAsia="Courier New" w:hAnsi="Courier New" w:cs="Courier New"/>
          <w:color w:val="FF0000"/>
          <w:sz w:val="22"/>
          <w:szCs w:val="22"/>
        </w:rPr>
        <w:t>read.table("…/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sparrows</w:t>
      </w:r>
      <w:r w:rsidR="00AC43C8">
        <w:rPr>
          <w:rFonts w:ascii="Courier New" w:eastAsia="Courier New" w:hAnsi="Courier New" w:cs="Courier New"/>
          <w:color w:val="FF0000"/>
          <w:sz w:val="22"/>
          <w:szCs w:val="22"/>
        </w:rPr>
        <w:t>Elp</w:t>
      </w:r>
      <w:r w:rsidR="00AA2EC9">
        <w:rPr>
          <w:rFonts w:ascii="Courier New" w:eastAsia="Courier New" w:hAnsi="Courier New" w:cs="Courier New"/>
          <w:color w:val="FF0000"/>
          <w:sz w:val="22"/>
          <w:szCs w:val="22"/>
        </w:rPr>
        <w:t>hic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.dat",header=T)</w:t>
      </w:r>
    </w:p>
    <w:p w:rsidR="00DF57FB" w:rsidRDefault="005843B9">
      <w:pPr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kmeans(sparrows, 2)</w:t>
      </w:r>
    </w:p>
    <w:p w:rsidR="00DF57FB" w:rsidRDefault="00DF57FB">
      <w:pPr>
        <w:spacing w:before="8" w:line="240" w:lineRule="exact"/>
        <w:rPr>
          <w:sz w:val="24"/>
          <w:szCs w:val="24"/>
        </w:rPr>
      </w:pPr>
    </w:p>
    <w:p w:rsidR="00DF57FB" w:rsidRDefault="005843B9">
      <w:pPr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K</w:t>
      </w:r>
      <w:r>
        <w:rPr>
          <w:rFonts w:ascii="Courier New" w:eastAsia="Courier New" w:hAnsi="Courier New" w:cs="Courier New"/>
          <w:color w:val="0000FF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means clustering with 2 clusters of sizes 24, 25</w:t>
      </w:r>
      <w:r w:rsidR="00AA2EC9">
        <w:rPr>
          <w:rFonts w:ascii="Courier New" w:eastAsia="Courier New" w:hAnsi="Courier New" w:cs="Courier New"/>
          <w:color w:val="0000FF"/>
          <w:sz w:val="22"/>
          <w:szCs w:val="22"/>
        </w:rPr>
        <w:t>k</w:t>
      </w:r>
    </w:p>
    <w:p w:rsidR="00DF57FB" w:rsidRDefault="00DF57FB">
      <w:pPr>
        <w:spacing w:before="10" w:line="240" w:lineRule="exact"/>
        <w:rPr>
          <w:sz w:val="24"/>
          <w:szCs w:val="24"/>
        </w:rPr>
      </w:pPr>
    </w:p>
    <w:p w:rsidR="00DF57FB" w:rsidRDefault="005843B9">
      <w:pPr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Cluster means:</w:t>
      </w:r>
    </w:p>
    <w:p w:rsidR="00DF57FB" w:rsidRDefault="005843B9">
      <w:pPr>
        <w:ind w:left="94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totL    AlarE   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bhL    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hL     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kL</w:t>
      </w:r>
    </w:p>
    <w:p w:rsidR="00DF57FB" w:rsidRDefault="005843B9">
      <w:pPr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1 160.9167 245.4583 31.90417 18.80833 21.29583</w:t>
      </w:r>
    </w:p>
    <w:p w:rsidR="00DF57FB" w:rsidRDefault="005843B9">
      <w:pPr>
        <w:spacing w:line="240" w:lineRule="exact"/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2"/>
          <w:sz w:val="22"/>
          <w:szCs w:val="22"/>
        </w:rPr>
        <w:t>2 155.1600 237.3600 31.03200 18.14400 20.37600</w:t>
      </w:r>
    </w:p>
    <w:p w:rsidR="00DF57FB" w:rsidRDefault="00DF57FB">
      <w:pPr>
        <w:spacing w:before="10" w:line="240" w:lineRule="exact"/>
        <w:rPr>
          <w:sz w:val="24"/>
          <w:szCs w:val="24"/>
        </w:rPr>
      </w:pPr>
    </w:p>
    <w:p w:rsidR="00DF57FB" w:rsidRDefault="005843B9">
      <w:pPr>
        <w:spacing w:line="240" w:lineRule="exact"/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Clustering vector: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528"/>
        <w:gridCol w:w="528"/>
        <w:gridCol w:w="528"/>
        <w:gridCol w:w="1320"/>
        <w:gridCol w:w="528"/>
        <w:gridCol w:w="1848"/>
        <w:gridCol w:w="1584"/>
        <w:gridCol w:w="1822"/>
      </w:tblGrid>
      <w:tr w:rsidR="00DF57FB">
        <w:trPr>
          <w:trHeight w:hRule="exact"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[1] 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2 2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2 2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1 2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2 1 2 2 1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1 1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2 2 1 2 2 1 2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2 2 1 2 1 2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8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1 1 2 1 1 1 1</w:t>
            </w:r>
          </w:p>
        </w:tc>
      </w:tr>
      <w:tr w:rsidR="00DF57FB">
        <w:trPr>
          <w:trHeight w:hRule="exact" w:val="33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[35] 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1 2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1 2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1 1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2 2 1 2 1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2 1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6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DF57FB"/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DF57FB"/>
        </w:tc>
      </w:tr>
    </w:tbl>
    <w:p w:rsidR="00DF57FB" w:rsidRDefault="00DF57FB">
      <w:pPr>
        <w:spacing w:before="8" w:line="100" w:lineRule="exact"/>
        <w:rPr>
          <w:sz w:val="11"/>
          <w:szCs w:val="11"/>
        </w:rPr>
      </w:pPr>
    </w:p>
    <w:p w:rsidR="00DF57FB" w:rsidRDefault="005843B9">
      <w:pPr>
        <w:spacing w:before="24" w:line="240" w:lineRule="exact"/>
        <w:ind w:left="153" w:right="430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Within cluster sum of squares by cluster: [1] 361.0892 371.5216</w:t>
      </w:r>
    </w:p>
    <w:p w:rsidR="00DF57FB" w:rsidRDefault="005843B9">
      <w:pPr>
        <w:spacing w:before="17"/>
        <w:ind w:left="28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(between_SS / total_SS =</w:t>
      </w:r>
      <w:r>
        <w:rPr>
          <w:rFonts w:ascii="Courier New" w:eastAsia="Courier New" w:hAnsi="Courier New" w:cs="Courier New"/>
          <w:color w:val="0000FF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62.7 %)</w:t>
      </w:r>
    </w:p>
    <w:p w:rsidR="00DF57FB" w:rsidRDefault="00DF57FB">
      <w:pPr>
        <w:spacing w:before="11" w:line="240" w:lineRule="exact"/>
        <w:rPr>
          <w:sz w:val="24"/>
          <w:szCs w:val="24"/>
        </w:rPr>
      </w:pPr>
    </w:p>
    <w:p w:rsidR="00DF57FB" w:rsidRDefault="005843B9">
      <w:pPr>
        <w:ind w:left="153" w:right="786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Cluster sizes: [1] 25 24</w:t>
      </w:r>
    </w:p>
    <w:p w:rsidR="00DF57FB" w:rsidRDefault="00DF57FB">
      <w:pPr>
        <w:spacing w:before="7" w:line="240" w:lineRule="exact"/>
        <w:rPr>
          <w:sz w:val="24"/>
          <w:szCs w:val="24"/>
        </w:rPr>
      </w:pPr>
    </w:p>
    <w:p w:rsidR="00DF57FB" w:rsidRDefault="005843B9">
      <w:pPr>
        <w:spacing w:line="240" w:lineRule="exact"/>
        <w:ind w:left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position w:val="1"/>
          <w:sz w:val="22"/>
          <w:szCs w:val="22"/>
        </w:rPr>
        <w:t>Available components:</w:t>
      </w:r>
    </w:p>
    <w:p w:rsidR="00DF57FB" w:rsidRDefault="00DF57FB">
      <w:pPr>
        <w:spacing w:before="8" w:line="160" w:lineRule="exact"/>
        <w:rPr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4"/>
        <w:gridCol w:w="1716"/>
        <w:gridCol w:w="1888"/>
      </w:tblGrid>
      <w:tr w:rsidR="00DF57FB">
        <w:trPr>
          <w:trHeight w:hRule="exact" w:val="335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79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 xml:space="preserve">[1] "cluster"    </w:t>
            </w:r>
            <w:r>
              <w:rPr>
                <w:rFonts w:ascii="Courier New" w:eastAsia="Courier New" w:hAnsi="Courier New" w:cs="Courier New"/>
                <w:color w:val="0000FF"/>
                <w:spacing w:val="132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"centers"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79"/>
              <w:ind w:left="264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"totss"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before="79"/>
              <w:ind w:left="528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sz w:val="22"/>
                <w:szCs w:val="22"/>
              </w:rPr>
              <w:t>"withinss"</w:t>
            </w:r>
          </w:p>
        </w:tc>
      </w:tr>
      <w:tr w:rsidR="00DF57FB">
        <w:trPr>
          <w:trHeight w:hRule="exact" w:val="335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[5] "tot.withinss" "betweenss"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5843B9">
            <w:pPr>
              <w:spacing w:line="240" w:lineRule="exact"/>
              <w:ind w:left="264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FF"/>
                <w:position w:val="2"/>
                <w:sz w:val="22"/>
                <w:szCs w:val="22"/>
              </w:rPr>
              <w:t>"size"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</w:tcPr>
          <w:p w:rsidR="00DF57FB" w:rsidRDefault="00DF57FB"/>
        </w:tc>
      </w:tr>
    </w:tbl>
    <w:p w:rsidR="00DF57FB" w:rsidRDefault="00DF57FB">
      <w:pPr>
        <w:spacing w:before="6" w:line="180" w:lineRule="exact"/>
        <w:rPr>
          <w:sz w:val="19"/>
          <w:szCs w:val="19"/>
        </w:rPr>
      </w:pPr>
    </w:p>
    <w:p w:rsidR="00DF57FB" w:rsidRDefault="00DF57FB">
      <w:pPr>
        <w:spacing w:line="200" w:lineRule="exact"/>
      </w:pPr>
    </w:p>
    <w:p w:rsidR="00DF57FB" w:rsidRDefault="005843B9">
      <w:pPr>
        <w:spacing w:before="16" w:line="454" w:lineRule="auto"/>
        <w:ind w:left="153" w:right="4164"/>
        <w:rPr>
          <w:rFonts w:ascii="Calibri" w:eastAsia="Calibri" w:hAnsi="Calibri" w:cs="Calibri"/>
          <w:sz w:val="22"/>
          <w:szCs w:val="22"/>
        </w:rPr>
        <w:sectPr w:rsidR="00DF57FB">
          <w:headerReference w:type="default" r:id="rId11"/>
          <w:pgSz w:w="11920" w:h="16840"/>
          <w:pgMar w:top="1220" w:right="1020" w:bottom="280" w:left="980" w:header="0" w:footer="91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dead/ali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s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?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F57FB" w:rsidRDefault="005843B9">
      <w:pPr>
        <w:spacing w:before="54" w:line="279" w:lineRule="auto"/>
        <w:ind w:left="113" w:right="6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Run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k-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eans 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clus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G 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F57FB" w:rsidRDefault="00DF57FB">
      <w:pPr>
        <w:spacing w:before="1" w:line="200" w:lineRule="exact"/>
      </w:pPr>
    </w:p>
    <w:p w:rsidR="00DF57FB" w:rsidRDefault="005843B9">
      <w:pPr>
        <w:ind w:left="1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G 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 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ourier New" w:eastAsia="Courier New" w:hAnsi="Courier New" w:cs="Courier New"/>
          <w:sz w:val="22"/>
          <w:szCs w:val="22"/>
        </w:rPr>
        <w:t>cl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us</w:t>
      </w:r>
      <w:r>
        <w:rPr>
          <w:rFonts w:ascii="Courier New" w:eastAsia="Courier New" w:hAnsi="Courier New" w:cs="Courier New"/>
          <w:sz w:val="22"/>
          <w:szCs w:val="22"/>
        </w:rPr>
        <w:t>ter.stat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, in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ackage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fp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F57FB" w:rsidRDefault="00DF57FB">
      <w:pPr>
        <w:spacing w:line="240" w:lineRule="exact"/>
        <w:rPr>
          <w:sz w:val="24"/>
          <w:szCs w:val="24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library(fpc)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?cluster.stats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dist.data&lt;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dist(sparrows,"euclidean")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cl2&lt;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kmeans(sparrows, 2)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&gt; out.cl2&lt;</w:t>
      </w:r>
      <w:r>
        <w:rPr>
          <w:rFonts w:ascii="Courier New" w:eastAsia="Courier New" w:hAnsi="Courier New" w:cs="Courier New"/>
          <w:color w:val="FF0000"/>
          <w:spacing w:val="-1"/>
          <w:position w:val="2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cluster.stats(dist.data,cl2$cluster)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out.cl2$avg.silwidth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0.5046398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out.cl2$pearsongamma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0.6496322</w:t>
      </w:r>
    </w:p>
    <w:p w:rsidR="00DF57FB" w:rsidRDefault="005843B9">
      <w:pPr>
        <w:spacing w:before="1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cl3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&lt;-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kmeans(sparrows, 3)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&gt; out.cl3&lt;</w:t>
      </w:r>
      <w:r>
        <w:rPr>
          <w:rFonts w:ascii="Courier New" w:eastAsia="Courier New" w:hAnsi="Courier New" w:cs="Courier New"/>
          <w:color w:val="FF0000"/>
          <w:spacing w:val="-1"/>
          <w:position w:val="2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cluster.stats(dist.data,cl3$cluster)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out.cl3$avg.silwidth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0.3835227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out.cl3$pearsongamma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0.5833999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cl4&lt;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kmeans(sparrows, 4)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&gt; out.cl4&lt;</w:t>
      </w:r>
      <w:r>
        <w:rPr>
          <w:rFonts w:ascii="Courier New" w:eastAsia="Courier New" w:hAnsi="Courier New" w:cs="Courier New"/>
          <w:color w:val="FF0000"/>
          <w:spacing w:val="-1"/>
          <w:position w:val="2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cluster.stats(dist.data,cl4$cluster)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out.cl4$avg.silwidth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0.3427861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out.cl4$pearsongamma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0.5726651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cl5&lt;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kmeans(sparrows, 5)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out.cl5&lt;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cluster.stats(dist.data,cl5$cluster)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2"/>
          <w:sz w:val="22"/>
          <w:szCs w:val="22"/>
        </w:rPr>
        <w:t>&gt; out.cl5$avg.silwidth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0.3667793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out.cl5$pearsongamma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[1] 0.5626833</w:t>
      </w:r>
    </w:p>
    <w:p w:rsidR="00DF57FB" w:rsidRDefault="00DF57FB">
      <w:pPr>
        <w:spacing w:before="2" w:line="260" w:lineRule="exact"/>
        <w:rPr>
          <w:sz w:val="26"/>
          <w:szCs w:val="26"/>
        </w:rPr>
      </w:pPr>
    </w:p>
    <w:p w:rsidR="00DF57FB" w:rsidRDefault="005843B9">
      <w:pPr>
        <w:ind w:left="113"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eans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hom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s;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fixi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clus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F57FB" w:rsidRDefault="00DF57FB">
      <w:pPr>
        <w:spacing w:before="6" w:line="260" w:lineRule="exact"/>
        <w:rPr>
          <w:sz w:val="26"/>
          <w:szCs w:val="26"/>
        </w:rPr>
      </w:pPr>
    </w:p>
    <w:p w:rsidR="00DF57FB" w:rsidRDefault="005843B9">
      <w:pPr>
        <w:ind w:left="113" w:right="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ean</w:t>
      </w:r>
      <w:r>
        <w:rPr>
          <w:rFonts w:ascii="Calibri" w:eastAsia="Calibri" w:hAnsi="Calibri" w:cs="Calibri"/>
          <w:spacing w:val="-1"/>
          <w:sz w:val="22"/>
          <w:szCs w:val="22"/>
        </w:rPr>
        <w:t>ing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called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sil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t'.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-axis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 sho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sil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width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eir sil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 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ed. 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rther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sil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classificat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F57FB" w:rsidRDefault="00DF57FB">
      <w:pPr>
        <w:spacing w:before="16" w:line="260" w:lineRule="exact"/>
        <w:rPr>
          <w:sz w:val="26"/>
          <w:szCs w:val="26"/>
        </w:rPr>
      </w:pPr>
    </w:p>
    <w:p w:rsidR="00DF57FB" w:rsidRDefault="005843B9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 xml:space="preserve">ce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we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ad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cluster</w:t>
      </w:r>
      <w:r>
        <w:rPr>
          <w:rFonts w:ascii="Courier New" w:eastAsia="Courier New" w:hAnsi="Courier New" w:cs="Courier New"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se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DF57FB" w:rsidRDefault="005843B9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silhouette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DF57FB" w:rsidRDefault="00DF57FB">
      <w:pPr>
        <w:spacing w:before="7" w:line="260" w:lineRule="exact"/>
        <w:rPr>
          <w:sz w:val="26"/>
          <w:szCs w:val="26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library(cluster)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sil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>&lt;-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silhouette(cl2$cluster,dist.data)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plot(sil,cex.names=0.6,nmax=98,main="Silhouette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Plot for 'Sparrows'</w:t>
      </w: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  <w:sectPr w:rsidR="00DF57FB">
          <w:headerReference w:type="default" r:id="rId12"/>
          <w:footerReference w:type="default" r:id="rId13"/>
          <w:pgSz w:w="11920" w:h="16840"/>
          <w:pgMar w:top="1340" w:right="1020" w:bottom="280" w:left="1020" w:header="0" w:footer="910" w:gutter="0"/>
          <w:pgNumType w:start="11"/>
          <w:cols w:space="720"/>
        </w:sect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+ dataset, k=2")</w:t>
      </w:r>
    </w:p>
    <w:p w:rsidR="00DF57FB" w:rsidRDefault="00DF57FB">
      <w:pPr>
        <w:spacing w:before="3" w:line="100" w:lineRule="exact"/>
        <w:rPr>
          <w:sz w:val="11"/>
          <w:szCs w:val="11"/>
        </w:rPr>
      </w:pPr>
    </w:p>
    <w:p w:rsidR="00DF57FB" w:rsidRDefault="005843B9">
      <w:pPr>
        <w:ind w:left="259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3"/>
          <w:sz w:val="18"/>
          <w:szCs w:val="18"/>
        </w:rPr>
        <w:t>S</w:t>
      </w:r>
      <w:r>
        <w:rPr>
          <w:rFonts w:ascii="Arial" w:eastAsia="Arial" w:hAnsi="Arial" w:cs="Arial"/>
          <w:b/>
          <w:spacing w:val="-3"/>
          <w:sz w:val="18"/>
          <w:szCs w:val="18"/>
        </w:rPr>
        <w:t>il</w:t>
      </w:r>
      <w:r>
        <w:rPr>
          <w:rFonts w:ascii="Arial" w:eastAsia="Arial" w:hAnsi="Arial" w:cs="Arial"/>
          <w:b/>
          <w:spacing w:val="4"/>
          <w:sz w:val="18"/>
          <w:szCs w:val="18"/>
        </w:rPr>
        <w:t>houe</w:t>
      </w:r>
      <w:r>
        <w:rPr>
          <w:rFonts w:ascii="Arial" w:eastAsia="Arial" w:hAnsi="Arial" w:cs="Arial"/>
          <w:b/>
          <w:spacing w:val="-3"/>
          <w:sz w:val="18"/>
          <w:szCs w:val="18"/>
        </w:rPr>
        <w:t>tt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3"/>
          <w:sz w:val="18"/>
          <w:szCs w:val="18"/>
        </w:rPr>
        <w:t>P</w:t>
      </w:r>
      <w:r>
        <w:rPr>
          <w:rFonts w:ascii="Arial" w:eastAsia="Arial" w:hAnsi="Arial" w:cs="Arial"/>
          <w:b/>
          <w:spacing w:val="-3"/>
          <w:sz w:val="18"/>
          <w:szCs w:val="18"/>
        </w:rPr>
        <w:t>l</w:t>
      </w:r>
      <w:r>
        <w:rPr>
          <w:rFonts w:ascii="Arial" w:eastAsia="Arial" w:hAnsi="Arial" w:cs="Arial"/>
          <w:b/>
          <w:spacing w:val="4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3"/>
          <w:sz w:val="18"/>
          <w:szCs w:val="18"/>
        </w:rPr>
        <w:t>f</w:t>
      </w:r>
      <w:r>
        <w:rPr>
          <w:rFonts w:ascii="Arial" w:eastAsia="Arial" w:hAnsi="Arial" w:cs="Arial"/>
          <w:b/>
          <w:spacing w:val="4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4"/>
          <w:sz w:val="18"/>
          <w:szCs w:val="18"/>
        </w:rPr>
        <w:t>'</w:t>
      </w:r>
      <w:r>
        <w:rPr>
          <w:rFonts w:ascii="Arial" w:eastAsia="Arial" w:hAnsi="Arial" w:cs="Arial"/>
          <w:b/>
          <w:spacing w:val="3"/>
          <w:sz w:val="18"/>
          <w:szCs w:val="18"/>
        </w:rPr>
        <w:t>S</w:t>
      </w:r>
      <w:r>
        <w:rPr>
          <w:rFonts w:ascii="Arial" w:eastAsia="Arial" w:hAnsi="Arial" w:cs="Arial"/>
          <w:b/>
          <w:spacing w:val="4"/>
          <w:sz w:val="18"/>
          <w:szCs w:val="18"/>
        </w:rPr>
        <w:t>pa</w:t>
      </w:r>
      <w:r>
        <w:rPr>
          <w:rFonts w:ascii="Arial" w:eastAsia="Arial" w:hAnsi="Arial" w:cs="Arial"/>
          <w:b/>
          <w:spacing w:val="6"/>
          <w:sz w:val="18"/>
          <w:szCs w:val="18"/>
        </w:rPr>
        <w:t>rr</w:t>
      </w:r>
      <w:r>
        <w:rPr>
          <w:rFonts w:ascii="Arial" w:eastAsia="Arial" w:hAnsi="Arial" w:cs="Arial"/>
          <w:b/>
          <w:spacing w:val="4"/>
          <w:sz w:val="18"/>
          <w:szCs w:val="18"/>
        </w:rPr>
        <w:t>o</w:t>
      </w:r>
      <w:r>
        <w:rPr>
          <w:rFonts w:ascii="Arial" w:eastAsia="Arial" w:hAnsi="Arial" w:cs="Arial"/>
          <w:b/>
          <w:spacing w:val="2"/>
          <w:sz w:val="18"/>
          <w:szCs w:val="18"/>
        </w:rPr>
        <w:t>w</w:t>
      </w:r>
      <w:r>
        <w:rPr>
          <w:rFonts w:ascii="Arial" w:eastAsia="Arial" w:hAnsi="Arial" w:cs="Arial"/>
          <w:b/>
          <w:spacing w:val="4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'</w:t>
      </w:r>
      <w:r>
        <w:rPr>
          <w:rFonts w:ascii="Arial" w:eastAsia="Arial" w:hAnsi="Arial" w:cs="Arial"/>
          <w:b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4"/>
          <w:sz w:val="18"/>
          <w:szCs w:val="18"/>
        </w:rPr>
        <w:t>da</w:t>
      </w:r>
      <w:r>
        <w:rPr>
          <w:rFonts w:ascii="Arial" w:eastAsia="Arial" w:hAnsi="Arial" w:cs="Arial"/>
          <w:b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spacing w:val="4"/>
          <w:sz w:val="18"/>
          <w:szCs w:val="18"/>
        </w:rPr>
        <w:t>ase</w:t>
      </w:r>
      <w:r>
        <w:rPr>
          <w:rFonts w:ascii="Arial" w:eastAsia="Arial" w:hAnsi="Arial" w:cs="Arial"/>
          <w:b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sz w:val="18"/>
          <w:szCs w:val="18"/>
        </w:rPr>
        <w:t>,</w:t>
      </w:r>
      <w:r>
        <w:rPr>
          <w:rFonts w:ascii="Arial" w:eastAsia="Arial" w:hAnsi="Arial" w:cs="Arial"/>
          <w:b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4"/>
          <w:sz w:val="18"/>
          <w:szCs w:val="18"/>
        </w:rPr>
        <w:t>k</w:t>
      </w:r>
      <w:r>
        <w:rPr>
          <w:rFonts w:ascii="Arial" w:eastAsia="Arial" w:hAnsi="Arial" w:cs="Arial"/>
          <w:b/>
          <w:spacing w:val="-1"/>
          <w:sz w:val="18"/>
          <w:szCs w:val="18"/>
        </w:rPr>
        <w:t>=</w:t>
      </w:r>
      <w:r>
        <w:rPr>
          <w:rFonts w:ascii="Arial" w:eastAsia="Arial" w:hAnsi="Arial" w:cs="Arial"/>
          <w:b/>
          <w:sz w:val="18"/>
          <w:szCs w:val="18"/>
        </w:rPr>
        <w:t>2</w:t>
      </w:r>
    </w:p>
    <w:p w:rsidR="00DF57FB" w:rsidRDefault="00E42272">
      <w:pPr>
        <w:spacing w:before="27"/>
        <w:ind w:left="2556" w:right="1655"/>
        <w:jc w:val="center"/>
        <w:rPr>
          <w:rFonts w:ascii="Arial" w:eastAsia="Arial" w:hAnsi="Arial" w:cs="Arial"/>
          <w:sz w:val="10"/>
          <w:szCs w:val="10"/>
        </w:rPr>
      </w:pPr>
      <w:r>
        <w:pict>
          <v:group id="_x0000_s1181" style="position:absolute;left:0;text-align:left;margin-left:422.2pt;margin-top:1.35pt;width:15.5pt;height:20.7pt;z-index:-2354;mso-position-horizontal-relative:page" coordorigin="8444,27" coordsize="310,4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3" type="#_x0000_t75" style="position:absolute;left:8444;top:27;width:113;height:188">
              <v:imagedata r:id="rId14" o:title=""/>
            </v:shape>
            <v:shape id="_x0000_s1182" type="#_x0000_t75" style="position:absolute;left:8481;top:244;width:273;height:198">
              <v:imagedata r:id="rId15" o:title=""/>
            </v:shape>
            <w10:wrap anchorx="page"/>
          </v:group>
        </w:pict>
      </w:r>
      <w:r w:rsidR="005843B9">
        <w:rPr>
          <w:rFonts w:ascii="Arial" w:eastAsia="Arial" w:hAnsi="Arial" w:cs="Arial"/>
          <w:position w:val="-5"/>
          <w:sz w:val="15"/>
          <w:szCs w:val="15"/>
        </w:rPr>
        <w:t>n</w:t>
      </w:r>
      <w:r w:rsidR="005843B9">
        <w:rPr>
          <w:rFonts w:ascii="Arial" w:eastAsia="Arial" w:hAnsi="Arial" w:cs="Arial"/>
          <w:spacing w:val="-12"/>
          <w:position w:val="-5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position w:val="-5"/>
          <w:sz w:val="15"/>
          <w:szCs w:val="15"/>
        </w:rPr>
        <w:t>=</w:t>
      </w:r>
      <w:r w:rsidR="005843B9">
        <w:rPr>
          <w:rFonts w:ascii="Arial" w:eastAsia="Arial" w:hAnsi="Arial" w:cs="Arial"/>
          <w:spacing w:val="-7"/>
          <w:position w:val="-5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position w:val="-5"/>
          <w:sz w:val="15"/>
          <w:szCs w:val="15"/>
        </w:rPr>
        <w:t>4</w:t>
      </w:r>
      <w:r w:rsidR="005843B9">
        <w:rPr>
          <w:rFonts w:ascii="Arial" w:eastAsia="Arial" w:hAnsi="Arial" w:cs="Arial"/>
          <w:position w:val="-5"/>
          <w:sz w:val="15"/>
          <w:szCs w:val="15"/>
        </w:rPr>
        <w:t xml:space="preserve">9                                                                                         </w:t>
      </w:r>
      <w:r w:rsidR="005843B9">
        <w:rPr>
          <w:rFonts w:ascii="Arial" w:eastAsia="Arial" w:hAnsi="Arial" w:cs="Arial"/>
          <w:spacing w:val="28"/>
          <w:position w:val="-5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sz w:val="15"/>
          <w:szCs w:val="15"/>
        </w:rPr>
        <w:t>2</w:t>
      </w:r>
      <w:r>
        <w:pict>
          <v:shape id="_x0000_i1025" type="#_x0000_t75" style="width:5.65pt;height:9.35pt">
            <v:imagedata r:id="rId14" o:title=""/>
          </v:shape>
        </w:pict>
      </w:r>
      <w:r w:rsidR="005843B9">
        <w:rPr>
          <w:rFonts w:ascii="Arial" w:eastAsia="Arial" w:hAnsi="Arial" w:cs="Arial"/>
          <w:sz w:val="15"/>
          <w:szCs w:val="15"/>
        </w:rPr>
        <w:t>c</w:t>
      </w:r>
      <w:r w:rsidR="005843B9">
        <w:rPr>
          <w:rFonts w:ascii="Arial" w:eastAsia="Arial" w:hAnsi="Arial" w:cs="Arial"/>
          <w:spacing w:val="-5"/>
          <w:sz w:val="15"/>
          <w:szCs w:val="15"/>
        </w:rPr>
        <w:t>l</w:t>
      </w:r>
      <w:r w:rsidR="005843B9">
        <w:rPr>
          <w:rFonts w:ascii="Arial" w:eastAsia="Arial" w:hAnsi="Arial" w:cs="Arial"/>
          <w:spacing w:val="-8"/>
          <w:sz w:val="15"/>
          <w:szCs w:val="15"/>
        </w:rPr>
        <w:t>u</w:t>
      </w:r>
      <w:r w:rsidR="005843B9">
        <w:rPr>
          <w:rFonts w:ascii="Arial" w:eastAsia="Arial" w:hAnsi="Arial" w:cs="Arial"/>
          <w:sz w:val="15"/>
          <w:szCs w:val="15"/>
        </w:rPr>
        <w:t>s</w:t>
      </w:r>
      <w:r w:rsidR="005843B9">
        <w:rPr>
          <w:rFonts w:ascii="Arial" w:eastAsia="Arial" w:hAnsi="Arial" w:cs="Arial"/>
          <w:spacing w:val="-4"/>
          <w:sz w:val="15"/>
          <w:szCs w:val="15"/>
        </w:rPr>
        <w:t>t</w:t>
      </w:r>
      <w:r w:rsidR="005843B9">
        <w:rPr>
          <w:rFonts w:ascii="Arial" w:eastAsia="Arial" w:hAnsi="Arial" w:cs="Arial"/>
          <w:spacing w:val="1"/>
          <w:sz w:val="15"/>
          <w:szCs w:val="15"/>
        </w:rPr>
        <w:t>e</w:t>
      </w:r>
      <w:r w:rsidR="005843B9">
        <w:rPr>
          <w:rFonts w:ascii="Arial" w:eastAsia="Arial" w:hAnsi="Arial" w:cs="Arial"/>
          <w:spacing w:val="-3"/>
          <w:sz w:val="15"/>
          <w:szCs w:val="15"/>
        </w:rPr>
        <w:t>r</w:t>
      </w:r>
      <w:r w:rsidR="005843B9">
        <w:rPr>
          <w:rFonts w:ascii="Arial" w:eastAsia="Arial" w:hAnsi="Arial" w:cs="Arial"/>
          <w:sz w:val="15"/>
          <w:szCs w:val="15"/>
        </w:rPr>
        <w:t>s</w:t>
      </w:r>
      <w:r w:rsidR="005843B9">
        <w:rPr>
          <w:rFonts w:ascii="Arial" w:eastAsia="Arial" w:hAnsi="Arial" w:cs="Arial"/>
          <w:spacing w:val="34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4"/>
          <w:sz w:val="15"/>
          <w:szCs w:val="15"/>
        </w:rPr>
        <w:t>C</w:t>
      </w:r>
      <w:r w:rsidR="005843B9">
        <w:rPr>
          <w:rFonts w:ascii="Arial" w:eastAsia="Arial" w:hAnsi="Arial" w:cs="Arial"/>
          <w:w w:val="103"/>
          <w:position w:val="-3"/>
          <w:sz w:val="10"/>
          <w:szCs w:val="10"/>
        </w:rPr>
        <w:t>j</w:t>
      </w:r>
    </w:p>
    <w:p w:rsidR="00DF57FB" w:rsidRDefault="005843B9">
      <w:pPr>
        <w:spacing w:line="180" w:lineRule="exact"/>
        <w:ind w:right="1532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position w:val="1"/>
          <w:sz w:val="15"/>
          <w:szCs w:val="15"/>
        </w:rPr>
        <w:t>j</w:t>
      </w:r>
      <w:r>
        <w:rPr>
          <w:rFonts w:ascii="Arial" w:eastAsia="Arial" w:hAnsi="Arial" w:cs="Arial"/>
          <w:spacing w:val="-9"/>
          <w:position w:val="1"/>
          <w:sz w:val="15"/>
          <w:szCs w:val="15"/>
        </w:rPr>
        <w:t xml:space="preserve"> </w:t>
      </w:r>
      <w:r>
        <w:rPr>
          <w:rFonts w:ascii="Arial" w:eastAsia="Arial" w:hAnsi="Arial" w:cs="Arial"/>
          <w:position w:val="1"/>
          <w:sz w:val="15"/>
          <w:szCs w:val="15"/>
        </w:rPr>
        <w:t>:</w:t>
      </w:r>
      <w:r>
        <w:rPr>
          <w:rFonts w:ascii="Arial" w:eastAsia="Arial" w:hAnsi="Arial" w:cs="Arial"/>
          <w:spacing w:val="30"/>
          <w:position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8"/>
          <w:position w:val="1"/>
          <w:sz w:val="15"/>
          <w:szCs w:val="15"/>
        </w:rPr>
        <w:t>n</w:t>
      </w:r>
      <w:r>
        <w:rPr>
          <w:rFonts w:ascii="Arial" w:eastAsia="Arial" w:hAnsi="Arial" w:cs="Arial"/>
          <w:position w:val="-2"/>
          <w:sz w:val="10"/>
          <w:szCs w:val="10"/>
        </w:rPr>
        <w:t>j</w:t>
      </w:r>
      <w:r>
        <w:rPr>
          <w:rFonts w:ascii="Arial" w:eastAsia="Arial" w:hAnsi="Arial" w:cs="Arial"/>
          <w:spacing w:val="7"/>
          <w:position w:val="-2"/>
          <w:sz w:val="10"/>
          <w:szCs w:val="10"/>
        </w:rPr>
        <w:t xml:space="preserve"> </w:t>
      </w:r>
      <w:r>
        <w:rPr>
          <w:rFonts w:ascii="Arial" w:eastAsia="Arial" w:hAnsi="Arial" w:cs="Arial"/>
          <w:position w:val="1"/>
          <w:sz w:val="15"/>
          <w:szCs w:val="15"/>
        </w:rPr>
        <w:t>|</w:t>
      </w:r>
      <w:r>
        <w:rPr>
          <w:rFonts w:ascii="Arial" w:eastAsia="Arial" w:hAnsi="Arial" w:cs="Arial"/>
          <w:spacing w:val="-15"/>
          <w:position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5"/>
          <w:szCs w:val="15"/>
        </w:rPr>
        <w:t>a</w:t>
      </w:r>
      <w:r>
        <w:rPr>
          <w:rFonts w:ascii="Arial" w:eastAsia="Arial" w:hAnsi="Arial" w:cs="Arial"/>
          <w:spacing w:val="-10"/>
          <w:position w:val="1"/>
          <w:sz w:val="15"/>
          <w:szCs w:val="15"/>
        </w:rPr>
        <w:t>v</w:t>
      </w:r>
      <w:r>
        <w:rPr>
          <w:rFonts w:ascii="Arial" w:eastAsia="Arial" w:hAnsi="Arial" w:cs="Arial"/>
          <w:spacing w:val="1"/>
          <w:position w:val="1"/>
          <w:sz w:val="15"/>
          <w:szCs w:val="15"/>
        </w:rPr>
        <w:t>e</w:t>
      </w:r>
      <w:r>
        <w:rPr>
          <w:rFonts w:ascii="Arial" w:eastAsia="Arial" w:hAnsi="Arial" w:cs="Arial"/>
          <w:position w:val="-2"/>
          <w:sz w:val="10"/>
          <w:szCs w:val="10"/>
        </w:rPr>
        <w:t xml:space="preserve">i </w:t>
      </w:r>
      <w:r>
        <w:rPr>
          <w:rFonts w:ascii="Arial" w:eastAsia="Arial" w:hAnsi="Arial" w:cs="Arial"/>
          <w:spacing w:val="16"/>
          <w:position w:val="-2"/>
          <w:sz w:val="10"/>
          <w:szCs w:val="10"/>
        </w:rPr>
        <w:t xml:space="preserve"> </w:t>
      </w:r>
      <w:r>
        <w:rPr>
          <w:rFonts w:ascii="Arial" w:eastAsia="Arial" w:hAnsi="Arial" w:cs="Arial"/>
          <w:spacing w:val="-9"/>
          <w:position w:val="-2"/>
          <w:sz w:val="10"/>
          <w:szCs w:val="10"/>
        </w:rPr>
        <w:t>C</w:t>
      </w:r>
      <w:r>
        <w:rPr>
          <w:rFonts w:ascii="Arial" w:eastAsia="Arial" w:hAnsi="Arial" w:cs="Arial"/>
          <w:position w:val="-2"/>
          <w:sz w:val="10"/>
          <w:szCs w:val="10"/>
        </w:rPr>
        <w:t xml:space="preserve">j </w:t>
      </w:r>
      <w:r>
        <w:rPr>
          <w:rFonts w:ascii="Arial" w:eastAsia="Arial" w:hAnsi="Arial" w:cs="Arial"/>
          <w:spacing w:val="19"/>
          <w:position w:val="-2"/>
          <w:sz w:val="10"/>
          <w:szCs w:val="10"/>
        </w:rPr>
        <w:t xml:space="preserve"> </w:t>
      </w:r>
      <w:r>
        <w:rPr>
          <w:rFonts w:ascii="Arial" w:eastAsia="Arial" w:hAnsi="Arial" w:cs="Arial"/>
          <w:position w:val="1"/>
          <w:sz w:val="15"/>
          <w:szCs w:val="15"/>
        </w:rPr>
        <w:t>s</w:t>
      </w:r>
      <w:r>
        <w:rPr>
          <w:rFonts w:ascii="Arial" w:eastAsia="Arial" w:hAnsi="Arial" w:cs="Arial"/>
          <w:w w:val="103"/>
          <w:position w:val="-2"/>
          <w:sz w:val="10"/>
          <w:szCs w:val="10"/>
        </w:rPr>
        <w:t>i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73" style="position:absolute;left:0;text-align:left;margin-left:178.5pt;margin-top:3.2pt;width:171.95pt;height:25.05pt;z-index:-2357;mso-position-horizontal-relative:page" coordorigin="3570,64" coordsize="3439,501">
            <v:shape id="_x0000_s1179" style="position:absolute;left:3613;top:522;width:3248;height:0" coordorigin="3613,522" coordsize="3248,0" path="m3613,522r3249,e" filled="f" strokecolor="#bdbdbd" strokeweight="1.53167mm">
              <v:path arrowok="t"/>
            </v:shape>
            <v:shape id="_x0000_s1178" style="position:absolute;left:3613;top:403;width:3267;height:77" coordorigin="3613,403" coordsize="3267,77" path="m3613,480r3267,l6880,403r-3267,l3613,480xe" fillcolor="#bdbdbd" stroked="f">
              <v:path arrowok="t"/>
            </v:shape>
            <v:shape id="_x0000_s1177" style="position:absolute;left:3613;top:318;width:3276;height:87" coordorigin="3613,318" coordsize="3276,87" path="m3613,405r3277,l6890,318r-3277,l3613,405xe" fillcolor="#bdbdbd" stroked="f">
              <v:path arrowok="t"/>
            </v:shape>
            <v:shape id="_x0000_s1176" style="position:absolute;left:3613;top:234;width:3286;height:87" coordorigin="3613,234" coordsize="3286,87" path="m3613,320r3286,l6899,234r-3286,l3613,320xe" fillcolor="#bdbdbd" stroked="f">
              <v:path arrowok="t"/>
            </v:shape>
            <v:shape id="_x0000_s1175" style="position:absolute;left:3613;top:149;width:3286;height:87" coordorigin="3613,149" coordsize="3286,87" path="m3613,236r3286,l6899,149r-3286,l3613,236xe" fillcolor="#bdbdbd" stroked="f">
              <v:path arrowok="t"/>
            </v:shape>
            <v:shape id="_x0000_s1174" style="position:absolute;left:3613;top:108;width:3352;height:0" coordorigin="3613,108" coordsize="3352,0" path="m3613,108r3352,e" filled="f" strokecolor="#bdbdbd" strokeweight="1.52761mm">
              <v:path arrowok="t"/>
            </v:shape>
            <w10:wrap anchorx="page"/>
          </v:group>
        </w:pict>
      </w:r>
      <w:r>
        <w:pict>
          <v:group id="_x0000_s1171" style="position:absolute;left:0;text-align:left;margin-left:180.65pt;margin-top:1.15pt;width:169pt;height:0;z-index:-2356;mso-position-horizontal-relative:page" coordorigin="3613,23" coordsize="3380,0">
            <v:shape id="_x0000_s1172" style="position:absolute;left:3613;top:23;width:3380;height:0" coordorigin="3613,23" coordsize="3380,0" path="m3613,23r3381,e" filled="f" strokecolor="#bdbdb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27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19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16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45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47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68" style="position:absolute;left:0;text-align:left;margin-left:178.5pt;margin-top:2.9pt;width:163.95pt;height:8.55pt;z-index:-2358;mso-position-horizontal-relative:page" coordorigin="3570,58" coordsize="3279,171">
            <v:shape id="_x0000_s1170" style="position:absolute;left:3613;top:186;width:3145;height:0" coordorigin="3613,186" coordsize="3145,0" path="m3613,186r3145,e" filled="f" strokecolor="#bdbdbd" strokeweight="1.52761mm">
              <v:path arrowok="t"/>
            </v:shape>
            <v:shape id="_x0000_s1169" style="position:absolute;left:3613;top:101;width:3192;height:0" coordorigin="3613,101" coordsize="3192,0" path="m3613,101r3192,e" filled="f" strokecolor="#bdbdb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42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39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63" style="position:absolute;left:0;text-align:left;margin-left:178.5pt;margin-top:2.9pt;width:154.05pt;height:17.05pt;z-index:-2359;mso-position-horizontal-relative:page" coordorigin="3570,58" coordsize="3081,341">
            <v:shape id="_x0000_s1167" style="position:absolute;left:3613;top:355;width:2787;height:0" coordorigin="3613,355" coordsize="2787,0" path="m3613,355r2787,e" filled="f" strokecolor="#bdbdbd" strokeweight="1.52761mm">
              <v:path arrowok="t"/>
            </v:shape>
            <v:shape id="_x0000_s1166" style="position:absolute;left:3613;top:227;width:2853;height:87" coordorigin="3613,227" coordsize="2853,87" path="m3613,314r2853,l6466,227r-2853,l3613,314xe" fillcolor="#bdbdbd" stroked="f">
              <v:path arrowok="t"/>
            </v:shape>
            <v:shape id="_x0000_s1165" style="position:absolute;left:3613;top:143;width:2862;height:87" coordorigin="3613,143" coordsize="2862,87" path="m3613,229r2863,l6476,143r-2863,l3613,229xe" fillcolor="#bdbdbd" stroked="f">
              <v:path arrowok="t"/>
            </v:shape>
            <v:shape id="_x0000_s1164" style="position:absolute;left:3613;top:101;width:2994;height:0" coordorigin="3613,101" coordsize="2994,0" path="m3613,101r2994,e" filled="f" strokecolor="#bdbdb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18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15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shape id="_x0000_s1162" type="#_x0000_t202" style="position:absolute;left:0;text-align:left;margin-left:169.35pt;margin-top:4.2pt;width:2.35pt;height:4.25pt;z-index:-2335;mso-position-horizontal-relative:page" filled="f" stroked="f">
            <v:textbox inset="0,0,0,0">
              <w:txbxContent>
                <w:p w:rsidR="00A231F6" w:rsidRDefault="00A231F6">
                  <w:pPr>
                    <w:spacing w:line="80" w:lineRule="exact"/>
                    <w:ind w:right="-33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eastAsia="Arial" w:hAnsi="Arial" w:cs="Arial"/>
                      <w:w w:val="106"/>
                      <w:sz w:val="8"/>
                      <w:szCs w:val="8"/>
                    </w:rPr>
                    <w:t>7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25</w:t>
      </w:r>
    </w:p>
    <w:p w:rsidR="00DF57FB" w:rsidRDefault="00E42272">
      <w:pPr>
        <w:spacing w:before="21" w:line="140" w:lineRule="exact"/>
        <w:ind w:left="2320"/>
        <w:rPr>
          <w:rFonts w:ascii="Arial" w:eastAsia="Arial" w:hAnsi="Arial" w:cs="Arial"/>
          <w:sz w:val="15"/>
          <w:szCs w:val="15"/>
        </w:rPr>
      </w:pPr>
      <w:r>
        <w:pict>
          <v:group id="_x0000_s1157" style="position:absolute;left:0;text-align:left;margin-left:178.5pt;margin-top:7.1pt;width:139.45pt;height:17.05pt;z-index:-2360;mso-position-horizontal-relative:page" coordorigin="3570,142" coordsize="2789,341">
            <v:shape id="_x0000_s1161" style="position:absolute;left:3613;top:440;width:2608;height:0" coordorigin="3613,440" coordsize="2608,0" path="m3613,440r2609,e" filled="f" strokecolor="#bdbdbd" strokeweight="1.53167mm">
              <v:path arrowok="t"/>
            </v:shape>
            <v:shape id="_x0000_s1160" style="position:absolute;left:3613;top:311;width:2646;height:87" coordorigin="3613,311" coordsize="2646,87" path="m3613,398r2646,l6259,311r-2646,l3613,398xe" fillcolor="#bdbdbd" stroked="f">
              <v:path arrowok="t"/>
            </v:shape>
            <v:shape id="_x0000_s1159" style="position:absolute;left:3613;top:227;width:2646;height:87" coordorigin="3613,227" coordsize="2646,87" path="m3613,313r2646,l6259,227r-2646,l3613,313xe" fillcolor="#bdbdbd" stroked="f">
              <v:path arrowok="t"/>
            </v:shape>
            <v:shape id="_x0000_s1158" style="position:absolute;left:3613;top:185;width:2702;height:0" coordorigin="3613,185" coordsize="2702,0" path="m3613,185r2703,e" filled="f" strokecolor="#bdbdb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position w:val="-1"/>
          <w:sz w:val="8"/>
          <w:szCs w:val="8"/>
        </w:rPr>
        <w:t xml:space="preserve">30                                                                                                                                                                                                         </w:t>
      </w:r>
      <w:r w:rsidR="005843B9">
        <w:rPr>
          <w:rFonts w:ascii="Arial" w:eastAsia="Arial" w:hAnsi="Arial" w:cs="Arial"/>
          <w:spacing w:val="20"/>
          <w:position w:val="-1"/>
          <w:sz w:val="8"/>
          <w:szCs w:val="8"/>
        </w:rPr>
        <w:t xml:space="preserve"> </w:t>
      </w:r>
      <w:r w:rsidR="005843B9">
        <w:rPr>
          <w:rFonts w:ascii="Arial" w:eastAsia="Arial" w:hAnsi="Arial" w:cs="Arial"/>
          <w:position w:val="-2"/>
          <w:sz w:val="15"/>
          <w:szCs w:val="15"/>
        </w:rPr>
        <w:t>1</w:t>
      </w:r>
      <w:r w:rsidR="005843B9">
        <w:rPr>
          <w:rFonts w:ascii="Arial" w:eastAsia="Arial" w:hAnsi="Arial" w:cs="Arial"/>
          <w:spacing w:val="-3"/>
          <w:position w:val="-2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position w:val="-2"/>
          <w:sz w:val="15"/>
          <w:szCs w:val="15"/>
        </w:rPr>
        <w:t xml:space="preserve">: </w:t>
      </w:r>
      <w:r w:rsidR="005843B9">
        <w:rPr>
          <w:rFonts w:ascii="Arial" w:eastAsia="Arial" w:hAnsi="Arial" w:cs="Arial"/>
          <w:spacing w:val="26"/>
          <w:position w:val="-2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position w:val="-2"/>
          <w:sz w:val="15"/>
          <w:szCs w:val="15"/>
        </w:rPr>
        <w:t>2</w:t>
      </w:r>
      <w:r w:rsidR="005843B9">
        <w:rPr>
          <w:rFonts w:ascii="Arial" w:eastAsia="Arial" w:hAnsi="Arial" w:cs="Arial"/>
          <w:position w:val="-2"/>
          <w:sz w:val="15"/>
          <w:szCs w:val="15"/>
        </w:rPr>
        <w:t>5</w:t>
      </w:r>
      <w:r w:rsidR="005843B9">
        <w:rPr>
          <w:rFonts w:ascii="Arial" w:eastAsia="Arial" w:hAnsi="Arial" w:cs="Arial"/>
          <w:spacing w:val="35"/>
          <w:position w:val="-2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position w:val="-2"/>
          <w:sz w:val="15"/>
          <w:szCs w:val="15"/>
        </w:rPr>
        <w:t>|</w:t>
      </w:r>
      <w:r w:rsidR="005843B9">
        <w:rPr>
          <w:rFonts w:ascii="Arial" w:eastAsia="Arial" w:hAnsi="Arial" w:cs="Arial"/>
          <w:spacing w:val="23"/>
          <w:position w:val="-2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position w:val="-2"/>
          <w:sz w:val="15"/>
          <w:szCs w:val="15"/>
        </w:rPr>
        <w:t>0</w:t>
      </w:r>
      <w:r w:rsidR="005843B9">
        <w:rPr>
          <w:rFonts w:ascii="Arial" w:eastAsia="Arial" w:hAnsi="Arial" w:cs="Arial"/>
          <w:spacing w:val="-4"/>
          <w:position w:val="-2"/>
          <w:sz w:val="15"/>
          <w:szCs w:val="15"/>
        </w:rPr>
        <w:t>.</w:t>
      </w:r>
      <w:r w:rsidR="005843B9">
        <w:rPr>
          <w:rFonts w:ascii="Arial" w:eastAsia="Arial" w:hAnsi="Arial" w:cs="Arial"/>
          <w:spacing w:val="1"/>
          <w:position w:val="-2"/>
          <w:sz w:val="15"/>
          <w:szCs w:val="15"/>
        </w:rPr>
        <w:t>5</w:t>
      </w:r>
      <w:r w:rsidR="005843B9">
        <w:rPr>
          <w:rFonts w:ascii="Arial" w:eastAsia="Arial" w:hAnsi="Arial" w:cs="Arial"/>
          <w:position w:val="-2"/>
          <w:sz w:val="15"/>
          <w:szCs w:val="15"/>
        </w:rPr>
        <w:t>2</w:t>
      </w:r>
    </w:p>
    <w:p w:rsidR="00DF57FB" w:rsidRDefault="005843B9">
      <w:pPr>
        <w:spacing w:line="6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8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54" style="position:absolute;left:0;text-align:left;margin-left:178.5pt;margin-top:3.35pt;width:133.8pt;height:8.55pt;z-index:-2361;mso-position-horizontal-relative:page" coordorigin="3570,67" coordsize="2676,171">
            <v:shape id="_x0000_s1156" style="position:absolute;left:3613;top:195;width:2344;height:0" coordorigin="3613,195" coordsize="2344,0" path="m3613,195r2345,e" filled="f" strokecolor="#bdbdbd" strokeweight="1.53167mm">
              <v:path arrowok="t"/>
            </v:shape>
            <v:shape id="_x0000_s1155" style="position:absolute;left:3613;top:111;width:2589;height:0" coordorigin="3613,111" coordsize="2589,0" path="m3613,111r2590,e" filled="f" strokecolor="#bdbdbd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37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22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51" style="position:absolute;left:0;text-align:left;margin-left:178.5pt;margin-top:3.35pt;width:118.5pt;height:8.1pt;z-index:-2362;mso-position-horizontal-relative:page" coordorigin="3570,67" coordsize="2370,162">
            <v:shape id="_x0000_s1153" style="position:absolute;left:3613;top:186;width:2241;height:0" coordorigin="3613,186" coordsize="2241,0" path="m3613,186r2241,e" filled="f" strokecolor="#bdbdbd" strokeweight="1.53167mm">
              <v:path arrowok="t"/>
            </v:shape>
            <v:shape id="_x0000_s1152" style="position:absolute;left:3613;top:106;width:2288;height:0" coordorigin="3613,106" coordsize="2288,0" path="m3613,106r2288,e" filled="f" strokecolor="#bdbdbd" strokeweight="1.3618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23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21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48" style="position:absolute;left:0;text-align:left;margin-left:178.5pt;margin-top:2.9pt;width:100.35pt;height:8.55pt;z-index:-2363;mso-position-horizontal-relative:page" coordorigin="3570,58" coordsize="2007,171">
            <v:shape id="_x0000_s1150" style="position:absolute;left:3613;top:186;width:1196;height:0" coordorigin="3613,186" coordsize="1196,0" path="m3613,186r1196,e" filled="f" strokecolor="#bdbdbd" strokeweight="1.53167mm">
              <v:path arrowok="t"/>
            </v:shape>
            <v:shape id="_x0000_s1149" style="position:absolute;left:3613;top:101;width:1921;height:0" coordorigin="3613,101" coordsize="1921,0" path="m3613,101r1921,e" filled="f" strokecolor="#bdbdbd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10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43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45" style="position:absolute;left:0;text-align:left;margin-left:178.5pt;margin-top:2.9pt;width:29.3pt;height:8.55pt;z-index:-2364;mso-position-horizontal-relative:page" coordorigin="3570,58" coordsize="586,171">
            <v:shape id="_x0000_s1147" style="position:absolute;left:3613;top:186;width:471;height:0" coordorigin="3613,186" coordsize="471,0" path="m3613,186r471,e" filled="f" strokecolor="#bdbdbd" strokeweight="1.53167mm">
              <v:path arrowok="t"/>
            </v:shape>
            <v:shape id="_x0000_s1146" style="position:absolute;left:3613;top:101;width:499;height:0" coordorigin="3613,101" coordsize="499,0" path="m3613,101r499,e" filled="f" strokecolor="#bdbdbd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11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5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36" style="position:absolute;left:0;text-align:left;margin-left:178.5pt;margin-top:3.05pt;width:170.5pt;height:35.7pt;z-index:-2365;mso-position-horizontal-relative:page" coordorigin="3570,61" coordsize="3410,714">
            <v:shape id="_x0000_s1144" style="position:absolute;left:3613;top:732;width:3163;height:0" coordorigin="3613,732" coordsize="3163,0" path="m3613,732r3164,e" filled="f" strokecolor="#bdbdbd" strokeweight="1.53167mm">
              <v:path arrowok="t"/>
            </v:shape>
            <v:shape id="_x0000_s1143" style="position:absolute;left:3613;top:604;width:3182;height:87" coordorigin="3613,604" coordsize="3182,87" path="m3613,691r3183,l6796,604r-3183,l3613,691xe" fillcolor="#bdbdbd" stroked="f">
              <v:path arrowok="t"/>
            </v:shape>
            <v:shape id="_x0000_s1142" style="position:absolute;left:3613;top:519;width:3182;height:87" coordorigin="3613,519" coordsize="3182,87" path="m3613,606r3183,l6796,519r-3183,l3613,606xe" fillcolor="#bdbdbd" stroked="f">
              <v:path arrowok="t"/>
            </v:shape>
            <v:shape id="_x0000_s1141" style="position:absolute;left:3613;top:478;width:3201;height:0" coordorigin="3613,478" coordsize="3201,0" path="m3613,478r3202,e" filled="f" strokecolor="#bdbdbd" strokeweight="1.52761mm">
              <v:path arrowok="t"/>
            </v:shape>
            <v:shape id="_x0000_s1140" style="position:absolute;left:3613;top:350;width:3267;height:87" coordorigin="3613,350" coordsize="3267,87" path="m3613,436r3267,l6880,350r-3267,l3613,436xe" fillcolor="#bdbdbd" stroked="f">
              <v:path arrowok="t"/>
            </v:shape>
            <v:shape id="_x0000_s1139" style="position:absolute;left:3613;top:265;width:3267;height:87" coordorigin="3613,265" coordsize="3267,87" path="m3613,352r3267,l6880,265r-3267,l3613,352xe" fillcolor="#bdbdbd" stroked="f">
              <v:path arrowok="t"/>
            </v:shape>
            <v:shape id="_x0000_s1138" style="position:absolute;left:3613;top:190;width:3314;height:77" coordorigin="3613,190" coordsize="3314,77" path="m3613,267r3314,l6927,190r-3314,l3613,267xe" fillcolor="#bdbdbd" stroked="f">
              <v:path arrowok="t"/>
            </v:shape>
            <v:shape id="_x0000_s1137" style="position:absolute;left:3613;top:105;width:3323;height:87" coordorigin="3613,105" coordsize="3323,87" path="m3613,192r3324,l6937,105r-3324,l3613,192xe" fillcolor="#bdbdbd" stroked="f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35</w:t>
      </w:r>
    </w:p>
    <w:p w:rsidR="00DF57FB" w:rsidRDefault="005843B9">
      <w:pPr>
        <w:spacing w:before="30"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6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46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20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13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48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49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9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33" style="position:absolute;left:0;text-align:left;margin-left:178.5pt;margin-top:2.9pt;width:156.85pt;height:8.55pt;z-index:-2366;mso-position-horizontal-relative:page" coordorigin="3570,58" coordsize="3137,171">
            <v:shape id="_x0000_s1135" style="position:absolute;left:3613;top:186;width:2862;height:0" coordorigin="3613,186" coordsize="2862,0" path="m3613,186r2863,e" filled="f" strokecolor="#bdbdbd" strokeweight="1.53167mm">
              <v:path arrowok="t"/>
            </v:shape>
            <v:shape id="_x0000_s1134" style="position:absolute;left:3613;top:101;width:3051;height:0" coordorigin="3613,101" coordsize="3051,0" path="m3613,101r3051,e" filled="f" strokecolor="#bdbdbd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44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40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30" style="position:absolute;left:0;text-align:left;margin-left:178.5pt;margin-top:3.35pt;width:144.65pt;height:8.6pt;z-index:-2367;mso-position-horizontal-relative:page" coordorigin="3570,67" coordsize="2893,172">
            <v:shape id="_x0000_s1132" style="position:absolute;left:3613;top:195;width:2740;height:0" coordorigin="3613,195" coordsize="2740,0" path="m3613,195r2740,e" filled="f" strokecolor="#bdbdbd" strokeweight="1.52761mm">
              <v:path arrowok="t"/>
            </v:shape>
            <v:shape id="_x0000_s1131" style="position:absolute;left:3613;top:111;width:2806;height:0" coordorigin="3613,111" coordsize="2806,0" path="m3613,111r2806,e" filled="f" strokecolor="#bdbdb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26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29</w:t>
      </w:r>
    </w:p>
    <w:p w:rsidR="00DF57FB" w:rsidRDefault="00E42272">
      <w:pPr>
        <w:spacing w:line="140" w:lineRule="exact"/>
        <w:ind w:left="2320"/>
        <w:rPr>
          <w:rFonts w:ascii="Arial" w:eastAsia="Arial" w:hAnsi="Arial" w:cs="Arial"/>
          <w:sz w:val="15"/>
          <w:szCs w:val="15"/>
        </w:rPr>
      </w:pPr>
      <w:r>
        <w:pict>
          <v:group id="_x0000_s1123" style="position:absolute;left:0;text-align:left;margin-left:178.5pt;margin-top:3.35pt;width:140.4pt;height:25.05pt;z-index:-2368;mso-position-horizontal-relative:page" coordorigin="3570,67" coordsize="2808,501">
            <v:shape id="_x0000_s1129" style="position:absolute;left:3613;top:525;width:1921;height:0" coordorigin="3613,525" coordsize="1921,0" path="m3613,525r1921,e" filled="f" strokecolor="#bdbdbd" strokeweight="1.52761mm">
              <v:path arrowok="t"/>
            </v:shape>
            <v:shape id="_x0000_s1128" style="position:absolute;left:3613;top:440;width:2100;height:0" coordorigin="3613,440" coordsize="2100,0" path="m3613,440r2100,e" filled="f" strokecolor="#bdbdbd" strokeweight="1.53167mm">
              <v:path arrowok="t"/>
            </v:shape>
            <v:shape id="_x0000_s1127" style="position:absolute;left:3613;top:321;width:2608;height:77" coordorigin="3613,321" coordsize="2608,77" path="m3613,399r2609,l6222,321r-2609,l3613,399xe" fillcolor="#bdbdbd" stroked="f">
              <v:path arrowok="t"/>
            </v:shape>
            <v:shape id="_x0000_s1126" style="position:absolute;left:3613;top:237;width:2618;height:87" coordorigin="3613,237" coordsize="2618,87" path="m3613,323r2618,l6231,237r-2618,l3613,323xe" fillcolor="#bdbdbd" stroked="f">
              <v:path arrowok="t"/>
            </v:shape>
            <v:shape id="_x0000_s1125" style="position:absolute;left:3613;top:152;width:2618;height:87" coordorigin="3613,152" coordsize="2618,87" path="m3613,239r2618,l6231,152r-2618,l3613,239xe" fillcolor="#bdbdbd" stroked="f">
              <v:path arrowok="t"/>
            </v:shape>
            <v:shape id="_x0000_s1124" style="position:absolute;left:3613;top:111;width:2721;height:0" coordorigin="3613,111" coordsize="2721,0" path="m3613,111r2721,e" filled="f" strokecolor="#bdbdbd" strokeweight="1.53167mm">
              <v:path arrowok="t"/>
            </v:shape>
            <w10:wrap anchorx="page"/>
          </v:group>
        </w:pict>
      </w:r>
      <w:r>
        <w:pict>
          <v:shape id="_x0000_s1122" type="#_x0000_t202" style="position:absolute;left:0;text-align:left;margin-left:167pt;margin-top:4.2pt;width:4.7pt;height:4.25pt;z-index:-2334;mso-position-horizontal-relative:page" filled="f" stroked="f">
            <v:textbox inset="0,0,0,0">
              <w:txbxContent>
                <w:p w:rsidR="00A231F6" w:rsidRDefault="00A231F6">
                  <w:pPr>
                    <w:spacing w:line="80" w:lineRule="exact"/>
                    <w:ind w:right="-33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eastAsia="Arial" w:hAnsi="Arial" w:cs="Arial"/>
                      <w:w w:val="106"/>
                      <w:sz w:val="8"/>
                      <w:szCs w:val="8"/>
                    </w:rPr>
                    <w:t>33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position w:val="6"/>
          <w:sz w:val="8"/>
          <w:szCs w:val="8"/>
        </w:rPr>
        <w:t xml:space="preserve">36                                                                                                                                                                                                         </w:t>
      </w:r>
      <w:r w:rsidR="005843B9">
        <w:rPr>
          <w:rFonts w:ascii="Arial" w:eastAsia="Arial" w:hAnsi="Arial" w:cs="Arial"/>
          <w:spacing w:val="20"/>
          <w:position w:val="6"/>
          <w:sz w:val="8"/>
          <w:szCs w:val="8"/>
        </w:rPr>
        <w:t xml:space="preserve"> </w:t>
      </w:r>
      <w:r w:rsidR="005843B9">
        <w:rPr>
          <w:rFonts w:ascii="Arial" w:eastAsia="Arial" w:hAnsi="Arial" w:cs="Arial"/>
          <w:sz w:val="15"/>
          <w:szCs w:val="15"/>
        </w:rPr>
        <w:t>2</w:t>
      </w:r>
      <w:r w:rsidR="005843B9"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z w:val="15"/>
          <w:szCs w:val="15"/>
        </w:rPr>
        <w:t xml:space="preserve">: </w:t>
      </w:r>
      <w:r w:rsidR="005843B9">
        <w:rPr>
          <w:rFonts w:ascii="Arial" w:eastAsia="Arial" w:hAnsi="Arial" w:cs="Arial"/>
          <w:spacing w:val="26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sz w:val="15"/>
          <w:szCs w:val="15"/>
        </w:rPr>
        <w:t>2</w:t>
      </w:r>
      <w:r w:rsidR="005843B9">
        <w:rPr>
          <w:rFonts w:ascii="Arial" w:eastAsia="Arial" w:hAnsi="Arial" w:cs="Arial"/>
          <w:sz w:val="15"/>
          <w:szCs w:val="15"/>
        </w:rPr>
        <w:t>4</w:t>
      </w:r>
      <w:r w:rsidR="005843B9">
        <w:rPr>
          <w:rFonts w:ascii="Arial" w:eastAsia="Arial" w:hAnsi="Arial" w:cs="Arial"/>
          <w:spacing w:val="35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z w:val="15"/>
          <w:szCs w:val="15"/>
        </w:rPr>
        <w:t>|</w:t>
      </w:r>
      <w:r w:rsidR="005843B9">
        <w:rPr>
          <w:rFonts w:ascii="Arial" w:eastAsia="Arial" w:hAnsi="Arial" w:cs="Arial"/>
          <w:spacing w:val="23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sz w:val="15"/>
          <w:szCs w:val="15"/>
        </w:rPr>
        <w:t>0</w:t>
      </w:r>
      <w:r w:rsidR="005843B9">
        <w:rPr>
          <w:rFonts w:ascii="Arial" w:eastAsia="Arial" w:hAnsi="Arial" w:cs="Arial"/>
          <w:spacing w:val="-4"/>
          <w:sz w:val="15"/>
          <w:szCs w:val="15"/>
        </w:rPr>
        <w:t>.</w:t>
      </w:r>
      <w:r w:rsidR="005843B9">
        <w:rPr>
          <w:rFonts w:ascii="Arial" w:eastAsia="Arial" w:hAnsi="Arial" w:cs="Arial"/>
          <w:spacing w:val="1"/>
          <w:sz w:val="15"/>
          <w:szCs w:val="15"/>
        </w:rPr>
        <w:t>4</w:t>
      </w:r>
      <w:r w:rsidR="005843B9">
        <w:rPr>
          <w:rFonts w:ascii="Arial" w:eastAsia="Arial" w:hAnsi="Arial" w:cs="Arial"/>
          <w:sz w:val="15"/>
          <w:szCs w:val="15"/>
        </w:rPr>
        <w:t>9</w:t>
      </w:r>
    </w:p>
    <w:p w:rsidR="00DF57FB" w:rsidRDefault="005843B9">
      <w:pPr>
        <w:spacing w:before="6"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12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32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34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41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19" style="position:absolute;left:0;text-align:left;margin-left:178.5pt;margin-top:2.9pt;width:98.5pt;height:8.6pt;z-index:-2369;mso-position-horizontal-relative:page" coordorigin="3570,58" coordsize="1970,172">
            <v:shape id="_x0000_s1121" style="position:absolute;left:3613;top:186;width:1789;height:0" coordorigin="3613,186" coordsize="1789,0" path="m3613,186r1789,e" filled="f" strokecolor="#bdbdbd" strokeweight="1.53167mm">
              <v:path arrowok="t"/>
            </v:shape>
            <v:shape id="_x0000_s1120" style="position:absolute;left:3613;top:101;width:1883;height:0" coordorigin="3613,101" coordsize="1883,0" path="m3613,101r1884,e" filled="f" strokecolor="#bdbdb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17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28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16" style="position:absolute;left:0;text-align:left;margin-left:178.5pt;margin-top:2.9pt;width:85.8pt;height:8.55pt;z-index:-2370;mso-position-horizontal-relative:page" coordorigin="3570,58" coordsize="1716,171">
            <v:shape id="_x0000_s1118" style="position:absolute;left:3613;top:186;width:1252;height:0" coordorigin="3613,186" coordsize="1252,0" path="m3613,186r1252,e" filled="f" strokecolor="#bdbdbd" strokeweight="1.53167mm">
              <v:path arrowok="t"/>
            </v:shape>
            <v:shape id="_x0000_s1117" style="position:absolute;left:3613;top:101;width:1629;height:0" coordorigin="3613,101" coordsize="1629,0" path="m3613,101r1629,e" filled="f" strokecolor="#bdbdbd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14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24</w:t>
      </w:r>
    </w:p>
    <w:p w:rsidR="00DF57FB" w:rsidRDefault="00E42272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pict>
          <v:group id="_x0000_s1113" style="position:absolute;left:0;text-align:left;margin-left:178.5pt;margin-top:2.9pt;width:49.55pt;height:8.55pt;z-index:-2371;mso-position-horizontal-relative:page" coordorigin="3570,58" coordsize="991,171">
            <v:shape id="_x0000_s1115" style="position:absolute;left:3613;top:186;width:160;height:0" coordorigin="3613,186" coordsize="160,0" path="m3613,186r160,e" filled="f" strokecolor="#bdbdbd" strokeweight="1.53167mm">
              <v:path arrowok="t"/>
            </v:shape>
            <v:shape id="_x0000_s1114" style="position:absolute;left:3613;top:101;width:904;height:0" coordorigin="3613,101" coordsize="904,0" path="m3613,101r904,e" filled="f" strokecolor="#bdbdbd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38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105" style="position:absolute;left:0;text-align:left;margin-left:180.45pt;margin-top:11.4pt;width:252.35pt;height:4.7pt;z-index:-2355;mso-position-horizontal-relative:page" coordorigin="3609,228" coordsize="5047,94">
            <v:shape id="_x0000_s1112" style="position:absolute;left:3613;top:233;width:5037;height:0" coordorigin="3613,233" coordsize="5037,0" path="m3613,233r5038,e" filled="f" strokeweight=".47pt">
              <v:path arrowok="t"/>
            </v:shape>
            <v:shape id="_x0000_s1111" style="position:absolute;left:3613;top:233;width:0;height:85" coordorigin="3613,233" coordsize="0,85" path="m3613,233r,85e" filled="f" strokeweight=".47pt">
              <v:path arrowok="t"/>
            </v:shape>
            <v:shape id="_x0000_s1110" style="position:absolute;left:4621;top:233;width:0;height:85" coordorigin="4621,233" coordsize="0,85" path="m4621,233r,85e" filled="f" strokeweight=".47pt">
              <v:path arrowok="t"/>
            </v:shape>
            <v:shape id="_x0000_s1109" style="position:absolute;left:5628;top:233;width:0;height:85" coordorigin="5628,233" coordsize="0,85" path="m5628,233r,85e" filled="f" strokeweight=".47pt">
              <v:path arrowok="t"/>
            </v:shape>
            <v:shape id="_x0000_s1108" style="position:absolute;left:6636;top:233;width:0;height:85" coordorigin="6636,233" coordsize="0,85" path="m6636,233r,85e" filled="f" strokeweight=".47pt">
              <v:path arrowok="t"/>
            </v:shape>
            <v:shape id="_x0000_s1107" style="position:absolute;left:7643;top:233;width:0;height:85" coordorigin="7643,233" coordsize="0,85" path="m7643,233r,85e" filled="f" strokeweight=".47pt">
              <v:path arrowok="t"/>
            </v:shape>
            <v:shape id="_x0000_s1106" style="position:absolute;left:8651;top:233;width:0;height:85" coordorigin="8651,233" coordsize="0,85" path="m8651,233r,85e" filled="f" strokeweight=".47pt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31</w:t>
      </w:r>
    </w:p>
    <w:p w:rsidR="00DF57FB" w:rsidRDefault="00DF57FB">
      <w:pPr>
        <w:spacing w:before="1" w:line="100" w:lineRule="exact"/>
        <w:rPr>
          <w:sz w:val="10"/>
          <w:szCs w:val="10"/>
        </w:rPr>
      </w:pPr>
    </w:p>
    <w:p w:rsidR="00DF57FB" w:rsidRDefault="00DF57FB">
      <w:pPr>
        <w:spacing w:line="200" w:lineRule="exact"/>
      </w:pPr>
    </w:p>
    <w:p w:rsidR="00DF57FB" w:rsidRDefault="005843B9">
      <w:pPr>
        <w:spacing w:before="41"/>
        <w:ind w:left="2458" w:right="1562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0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2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4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6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8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1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>0</w:t>
      </w:r>
    </w:p>
    <w:p w:rsidR="00DF57FB" w:rsidRDefault="005843B9">
      <w:pPr>
        <w:spacing w:before="63"/>
        <w:ind w:left="4499" w:right="3598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3"/>
          <w:sz w:val="15"/>
          <w:szCs w:val="15"/>
        </w:rPr>
        <w:t>S</w:t>
      </w:r>
      <w:r>
        <w:rPr>
          <w:rFonts w:ascii="Arial" w:eastAsia="Arial" w:hAnsi="Arial" w:cs="Arial"/>
          <w:spacing w:val="4"/>
          <w:sz w:val="15"/>
          <w:szCs w:val="15"/>
        </w:rPr>
        <w:t>i</w:t>
      </w:r>
      <w:r>
        <w:rPr>
          <w:rFonts w:ascii="Arial" w:eastAsia="Arial" w:hAnsi="Arial" w:cs="Arial"/>
          <w:spacing w:val="-5"/>
          <w:sz w:val="15"/>
          <w:szCs w:val="15"/>
        </w:rPr>
        <w:t>l</w:t>
      </w:r>
      <w:r>
        <w:rPr>
          <w:rFonts w:ascii="Arial" w:eastAsia="Arial" w:hAnsi="Arial" w:cs="Arial"/>
          <w:spacing w:val="-8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o</w:t>
      </w:r>
      <w:r>
        <w:rPr>
          <w:rFonts w:ascii="Arial" w:eastAsia="Arial" w:hAnsi="Arial" w:cs="Arial"/>
          <w:spacing w:val="-8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pacing w:val="-4"/>
          <w:sz w:val="15"/>
          <w:szCs w:val="15"/>
        </w:rPr>
        <w:t>tt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5"/>
          <w:sz w:val="15"/>
          <w:szCs w:val="15"/>
        </w:rPr>
        <w:t>w</w:t>
      </w:r>
      <w:r>
        <w:rPr>
          <w:rFonts w:ascii="Arial" w:eastAsia="Arial" w:hAnsi="Arial" w:cs="Arial"/>
          <w:spacing w:val="4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d</w:t>
      </w:r>
      <w:r>
        <w:rPr>
          <w:rFonts w:ascii="Arial" w:eastAsia="Arial" w:hAnsi="Arial" w:cs="Arial"/>
          <w:spacing w:val="-4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-1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w w:val="103"/>
          <w:position w:val="-4"/>
          <w:sz w:val="10"/>
          <w:szCs w:val="10"/>
        </w:rPr>
        <w:t>i</w:t>
      </w:r>
    </w:p>
    <w:p w:rsidR="00DF57FB" w:rsidRDefault="00DF57FB">
      <w:pPr>
        <w:spacing w:before="9" w:line="100" w:lineRule="exact"/>
        <w:rPr>
          <w:sz w:val="10"/>
          <w:szCs w:val="10"/>
        </w:rPr>
      </w:pPr>
    </w:p>
    <w:p w:rsidR="00DF57FB" w:rsidRDefault="005843B9">
      <w:pPr>
        <w:spacing w:line="160" w:lineRule="exact"/>
        <w:ind w:left="2593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3"/>
          <w:position w:val="-1"/>
          <w:sz w:val="15"/>
          <w:szCs w:val="15"/>
        </w:rPr>
        <w:t>A</w:t>
      </w:r>
      <w:r>
        <w:rPr>
          <w:rFonts w:ascii="Arial" w:eastAsia="Arial" w:hAnsi="Arial" w:cs="Arial"/>
          <w:spacing w:val="-9"/>
          <w:position w:val="-1"/>
          <w:sz w:val="15"/>
          <w:szCs w:val="15"/>
        </w:rPr>
        <w:t>v</w:t>
      </w:r>
      <w:r>
        <w:rPr>
          <w:rFonts w:ascii="Arial" w:eastAsia="Arial" w:hAnsi="Arial" w:cs="Arial"/>
          <w:spacing w:val="1"/>
          <w:position w:val="-1"/>
          <w:sz w:val="15"/>
          <w:szCs w:val="15"/>
        </w:rPr>
        <w:t>e</w:t>
      </w:r>
      <w:r>
        <w:rPr>
          <w:rFonts w:ascii="Arial" w:eastAsia="Arial" w:hAnsi="Arial" w:cs="Arial"/>
          <w:spacing w:val="-3"/>
          <w:position w:val="-1"/>
          <w:sz w:val="15"/>
          <w:szCs w:val="15"/>
        </w:rPr>
        <w:t>r</w:t>
      </w:r>
      <w:r>
        <w:rPr>
          <w:rFonts w:ascii="Arial" w:eastAsia="Arial" w:hAnsi="Arial" w:cs="Arial"/>
          <w:spacing w:val="1"/>
          <w:position w:val="-1"/>
          <w:sz w:val="15"/>
          <w:szCs w:val="15"/>
        </w:rPr>
        <w:t>ag</w:t>
      </w:r>
      <w:r>
        <w:rPr>
          <w:rFonts w:ascii="Arial" w:eastAsia="Arial" w:hAnsi="Arial" w:cs="Arial"/>
          <w:position w:val="-1"/>
          <w:sz w:val="15"/>
          <w:szCs w:val="15"/>
        </w:rPr>
        <w:t>e</w:t>
      </w:r>
      <w:r>
        <w:rPr>
          <w:rFonts w:ascii="Arial" w:eastAsia="Arial" w:hAnsi="Arial" w:cs="Arial"/>
          <w:spacing w:val="-3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position w:val="-1"/>
          <w:sz w:val="15"/>
          <w:szCs w:val="15"/>
        </w:rPr>
        <w:t>s</w:t>
      </w:r>
      <w:r>
        <w:rPr>
          <w:rFonts w:ascii="Arial" w:eastAsia="Arial" w:hAnsi="Arial" w:cs="Arial"/>
          <w:spacing w:val="4"/>
          <w:position w:val="-1"/>
          <w:sz w:val="15"/>
          <w:szCs w:val="15"/>
        </w:rPr>
        <w:t>i</w:t>
      </w:r>
      <w:r>
        <w:rPr>
          <w:rFonts w:ascii="Arial" w:eastAsia="Arial" w:hAnsi="Arial" w:cs="Arial"/>
          <w:spacing w:val="-5"/>
          <w:position w:val="-1"/>
          <w:sz w:val="15"/>
          <w:szCs w:val="15"/>
        </w:rPr>
        <w:t>l</w:t>
      </w:r>
      <w:r>
        <w:rPr>
          <w:rFonts w:ascii="Arial" w:eastAsia="Arial" w:hAnsi="Arial" w:cs="Arial"/>
          <w:spacing w:val="-8"/>
          <w:position w:val="-1"/>
          <w:sz w:val="15"/>
          <w:szCs w:val="15"/>
        </w:rPr>
        <w:t>h</w:t>
      </w:r>
      <w:r>
        <w:rPr>
          <w:rFonts w:ascii="Arial" w:eastAsia="Arial" w:hAnsi="Arial" w:cs="Arial"/>
          <w:spacing w:val="1"/>
          <w:position w:val="-1"/>
          <w:sz w:val="15"/>
          <w:szCs w:val="15"/>
        </w:rPr>
        <w:t>o</w:t>
      </w:r>
      <w:r>
        <w:rPr>
          <w:rFonts w:ascii="Arial" w:eastAsia="Arial" w:hAnsi="Arial" w:cs="Arial"/>
          <w:spacing w:val="-8"/>
          <w:position w:val="-1"/>
          <w:sz w:val="15"/>
          <w:szCs w:val="15"/>
        </w:rPr>
        <w:t>u</w:t>
      </w:r>
      <w:r>
        <w:rPr>
          <w:rFonts w:ascii="Arial" w:eastAsia="Arial" w:hAnsi="Arial" w:cs="Arial"/>
          <w:spacing w:val="1"/>
          <w:position w:val="-1"/>
          <w:sz w:val="15"/>
          <w:szCs w:val="15"/>
        </w:rPr>
        <w:t>e</w:t>
      </w:r>
      <w:r>
        <w:rPr>
          <w:rFonts w:ascii="Arial" w:eastAsia="Arial" w:hAnsi="Arial" w:cs="Arial"/>
          <w:spacing w:val="-4"/>
          <w:position w:val="-1"/>
          <w:sz w:val="15"/>
          <w:szCs w:val="15"/>
        </w:rPr>
        <w:t>tt</w:t>
      </w:r>
      <w:r>
        <w:rPr>
          <w:rFonts w:ascii="Arial" w:eastAsia="Arial" w:hAnsi="Arial" w:cs="Arial"/>
          <w:position w:val="-1"/>
          <w:sz w:val="15"/>
          <w:szCs w:val="15"/>
        </w:rPr>
        <w:t>e</w:t>
      </w:r>
      <w:r>
        <w:rPr>
          <w:rFonts w:ascii="Arial" w:eastAsia="Arial" w:hAnsi="Arial" w:cs="Arial"/>
          <w:spacing w:val="-3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5"/>
          <w:position w:val="-1"/>
          <w:sz w:val="15"/>
          <w:szCs w:val="15"/>
        </w:rPr>
        <w:t>w</w:t>
      </w:r>
      <w:r>
        <w:rPr>
          <w:rFonts w:ascii="Arial" w:eastAsia="Arial" w:hAnsi="Arial" w:cs="Arial"/>
          <w:spacing w:val="4"/>
          <w:position w:val="-1"/>
          <w:sz w:val="15"/>
          <w:szCs w:val="15"/>
        </w:rPr>
        <w:t>i</w:t>
      </w:r>
      <w:r>
        <w:rPr>
          <w:rFonts w:ascii="Arial" w:eastAsia="Arial" w:hAnsi="Arial" w:cs="Arial"/>
          <w:spacing w:val="1"/>
          <w:position w:val="-1"/>
          <w:sz w:val="15"/>
          <w:szCs w:val="15"/>
        </w:rPr>
        <w:t>d</w:t>
      </w:r>
      <w:r>
        <w:rPr>
          <w:rFonts w:ascii="Arial" w:eastAsia="Arial" w:hAnsi="Arial" w:cs="Arial"/>
          <w:spacing w:val="-4"/>
          <w:position w:val="-1"/>
          <w:sz w:val="15"/>
          <w:szCs w:val="15"/>
        </w:rPr>
        <w:t>t</w:t>
      </w:r>
      <w:r>
        <w:rPr>
          <w:rFonts w:ascii="Arial" w:eastAsia="Arial" w:hAnsi="Arial" w:cs="Arial"/>
          <w:position w:val="-1"/>
          <w:sz w:val="15"/>
          <w:szCs w:val="15"/>
        </w:rPr>
        <w:t>h</w:t>
      </w:r>
      <w:r>
        <w:rPr>
          <w:rFonts w:ascii="Arial" w:eastAsia="Arial" w:hAnsi="Arial" w:cs="Arial"/>
          <w:spacing w:val="-12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position w:val="-1"/>
          <w:sz w:val="15"/>
          <w:szCs w:val="15"/>
        </w:rPr>
        <w:t>:</w:t>
      </w:r>
      <w:r>
        <w:rPr>
          <w:rFonts w:ascii="Arial" w:eastAsia="Arial" w:hAnsi="Arial" w:cs="Arial"/>
          <w:spacing w:val="30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5"/>
          <w:szCs w:val="15"/>
        </w:rPr>
        <w:t>0</w:t>
      </w:r>
      <w:r>
        <w:rPr>
          <w:rFonts w:ascii="Arial" w:eastAsia="Arial" w:hAnsi="Arial" w:cs="Arial"/>
          <w:spacing w:val="-4"/>
          <w:position w:val="-1"/>
          <w:sz w:val="15"/>
          <w:szCs w:val="15"/>
        </w:rPr>
        <w:t>.</w:t>
      </w:r>
      <w:r>
        <w:rPr>
          <w:rFonts w:ascii="Arial" w:eastAsia="Arial" w:hAnsi="Arial" w:cs="Arial"/>
          <w:position w:val="-1"/>
          <w:sz w:val="15"/>
          <w:szCs w:val="15"/>
        </w:rPr>
        <w:t>5</w:t>
      </w:r>
    </w:p>
    <w:p w:rsidR="00DF57FB" w:rsidRDefault="00DF57FB">
      <w:pPr>
        <w:spacing w:before="19" w:line="240" w:lineRule="exact"/>
        <w:rPr>
          <w:sz w:val="24"/>
          <w:szCs w:val="24"/>
        </w:rPr>
      </w:pPr>
    </w:p>
    <w:p w:rsidR="00DF57FB" w:rsidRDefault="005843B9">
      <w:pPr>
        <w:spacing w:before="16"/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Or,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DF57FB" w:rsidRDefault="00DF57FB">
      <w:pPr>
        <w:spacing w:before="17" w:line="260" w:lineRule="exact"/>
        <w:rPr>
          <w:sz w:val="26"/>
          <w:szCs w:val="26"/>
        </w:rPr>
      </w:pPr>
    </w:p>
    <w:p w:rsidR="00DF57FB" w:rsidRDefault="005843B9">
      <w:pPr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&gt; plot(sil,cex.names=0.6,nmax=98,main="Silhouette</w:t>
      </w:r>
      <w:r>
        <w:rPr>
          <w:rFonts w:ascii="Courier New" w:eastAsia="Courier New" w:hAnsi="Courier New" w:cs="Courier New"/>
          <w:color w:val="FF0000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Plot for 'Sparrows'</w:t>
      </w:r>
    </w:p>
    <w:p w:rsidR="00DF57FB" w:rsidRDefault="005843B9">
      <w:pPr>
        <w:spacing w:line="240" w:lineRule="exact"/>
        <w:ind w:left="11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position w:val="1"/>
          <w:sz w:val="22"/>
          <w:szCs w:val="22"/>
        </w:rPr>
        <w:t>+ dataset, k=2</w:t>
      </w:r>
      <w:r>
        <w:rPr>
          <w:rFonts w:ascii="Courier New" w:eastAsia="Courier New" w:hAnsi="Courier New" w:cs="Courier New"/>
          <w:color w:val="FF0000"/>
          <w:spacing w:val="-1"/>
          <w:position w:val="1"/>
          <w:sz w:val="22"/>
          <w:szCs w:val="22"/>
        </w:rPr>
        <w:t>"</w:t>
      </w:r>
      <w:r>
        <w:rPr>
          <w:rFonts w:ascii="Courier New" w:eastAsia="Courier New" w:hAnsi="Courier New" w:cs="Courier New"/>
          <w:color w:val="FF0000"/>
          <w:position w:val="1"/>
          <w:sz w:val="22"/>
          <w:szCs w:val="22"/>
        </w:rPr>
        <w:t>, col=c("red","green"</w:t>
      </w:r>
      <w:r>
        <w:rPr>
          <w:rFonts w:ascii="Courier New" w:eastAsia="Courier New" w:hAnsi="Courier New" w:cs="Courier New"/>
          <w:color w:val="FF0000"/>
          <w:spacing w:val="-1"/>
          <w:position w:val="1"/>
          <w:sz w:val="22"/>
          <w:szCs w:val="22"/>
        </w:rPr>
        <w:t>)</w:t>
      </w:r>
      <w:r>
        <w:rPr>
          <w:rFonts w:ascii="Courier New" w:eastAsia="Courier New" w:hAnsi="Courier New" w:cs="Courier New"/>
          <w:color w:val="FF0000"/>
          <w:position w:val="1"/>
          <w:sz w:val="22"/>
          <w:szCs w:val="22"/>
        </w:rPr>
        <w:t>)</w:t>
      </w:r>
    </w:p>
    <w:p w:rsidR="00DF57FB" w:rsidRDefault="00DF57FB">
      <w:pPr>
        <w:spacing w:line="240" w:lineRule="exact"/>
        <w:rPr>
          <w:sz w:val="24"/>
          <w:szCs w:val="24"/>
        </w:rPr>
      </w:pPr>
    </w:p>
    <w:p w:rsidR="00DF57FB" w:rsidRDefault="005843B9">
      <w:pPr>
        <w:spacing w:before="36"/>
        <w:ind w:left="259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3"/>
          <w:sz w:val="18"/>
          <w:szCs w:val="18"/>
        </w:rPr>
        <w:t>S</w:t>
      </w:r>
      <w:r>
        <w:rPr>
          <w:rFonts w:ascii="Arial" w:eastAsia="Arial" w:hAnsi="Arial" w:cs="Arial"/>
          <w:b/>
          <w:spacing w:val="-3"/>
          <w:sz w:val="18"/>
          <w:szCs w:val="18"/>
        </w:rPr>
        <w:t>il</w:t>
      </w:r>
      <w:r>
        <w:rPr>
          <w:rFonts w:ascii="Arial" w:eastAsia="Arial" w:hAnsi="Arial" w:cs="Arial"/>
          <w:b/>
          <w:spacing w:val="4"/>
          <w:sz w:val="18"/>
          <w:szCs w:val="18"/>
        </w:rPr>
        <w:t>houe</w:t>
      </w:r>
      <w:r>
        <w:rPr>
          <w:rFonts w:ascii="Arial" w:eastAsia="Arial" w:hAnsi="Arial" w:cs="Arial"/>
          <w:b/>
          <w:spacing w:val="-3"/>
          <w:sz w:val="18"/>
          <w:szCs w:val="18"/>
        </w:rPr>
        <w:t>tt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3"/>
          <w:sz w:val="18"/>
          <w:szCs w:val="18"/>
        </w:rPr>
        <w:t>P</w:t>
      </w:r>
      <w:r>
        <w:rPr>
          <w:rFonts w:ascii="Arial" w:eastAsia="Arial" w:hAnsi="Arial" w:cs="Arial"/>
          <w:b/>
          <w:spacing w:val="-3"/>
          <w:sz w:val="18"/>
          <w:szCs w:val="18"/>
        </w:rPr>
        <w:t>l</w:t>
      </w:r>
      <w:r>
        <w:rPr>
          <w:rFonts w:ascii="Arial" w:eastAsia="Arial" w:hAnsi="Arial" w:cs="Arial"/>
          <w:b/>
          <w:spacing w:val="4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3"/>
          <w:sz w:val="18"/>
          <w:szCs w:val="18"/>
        </w:rPr>
        <w:t>f</w:t>
      </w:r>
      <w:r>
        <w:rPr>
          <w:rFonts w:ascii="Arial" w:eastAsia="Arial" w:hAnsi="Arial" w:cs="Arial"/>
          <w:b/>
          <w:spacing w:val="4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4"/>
          <w:sz w:val="18"/>
          <w:szCs w:val="18"/>
        </w:rPr>
        <w:t>'</w:t>
      </w:r>
      <w:r>
        <w:rPr>
          <w:rFonts w:ascii="Arial" w:eastAsia="Arial" w:hAnsi="Arial" w:cs="Arial"/>
          <w:b/>
          <w:spacing w:val="3"/>
          <w:sz w:val="18"/>
          <w:szCs w:val="18"/>
        </w:rPr>
        <w:t>S</w:t>
      </w:r>
      <w:r>
        <w:rPr>
          <w:rFonts w:ascii="Arial" w:eastAsia="Arial" w:hAnsi="Arial" w:cs="Arial"/>
          <w:b/>
          <w:spacing w:val="4"/>
          <w:sz w:val="18"/>
          <w:szCs w:val="18"/>
        </w:rPr>
        <w:t>pa</w:t>
      </w:r>
      <w:r>
        <w:rPr>
          <w:rFonts w:ascii="Arial" w:eastAsia="Arial" w:hAnsi="Arial" w:cs="Arial"/>
          <w:b/>
          <w:spacing w:val="6"/>
          <w:sz w:val="18"/>
          <w:szCs w:val="18"/>
        </w:rPr>
        <w:t>rr</w:t>
      </w:r>
      <w:r>
        <w:rPr>
          <w:rFonts w:ascii="Arial" w:eastAsia="Arial" w:hAnsi="Arial" w:cs="Arial"/>
          <w:b/>
          <w:spacing w:val="4"/>
          <w:sz w:val="18"/>
          <w:szCs w:val="18"/>
        </w:rPr>
        <w:t>o</w:t>
      </w:r>
      <w:r>
        <w:rPr>
          <w:rFonts w:ascii="Arial" w:eastAsia="Arial" w:hAnsi="Arial" w:cs="Arial"/>
          <w:b/>
          <w:spacing w:val="2"/>
          <w:sz w:val="18"/>
          <w:szCs w:val="18"/>
        </w:rPr>
        <w:t>w</w:t>
      </w:r>
      <w:r>
        <w:rPr>
          <w:rFonts w:ascii="Arial" w:eastAsia="Arial" w:hAnsi="Arial" w:cs="Arial"/>
          <w:b/>
          <w:spacing w:val="4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'</w:t>
      </w:r>
      <w:r>
        <w:rPr>
          <w:rFonts w:ascii="Arial" w:eastAsia="Arial" w:hAnsi="Arial" w:cs="Arial"/>
          <w:b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4"/>
          <w:sz w:val="18"/>
          <w:szCs w:val="18"/>
        </w:rPr>
        <w:t>da</w:t>
      </w:r>
      <w:r>
        <w:rPr>
          <w:rFonts w:ascii="Arial" w:eastAsia="Arial" w:hAnsi="Arial" w:cs="Arial"/>
          <w:b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spacing w:val="4"/>
          <w:sz w:val="18"/>
          <w:szCs w:val="18"/>
        </w:rPr>
        <w:t>ase</w:t>
      </w:r>
      <w:r>
        <w:rPr>
          <w:rFonts w:ascii="Arial" w:eastAsia="Arial" w:hAnsi="Arial" w:cs="Arial"/>
          <w:b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sz w:val="18"/>
          <w:szCs w:val="18"/>
        </w:rPr>
        <w:t>,</w:t>
      </w:r>
      <w:r>
        <w:rPr>
          <w:rFonts w:ascii="Arial" w:eastAsia="Arial" w:hAnsi="Arial" w:cs="Arial"/>
          <w:b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4"/>
          <w:sz w:val="18"/>
          <w:szCs w:val="18"/>
        </w:rPr>
        <w:t>k</w:t>
      </w:r>
      <w:r>
        <w:rPr>
          <w:rFonts w:ascii="Arial" w:eastAsia="Arial" w:hAnsi="Arial" w:cs="Arial"/>
          <w:b/>
          <w:spacing w:val="-1"/>
          <w:sz w:val="18"/>
          <w:szCs w:val="18"/>
        </w:rPr>
        <w:t>=</w:t>
      </w:r>
      <w:r>
        <w:rPr>
          <w:rFonts w:ascii="Arial" w:eastAsia="Arial" w:hAnsi="Arial" w:cs="Arial"/>
          <w:b/>
          <w:sz w:val="18"/>
          <w:szCs w:val="18"/>
        </w:rPr>
        <w:t>2</w:t>
      </w:r>
    </w:p>
    <w:p w:rsidR="00DF57FB" w:rsidRDefault="00E42272">
      <w:pPr>
        <w:spacing w:before="27"/>
        <w:ind w:left="2556" w:right="1655"/>
        <w:jc w:val="center"/>
        <w:rPr>
          <w:rFonts w:ascii="Arial" w:eastAsia="Arial" w:hAnsi="Arial" w:cs="Arial"/>
          <w:sz w:val="10"/>
          <w:szCs w:val="10"/>
        </w:rPr>
      </w:pPr>
      <w:r>
        <w:pict>
          <v:group id="_x0000_s1102" style="position:absolute;left:0;text-align:left;margin-left:422.2pt;margin-top:1.35pt;width:15.5pt;height:20.7pt;z-index:-2336;mso-position-horizontal-relative:page" coordorigin="8444,27" coordsize="310,414">
            <v:shape id="_x0000_s1104" type="#_x0000_t75" style="position:absolute;left:8444;top:27;width:113;height:188">
              <v:imagedata r:id="rId14" o:title=""/>
            </v:shape>
            <v:shape id="_x0000_s1103" type="#_x0000_t75" style="position:absolute;left:8481;top:244;width:273;height:198">
              <v:imagedata r:id="rId15" o:title=""/>
            </v:shape>
            <w10:wrap anchorx="page"/>
          </v:group>
        </w:pict>
      </w:r>
      <w:r w:rsidR="005843B9">
        <w:rPr>
          <w:rFonts w:ascii="Arial" w:eastAsia="Arial" w:hAnsi="Arial" w:cs="Arial"/>
          <w:position w:val="-5"/>
          <w:sz w:val="15"/>
          <w:szCs w:val="15"/>
        </w:rPr>
        <w:t>n</w:t>
      </w:r>
      <w:r w:rsidR="005843B9">
        <w:rPr>
          <w:rFonts w:ascii="Arial" w:eastAsia="Arial" w:hAnsi="Arial" w:cs="Arial"/>
          <w:spacing w:val="-12"/>
          <w:position w:val="-5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position w:val="-5"/>
          <w:sz w:val="15"/>
          <w:szCs w:val="15"/>
        </w:rPr>
        <w:t>=</w:t>
      </w:r>
      <w:r w:rsidR="005843B9">
        <w:rPr>
          <w:rFonts w:ascii="Arial" w:eastAsia="Arial" w:hAnsi="Arial" w:cs="Arial"/>
          <w:spacing w:val="-7"/>
          <w:position w:val="-5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position w:val="-5"/>
          <w:sz w:val="15"/>
          <w:szCs w:val="15"/>
        </w:rPr>
        <w:t>4</w:t>
      </w:r>
      <w:r w:rsidR="005843B9">
        <w:rPr>
          <w:rFonts w:ascii="Arial" w:eastAsia="Arial" w:hAnsi="Arial" w:cs="Arial"/>
          <w:position w:val="-5"/>
          <w:sz w:val="15"/>
          <w:szCs w:val="15"/>
        </w:rPr>
        <w:t xml:space="preserve">9                                                                                         </w:t>
      </w:r>
      <w:r w:rsidR="005843B9">
        <w:rPr>
          <w:rFonts w:ascii="Arial" w:eastAsia="Arial" w:hAnsi="Arial" w:cs="Arial"/>
          <w:spacing w:val="28"/>
          <w:position w:val="-5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sz w:val="15"/>
          <w:szCs w:val="15"/>
        </w:rPr>
        <w:t>2</w:t>
      </w:r>
      <w:r>
        <w:pict>
          <v:shape id="_x0000_i1026" type="#_x0000_t75" style="width:5.65pt;height:9.35pt">
            <v:imagedata r:id="rId14" o:title=""/>
          </v:shape>
        </w:pict>
      </w:r>
      <w:r w:rsidR="005843B9">
        <w:rPr>
          <w:rFonts w:ascii="Arial" w:eastAsia="Arial" w:hAnsi="Arial" w:cs="Arial"/>
          <w:sz w:val="15"/>
          <w:szCs w:val="15"/>
        </w:rPr>
        <w:t>c</w:t>
      </w:r>
      <w:r w:rsidR="005843B9">
        <w:rPr>
          <w:rFonts w:ascii="Arial" w:eastAsia="Arial" w:hAnsi="Arial" w:cs="Arial"/>
          <w:spacing w:val="-5"/>
          <w:sz w:val="15"/>
          <w:szCs w:val="15"/>
        </w:rPr>
        <w:t>l</w:t>
      </w:r>
      <w:r w:rsidR="005843B9">
        <w:rPr>
          <w:rFonts w:ascii="Arial" w:eastAsia="Arial" w:hAnsi="Arial" w:cs="Arial"/>
          <w:spacing w:val="-8"/>
          <w:sz w:val="15"/>
          <w:szCs w:val="15"/>
        </w:rPr>
        <w:t>u</w:t>
      </w:r>
      <w:r w:rsidR="005843B9">
        <w:rPr>
          <w:rFonts w:ascii="Arial" w:eastAsia="Arial" w:hAnsi="Arial" w:cs="Arial"/>
          <w:sz w:val="15"/>
          <w:szCs w:val="15"/>
        </w:rPr>
        <w:t>s</w:t>
      </w:r>
      <w:r w:rsidR="005843B9">
        <w:rPr>
          <w:rFonts w:ascii="Arial" w:eastAsia="Arial" w:hAnsi="Arial" w:cs="Arial"/>
          <w:spacing w:val="-4"/>
          <w:sz w:val="15"/>
          <w:szCs w:val="15"/>
        </w:rPr>
        <w:t>t</w:t>
      </w:r>
      <w:r w:rsidR="005843B9">
        <w:rPr>
          <w:rFonts w:ascii="Arial" w:eastAsia="Arial" w:hAnsi="Arial" w:cs="Arial"/>
          <w:spacing w:val="1"/>
          <w:sz w:val="15"/>
          <w:szCs w:val="15"/>
        </w:rPr>
        <w:t>e</w:t>
      </w:r>
      <w:r w:rsidR="005843B9">
        <w:rPr>
          <w:rFonts w:ascii="Arial" w:eastAsia="Arial" w:hAnsi="Arial" w:cs="Arial"/>
          <w:spacing w:val="-3"/>
          <w:sz w:val="15"/>
          <w:szCs w:val="15"/>
        </w:rPr>
        <w:t>r</w:t>
      </w:r>
      <w:r w:rsidR="005843B9">
        <w:rPr>
          <w:rFonts w:ascii="Arial" w:eastAsia="Arial" w:hAnsi="Arial" w:cs="Arial"/>
          <w:sz w:val="15"/>
          <w:szCs w:val="15"/>
        </w:rPr>
        <w:t>s</w:t>
      </w:r>
      <w:r w:rsidR="005843B9">
        <w:rPr>
          <w:rFonts w:ascii="Arial" w:eastAsia="Arial" w:hAnsi="Arial" w:cs="Arial"/>
          <w:spacing w:val="34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4"/>
          <w:sz w:val="15"/>
          <w:szCs w:val="15"/>
        </w:rPr>
        <w:t>C</w:t>
      </w:r>
      <w:r w:rsidR="005843B9">
        <w:rPr>
          <w:rFonts w:ascii="Arial" w:eastAsia="Arial" w:hAnsi="Arial" w:cs="Arial"/>
          <w:w w:val="103"/>
          <w:position w:val="-3"/>
          <w:sz w:val="10"/>
          <w:szCs w:val="10"/>
        </w:rPr>
        <w:t>j</w:t>
      </w:r>
    </w:p>
    <w:p w:rsidR="00DF57FB" w:rsidRDefault="005843B9">
      <w:pPr>
        <w:spacing w:line="180" w:lineRule="exact"/>
        <w:ind w:right="1532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position w:val="1"/>
          <w:sz w:val="15"/>
          <w:szCs w:val="15"/>
        </w:rPr>
        <w:t>j</w:t>
      </w:r>
      <w:r>
        <w:rPr>
          <w:rFonts w:ascii="Arial" w:eastAsia="Arial" w:hAnsi="Arial" w:cs="Arial"/>
          <w:spacing w:val="-9"/>
          <w:position w:val="1"/>
          <w:sz w:val="15"/>
          <w:szCs w:val="15"/>
        </w:rPr>
        <w:t xml:space="preserve"> </w:t>
      </w:r>
      <w:r>
        <w:rPr>
          <w:rFonts w:ascii="Arial" w:eastAsia="Arial" w:hAnsi="Arial" w:cs="Arial"/>
          <w:position w:val="1"/>
          <w:sz w:val="15"/>
          <w:szCs w:val="15"/>
        </w:rPr>
        <w:t>:</w:t>
      </w:r>
      <w:r>
        <w:rPr>
          <w:rFonts w:ascii="Arial" w:eastAsia="Arial" w:hAnsi="Arial" w:cs="Arial"/>
          <w:spacing w:val="30"/>
          <w:position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-8"/>
          <w:position w:val="1"/>
          <w:sz w:val="15"/>
          <w:szCs w:val="15"/>
        </w:rPr>
        <w:t>n</w:t>
      </w:r>
      <w:r>
        <w:rPr>
          <w:rFonts w:ascii="Arial" w:eastAsia="Arial" w:hAnsi="Arial" w:cs="Arial"/>
          <w:position w:val="-2"/>
          <w:sz w:val="10"/>
          <w:szCs w:val="10"/>
        </w:rPr>
        <w:t>j</w:t>
      </w:r>
      <w:r>
        <w:rPr>
          <w:rFonts w:ascii="Arial" w:eastAsia="Arial" w:hAnsi="Arial" w:cs="Arial"/>
          <w:spacing w:val="7"/>
          <w:position w:val="-2"/>
          <w:sz w:val="10"/>
          <w:szCs w:val="10"/>
        </w:rPr>
        <w:t xml:space="preserve"> </w:t>
      </w:r>
      <w:r>
        <w:rPr>
          <w:rFonts w:ascii="Arial" w:eastAsia="Arial" w:hAnsi="Arial" w:cs="Arial"/>
          <w:position w:val="1"/>
          <w:sz w:val="15"/>
          <w:szCs w:val="15"/>
        </w:rPr>
        <w:t>|</w:t>
      </w:r>
      <w:r>
        <w:rPr>
          <w:rFonts w:ascii="Arial" w:eastAsia="Arial" w:hAnsi="Arial" w:cs="Arial"/>
          <w:spacing w:val="-15"/>
          <w:position w:val="1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5"/>
          <w:szCs w:val="15"/>
        </w:rPr>
        <w:t>a</w:t>
      </w:r>
      <w:r>
        <w:rPr>
          <w:rFonts w:ascii="Arial" w:eastAsia="Arial" w:hAnsi="Arial" w:cs="Arial"/>
          <w:spacing w:val="-10"/>
          <w:position w:val="1"/>
          <w:sz w:val="15"/>
          <w:szCs w:val="15"/>
        </w:rPr>
        <w:t>v</w:t>
      </w:r>
      <w:r>
        <w:rPr>
          <w:rFonts w:ascii="Arial" w:eastAsia="Arial" w:hAnsi="Arial" w:cs="Arial"/>
          <w:spacing w:val="1"/>
          <w:position w:val="1"/>
          <w:sz w:val="15"/>
          <w:szCs w:val="15"/>
        </w:rPr>
        <w:t>e</w:t>
      </w:r>
      <w:r>
        <w:rPr>
          <w:rFonts w:ascii="Arial" w:eastAsia="Arial" w:hAnsi="Arial" w:cs="Arial"/>
          <w:position w:val="-2"/>
          <w:sz w:val="10"/>
          <w:szCs w:val="10"/>
        </w:rPr>
        <w:t xml:space="preserve">i </w:t>
      </w:r>
      <w:r>
        <w:rPr>
          <w:rFonts w:ascii="Arial" w:eastAsia="Arial" w:hAnsi="Arial" w:cs="Arial"/>
          <w:spacing w:val="16"/>
          <w:position w:val="-2"/>
          <w:sz w:val="10"/>
          <w:szCs w:val="10"/>
        </w:rPr>
        <w:t xml:space="preserve"> </w:t>
      </w:r>
      <w:r>
        <w:rPr>
          <w:rFonts w:ascii="Arial" w:eastAsia="Arial" w:hAnsi="Arial" w:cs="Arial"/>
          <w:spacing w:val="-9"/>
          <w:position w:val="-2"/>
          <w:sz w:val="10"/>
          <w:szCs w:val="10"/>
        </w:rPr>
        <w:t>C</w:t>
      </w:r>
      <w:r>
        <w:rPr>
          <w:rFonts w:ascii="Arial" w:eastAsia="Arial" w:hAnsi="Arial" w:cs="Arial"/>
          <w:position w:val="-2"/>
          <w:sz w:val="10"/>
          <w:szCs w:val="10"/>
        </w:rPr>
        <w:t xml:space="preserve">j </w:t>
      </w:r>
      <w:r>
        <w:rPr>
          <w:rFonts w:ascii="Arial" w:eastAsia="Arial" w:hAnsi="Arial" w:cs="Arial"/>
          <w:spacing w:val="19"/>
          <w:position w:val="-2"/>
          <w:sz w:val="10"/>
          <w:szCs w:val="10"/>
        </w:rPr>
        <w:t xml:space="preserve"> </w:t>
      </w:r>
      <w:r>
        <w:rPr>
          <w:rFonts w:ascii="Arial" w:eastAsia="Arial" w:hAnsi="Arial" w:cs="Arial"/>
          <w:position w:val="1"/>
          <w:sz w:val="15"/>
          <w:szCs w:val="15"/>
        </w:rPr>
        <w:t>s</w:t>
      </w:r>
      <w:r>
        <w:rPr>
          <w:rFonts w:ascii="Arial" w:eastAsia="Arial" w:hAnsi="Arial" w:cs="Arial"/>
          <w:w w:val="103"/>
          <w:position w:val="-2"/>
          <w:sz w:val="10"/>
          <w:szCs w:val="10"/>
        </w:rPr>
        <w:t>i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94" style="position:absolute;left:0;text-align:left;margin-left:178.5pt;margin-top:3.2pt;width:171.95pt;height:25.05pt;z-index:-2339;mso-position-horizontal-relative:page" coordorigin="3570,64" coordsize="3439,501">
            <v:shape id="_x0000_s1100" style="position:absolute;left:3613;top:522;width:3248;height:0" coordorigin="3613,522" coordsize="3248,0" path="m3613,522r3249,e" filled="f" strokecolor="red" strokeweight="1.53167mm">
              <v:path arrowok="t"/>
            </v:shape>
            <v:shape id="_x0000_s1099" style="position:absolute;left:3613;top:403;width:3267;height:77" coordorigin="3613,403" coordsize="3267,77" path="m3613,480r3267,l6880,403r-3267,l3613,480xe" fillcolor="red" stroked="f">
              <v:path arrowok="t"/>
            </v:shape>
            <v:shape id="_x0000_s1098" style="position:absolute;left:3613;top:318;width:3276;height:87" coordorigin="3613,318" coordsize="3276,87" path="m3613,405r3277,l6890,318r-3277,l3613,405xe" fillcolor="red" stroked="f">
              <v:path arrowok="t"/>
            </v:shape>
            <v:shape id="_x0000_s1097" style="position:absolute;left:3613;top:234;width:3286;height:87" coordorigin="3613,234" coordsize="3286,87" path="m3613,320r3286,l6899,234r-3286,l3613,320xe" fillcolor="red" stroked="f">
              <v:path arrowok="t"/>
            </v:shape>
            <v:shape id="_x0000_s1096" style="position:absolute;left:3613;top:149;width:3286;height:87" coordorigin="3613,149" coordsize="3286,87" path="m3613,236r3286,l6899,149r-3286,l3613,236xe" fillcolor="red" stroked="f">
              <v:path arrowok="t"/>
            </v:shape>
            <v:shape id="_x0000_s1095" style="position:absolute;left:3613;top:108;width:3352;height:0" coordorigin="3613,108" coordsize="3352,0" path="m3613,108r3352,e" filled="f" strokecolor="red" strokeweight="1.52761mm">
              <v:path arrowok="t"/>
            </v:shape>
            <w10:wrap anchorx="page"/>
          </v:group>
        </w:pict>
      </w:r>
      <w:r>
        <w:pict>
          <v:group id="_x0000_s1092" style="position:absolute;left:0;text-align:left;margin-left:180.65pt;margin-top:1.15pt;width:169pt;height:0;z-index:-2338;mso-position-horizontal-relative:page" coordorigin="3613,23" coordsize="3380,0">
            <v:shape id="_x0000_s1093" style="position:absolute;left:3613;top:23;width:3380;height:0" coordorigin="3613,23" coordsize="3380,0" path="m3613,23r3381,e" filled="f" strokecolor="re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27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19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16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45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47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89" style="position:absolute;left:0;text-align:left;margin-left:178.5pt;margin-top:2.9pt;width:163.95pt;height:8.55pt;z-index:-2340;mso-position-horizontal-relative:page" coordorigin="3570,58" coordsize="3279,171">
            <v:shape id="_x0000_s1091" style="position:absolute;left:3613;top:186;width:3145;height:0" coordorigin="3613,186" coordsize="3145,0" path="m3613,186r3145,e" filled="f" strokecolor="red" strokeweight="1.52761mm">
              <v:path arrowok="t"/>
            </v:shape>
            <v:shape id="_x0000_s1090" style="position:absolute;left:3613;top:101;width:3192;height:0" coordorigin="3613,101" coordsize="3192,0" path="m3613,101r3192,e" filled="f" strokecolor="re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42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39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84" style="position:absolute;left:0;text-align:left;margin-left:178.5pt;margin-top:2.9pt;width:154.05pt;height:17.05pt;z-index:-2341;mso-position-horizontal-relative:page" coordorigin="3570,58" coordsize="3081,341">
            <v:shape id="_x0000_s1088" style="position:absolute;left:3613;top:355;width:2787;height:0" coordorigin="3613,355" coordsize="2787,0" path="m3613,355r2787,e" filled="f" strokecolor="red" strokeweight="1.52761mm">
              <v:path arrowok="t"/>
            </v:shape>
            <v:shape id="_x0000_s1087" style="position:absolute;left:3613;top:227;width:2853;height:87" coordorigin="3613,227" coordsize="2853,87" path="m3613,314r2853,l6466,227r-2853,l3613,314xe" fillcolor="red" stroked="f">
              <v:path arrowok="t"/>
            </v:shape>
            <v:shape id="_x0000_s1086" style="position:absolute;left:3613;top:143;width:2862;height:87" coordorigin="3613,143" coordsize="2862,87" path="m3613,229r2863,l6476,143r-2863,l3613,229xe" fillcolor="red" stroked="f">
              <v:path arrowok="t"/>
            </v:shape>
            <v:shape id="_x0000_s1085" style="position:absolute;left:3613;top:101;width:2994;height:0" coordorigin="3613,101" coordsize="2994,0" path="m3613,101r2994,e" filled="f" strokecolor="re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18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15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shape id="_x0000_s1083" type="#_x0000_t202" style="position:absolute;left:0;text-align:left;margin-left:169.35pt;margin-top:4.2pt;width:2.35pt;height:4.25pt;z-index:-2333;mso-position-horizontal-relative:page" filled="f" stroked="f">
            <v:textbox inset="0,0,0,0">
              <w:txbxContent>
                <w:p w:rsidR="00A231F6" w:rsidRDefault="00A231F6">
                  <w:pPr>
                    <w:spacing w:line="80" w:lineRule="exact"/>
                    <w:ind w:right="-33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eastAsia="Arial" w:hAnsi="Arial" w:cs="Arial"/>
                      <w:w w:val="106"/>
                      <w:sz w:val="8"/>
                      <w:szCs w:val="8"/>
                    </w:rPr>
                    <w:t>7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25</w:t>
      </w:r>
    </w:p>
    <w:p w:rsidR="00DF57FB" w:rsidRDefault="00E42272">
      <w:pPr>
        <w:spacing w:before="21" w:line="140" w:lineRule="exact"/>
        <w:ind w:left="2320"/>
        <w:rPr>
          <w:rFonts w:ascii="Arial" w:eastAsia="Arial" w:hAnsi="Arial" w:cs="Arial"/>
          <w:sz w:val="15"/>
          <w:szCs w:val="15"/>
        </w:rPr>
      </w:pPr>
      <w:r>
        <w:pict>
          <v:group id="_x0000_s1078" style="position:absolute;left:0;text-align:left;margin-left:178.5pt;margin-top:7.1pt;width:139.45pt;height:17.05pt;z-index:-2342;mso-position-horizontal-relative:page" coordorigin="3570,142" coordsize="2789,341">
            <v:shape id="_x0000_s1082" style="position:absolute;left:3613;top:440;width:2608;height:0" coordorigin="3613,440" coordsize="2608,0" path="m3613,440r2609,e" filled="f" strokecolor="red" strokeweight="1.53167mm">
              <v:path arrowok="t"/>
            </v:shape>
            <v:shape id="_x0000_s1081" style="position:absolute;left:3613;top:311;width:2646;height:87" coordorigin="3613,311" coordsize="2646,87" path="m3613,398r2646,l6259,311r-2646,l3613,398xe" fillcolor="red" stroked="f">
              <v:path arrowok="t"/>
            </v:shape>
            <v:shape id="_x0000_s1080" style="position:absolute;left:3613;top:227;width:2646;height:87" coordorigin="3613,227" coordsize="2646,87" path="m3613,313r2646,l6259,227r-2646,l3613,313xe" fillcolor="red" stroked="f">
              <v:path arrowok="t"/>
            </v:shape>
            <v:shape id="_x0000_s1079" style="position:absolute;left:3613;top:185;width:2702;height:0" coordorigin="3613,185" coordsize="2702,0" path="m3613,185r2703,e" filled="f" strokecolor="red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position w:val="-1"/>
          <w:sz w:val="8"/>
          <w:szCs w:val="8"/>
        </w:rPr>
        <w:t xml:space="preserve">30                                                                                                                                                                                                         </w:t>
      </w:r>
      <w:r w:rsidR="005843B9">
        <w:rPr>
          <w:rFonts w:ascii="Arial" w:eastAsia="Arial" w:hAnsi="Arial" w:cs="Arial"/>
          <w:spacing w:val="20"/>
          <w:position w:val="-1"/>
          <w:sz w:val="8"/>
          <w:szCs w:val="8"/>
        </w:rPr>
        <w:t xml:space="preserve"> </w:t>
      </w:r>
      <w:r w:rsidR="005843B9">
        <w:rPr>
          <w:rFonts w:ascii="Arial" w:eastAsia="Arial" w:hAnsi="Arial" w:cs="Arial"/>
          <w:position w:val="-2"/>
          <w:sz w:val="15"/>
          <w:szCs w:val="15"/>
        </w:rPr>
        <w:t>1</w:t>
      </w:r>
      <w:r w:rsidR="005843B9">
        <w:rPr>
          <w:rFonts w:ascii="Arial" w:eastAsia="Arial" w:hAnsi="Arial" w:cs="Arial"/>
          <w:spacing w:val="-3"/>
          <w:position w:val="-2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position w:val="-2"/>
          <w:sz w:val="15"/>
          <w:szCs w:val="15"/>
        </w:rPr>
        <w:t xml:space="preserve">: </w:t>
      </w:r>
      <w:r w:rsidR="005843B9">
        <w:rPr>
          <w:rFonts w:ascii="Arial" w:eastAsia="Arial" w:hAnsi="Arial" w:cs="Arial"/>
          <w:spacing w:val="26"/>
          <w:position w:val="-2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position w:val="-2"/>
          <w:sz w:val="15"/>
          <w:szCs w:val="15"/>
        </w:rPr>
        <w:t>2</w:t>
      </w:r>
      <w:r w:rsidR="005843B9">
        <w:rPr>
          <w:rFonts w:ascii="Arial" w:eastAsia="Arial" w:hAnsi="Arial" w:cs="Arial"/>
          <w:position w:val="-2"/>
          <w:sz w:val="15"/>
          <w:szCs w:val="15"/>
        </w:rPr>
        <w:t>5</w:t>
      </w:r>
      <w:r w:rsidR="005843B9">
        <w:rPr>
          <w:rFonts w:ascii="Arial" w:eastAsia="Arial" w:hAnsi="Arial" w:cs="Arial"/>
          <w:spacing w:val="35"/>
          <w:position w:val="-2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position w:val="-2"/>
          <w:sz w:val="15"/>
          <w:szCs w:val="15"/>
        </w:rPr>
        <w:t>|</w:t>
      </w:r>
      <w:r w:rsidR="005843B9">
        <w:rPr>
          <w:rFonts w:ascii="Arial" w:eastAsia="Arial" w:hAnsi="Arial" w:cs="Arial"/>
          <w:spacing w:val="23"/>
          <w:position w:val="-2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position w:val="-2"/>
          <w:sz w:val="15"/>
          <w:szCs w:val="15"/>
        </w:rPr>
        <w:t>0</w:t>
      </w:r>
      <w:r w:rsidR="005843B9">
        <w:rPr>
          <w:rFonts w:ascii="Arial" w:eastAsia="Arial" w:hAnsi="Arial" w:cs="Arial"/>
          <w:spacing w:val="-4"/>
          <w:position w:val="-2"/>
          <w:sz w:val="15"/>
          <w:szCs w:val="15"/>
        </w:rPr>
        <w:t>.</w:t>
      </w:r>
      <w:r w:rsidR="005843B9">
        <w:rPr>
          <w:rFonts w:ascii="Arial" w:eastAsia="Arial" w:hAnsi="Arial" w:cs="Arial"/>
          <w:spacing w:val="1"/>
          <w:position w:val="-2"/>
          <w:sz w:val="15"/>
          <w:szCs w:val="15"/>
        </w:rPr>
        <w:t>5</w:t>
      </w:r>
      <w:r w:rsidR="005843B9">
        <w:rPr>
          <w:rFonts w:ascii="Arial" w:eastAsia="Arial" w:hAnsi="Arial" w:cs="Arial"/>
          <w:position w:val="-2"/>
          <w:sz w:val="15"/>
          <w:szCs w:val="15"/>
        </w:rPr>
        <w:t>2</w:t>
      </w:r>
    </w:p>
    <w:p w:rsidR="00DF57FB" w:rsidRDefault="005843B9">
      <w:pPr>
        <w:spacing w:line="6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8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75" style="position:absolute;left:0;text-align:left;margin-left:178.5pt;margin-top:3.35pt;width:133.8pt;height:8.55pt;z-index:-2343;mso-position-horizontal-relative:page" coordorigin="3570,67" coordsize="2676,171">
            <v:shape id="_x0000_s1077" style="position:absolute;left:3613;top:195;width:2344;height:0" coordorigin="3613,195" coordsize="2344,0" path="m3613,195r2345,e" filled="f" strokecolor="red" strokeweight="1.53167mm">
              <v:path arrowok="t"/>
            </v:shape>
            <v:shape id="_x0000_s1076" style="position:absolute;left:3613;top:111;width:2589;height:0" coordorigin="3613,111" coordsize="2589,0" path="m3613,111r2590,e" filled="f" strokecolor="red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37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22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72" style="position:absolute;left:0;text-align:left;margin-left:178.5pt;margin-top:3.35pt;width:118.5pt;height:8.1pt;z-index:-2344;mso-position-horizontal-relative:page" coordorigin="3570,67" coordsize="2370,162">
            <v:shape id="_x0000_s1074" style="position:absolute;left:3613;top:186;width:2241;height:0" coordorigin="3613,186" coordsize="2241,0" path="m3613,186r2241,e" filled="f" strokecolor="red" strokeweight="1.53167mm">
              <v:path arrowok="t"/>
            </v:shape>
            <v:shape id="_x0000_s1073" style="position:absolute;left:3613;top:106;width:2288;height:0" coordorigin="3613,106" coordsize="2288,0" path="m3613,106r2288,e" filled="f" strokecolor="red" strokeweight="1.3618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23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21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69" style="position:absolute;left:0;text-align:left;margin-left:178.5pt;margin-top:2.9pt;width:100.35pt;height:8.55pt;z-index:-2345;mso-position-horizontal-relative:page" coordorigin="3570,58" coordsize="2007,171">
            <v:shape id="_x0000_s1071" style="position:absolute;left:3613;top:186;width:1196;height:0" coordorigin="3613,186" coordsize="1196,0" path="m3613,186r1196,e" filled="f" strokecolor="red" strokeweight="1.53167mm">
              <v:path arrowok="t"/>
            </v:shape>
            <v:shape id="_x0000_s1070" style="position:absolute;left:3613;top:101;width:1921;height:0" coordorigin="3613,101" coordsize="1921,0" path="m3613,101r1921,e" filled="f" strokecolor="red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10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43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66" style="position:absolute;left:0;text-align:left;margin-left:178.5pt;margin-top:2.9pt;width:29.3pt;height:8.55pt;z-index:-2346;mso-position-horizontal-relative:page" coordorigin="3570,58" coordsize="586,171">
            <v:shape id="_x0000_s1068" style="position:absolute;left:3613;top:186;width:471;height:0" coordorigin="3613,186" coordsize="471,0" path="m3613,186r471,e" filled="f" strokecolor="red" strokeweight="1.53167mm">
              <v:path arrowok="t"/>
            </v:shape>
            <v:shape id="_x0000_s1067" style="position:absolute;left:3613;top:101;width:499;height:0" coordorigin="3613,101" coordsize="499,0" path="m3613,101r499,e" filled="f" strokecolor="red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11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5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57" style="position:absolute;left:0;text-align:left;margin-left:178.5pt;margin-top:3.05pt;width:170.5pt;height:35.7pt;z-index:-2347;mso-position-horizontal-relative:page" coordorigin="3570,61" coordsize="3410,714">
            <v:shape id="_x0000_s1065" style="position:absolute;left:3613;top:732;width:3163;height:0" coordorigin="3613,732" coordsize="3163,0" path="m3613,732r3164,e" filled="f" strokecolor="lime" strokeweight="1.53167mm">
              <v:path arrowok="t"/>
            </v:shape>
            <v:shape id="_x0000_s1064" style="position:absolute;left:3613;top:604;width:3182;height:87" coordorigin="3613,604" coordsize="3182,87" path="m3613,691r3183,l6796,604r-3183,l3613,691xe" fillcolor="lime" stroked="f">
              <v:path arrowok="t"/>
            </v:shape>
            <v:shape id="_x0000_s1063" style="position:absolute;left:3613;top:519;width:3182;height:87" coordorigin="3613,519" coordsize="3182,87" path="m3613,606r3183,l6796,519r-3183,l3613,606xe" fillcolor="lime" stroked="f">
              <v:path arrowok="t"/>
            </v:shape>
            <v:shape id="_x0000_s1062" style="position:absolute;left:3613;top:478;width:3201;height:0" coordorigin="3613,478" coordsize="3201,0" path="m3613,478r3202,e" filled="f" strokecolor="lime" strokeweight="1.52761mm">
              <v:path arrowok="t"/>
            </v:shape>
            <v:shape id="_x0000_s1061" style="position:absolute;left:3613;top:350;width:3267;height:87" coordorigin="3613,350" coordsize="3267,87" path="m3613,436r3267,l6880,350r-3267,l3613,436xe" fillcolor="lime" stroked="f">
              <v:path arrowok="t"/>
            </v:shape>
            <v:shape id="_x0000_s1060" style="position:absolute;left:3613;top:265;width:3267;height:87" coordorigin="3613,265" coordsize="3267,87" path="m3613,352r3267,l6880,265r-3267,l3613,352xe" fillcolor="lime" stroked="f">
              <v:path arrowok="t"/>
            </v:shape>
            <v:shape id="_x0000_s1059" style="position:absolute;left:3613;top:190;width:3314;height:77" coordorigin="3613,190" coordsize="3314,77" path="m3613,267r3314,l6927,190r-3314,l3613,267xe" fillcolor="lime" stroked="f">
              <v:path arrowok="t"/>
            </v:shape>
            <v:shape id="_x0000_s1058" style="position:absolute;left:3613;top:105;width:3323;height:87" coordorigin="3613,105" coordsize="3323,87" path="m3613,192r3324,l6937,105r-3324,l3613,192xe" fillcolor="lime" stroked="f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35</w:t>
      </w:r>
    </w:p>
    <w:p w:rsidR="00DF57FB" w:rsidRDefault="005843B9">
      <w:pPr>
        <w:spacing w:before="30"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6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46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20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13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48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49</w:t>
      </w:r>
    </w:p>
    <w:p w:rsidR="00DF57FB" w:rsidRDefault="005843B9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9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54" style="position:absolute;left:0;text-align:left;margin-left:178.5pt;margin-top:2.9pt;width:156.85pt;height:8.55pt;z-index:-2348;mso-position-horizontal-relative:page" coordorigin="3570,58" coordsize="3137,171">
            <v:shape id="_x0000_s1056" style="position:absolute;left:3613;top:186;width:2862;height:0" coordorigin="3613,186" coordsize="2862,0" path="m3613,186r2863,e" filled="f" strokecolor="lime" strokeweight="1.53167mm">
              <v:path arrowok="t"/>
            </v:shape>
            <v:shape id="_x0000_s1055" style="position:absolute;left:3613;top:101;width:3051;height:0" coordorigin="3613,101" coordsize="3051,0" path="m3613,101r3051,e" filled="f" strokecolor="lime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44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40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51" style="position:absolute;left:0;text-align:left;margin-left:178.5pt;margin-top:3.35pt;width:144.65pt;height:8.6pt;z-index:-2349;mso-position-horizontal-relative:page" coordorigin="3570,67" coordsize="2893,172">
            <v:shape id="_x0000_s1053" style="position:absolute;left:3613;top:195;width:2740;height:0" coordorigin="3613,195" coordsize="2740,0" path="m3613,195r2740,e" filled="f" strokecolor="lime" strokeweight="1.52761mm">
              <v:path arrowok="t"/>
            </v:shape>
            <v:shape id="_x0000_s1052" style="position:absolute;left:3613;top:111;width:2806;height:0" coordorigin="3613,111" coordsize="2806,0" path="m3613,111r2806,e" filled="f" strokecolor="lime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26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29</w:t>
      </w:r>
    </w:p>
    <w:p w:rsidR="00DF57FB" w:rsidRDefault="00E42272">
      <w:pPr>
        <w:spacing w:line="140" w:lineRule="exact"/>
        <w:ind w:left="2320"/>
        <w:rPr>
          <w:rFonts w:ascii="Arial" w:eastAsia="Arial" w:hAnsi="Arial" w:cs="Arial"/>
          <w:sz w:val="15"/>
          <w:szCs w:val="15"/>
        </w:rPr>
      </w:pPr>
      <w:r>
        <w:pict>
          <v:group id="_x0000_s1044" style="position:absolute;left:0;text-align:left;margin-left:178.5pt;margin-top:3.35pt;width:140.4pt;height:25.05pt;z-index:-2350;mso-position-horizontal-relative:page" coordorigin="3570,67" coordsize="2808,501">
            <v:shape id="_x0000_s1050" style="position:absolute;left:3613;top:525;width:1921;height:0" coordorigin="3613,525" coordsize="1921,0" path="m3613,525r1921,e" filled="f" strokecolor="lime" strokeweight="1.52761mm">
              <v:path arrowok="t"/>
            </v:shape>
            <v:shape id="_x0000_s1049" style="position:absolute;left:3613;top:440;width:2100;height:0" coordorigin="3613,440" coordsize="2100,0" path="m3613,440r2100,e" filled="f" strokecolor="lime" strokeweight="1.53167mm">
              <v:path arrowok="t"/>
            </v:shape>
            <v:shape id="_x0000_s1048" style="position:absolute;left:3613;top:321;width:2608;height:77" coordorigin="3613,321" coordsize="2608,77" path="m3613,399r2609,l6222,321r-2609,l3613,399xe" fillcolor="lime" stroked="f">
              <v:path arrowok="t"/>
            </v:shape>
            <v:shape id="_x0000_s1047" style="position:absolute;left:3613;top:237;width:2618;height:87" coordorigin="3613,237" coordsize="2618,87" path="m3613,323r2618,l6231,237r-2618,l3613,323xe" fillcolor="lime" stroked="f">
              <v:path arrowok="t"/>
            </v:shape>
            <v:shape id="_x0000_s1046" style="position:absolute;left:3613;top:152;width:2618;height:87" coordorigin="3613,152" coordsize="2618,87" path="m3613,239r2618,l6231,152r-2618,l3613,239xe" fillcolor="lime" stroked="f">
              <v:path arrowok="t"/>
            </v:shape>
            <v:shape id="_x0000_s1045" style="position:absolute;left:3613;top:111;width:2721;height:0" coordorigin="3613,111" coordsize="2721,0" path="m3613,111r2721,e" filled="f" strokecolor="lime" strokeweight="1.53167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180.45pt;margin-top:62pt;width:252.35pt;height:4.7pt;z-index:-2337;mso-position-horizontal-relative:page" coordorigin="3609,1240" coordsize="5047,94">
            <v:shape id="_x0000_s1043" style="position:absolute;left:3613;top:1245;width:5037;height:0" coordorigin="3613,1245" coordsize="5037,0" path="m3613,1245r5038,e" filled="f" strokeweight=".47pt">
              <v:path arrowok="t"/>
            </v:shape>
            <v:shape id="_x0000_s1042" style="position:absolute;left:3613;top:1245;width:0;height:85" coordorigin="3613,1245" coordsize="0,85" path="m3613,1245r,85e" filled="f" strokeweight=".47pt">
              <v:path arrowok="t"/>
            </v:shape>
            <v:shape id="_x0000_s1041" style="position:absolute;left:4621;top:1245;width:0;height:85" coordorigin="4621,1245" coordsize="0,85" path="m4621,1245r,85e" filled="f" strokeweight=".47pt">
              <v:path arrowok="t"/>
            </v:shape>
            <v:shape id="_x0000_s1040" style="position:absolute;left:5628;top:1245;width:0;height:85" coordorigin="5628,1245" coordsize="0,85" path="m5628,1245r,85e" filled="f" strokeweight=".47pt">
              <v:path arrowok="t"/>
            </v:shape>
            <v:shape id="_x0000_s1039" style="position:absolute;left:6636;top:1245;width:0;height:85" coordorigin="6636,1245" coordsize="0,85" path="m6636,1245r,85e" filled="f" strokeweight=".47pt">
              <v:path arrowok="t"/>
            </v:shape>
            <v:shape id="_x0000_s1038" style="position:absolute;left:7643;top:1245;width:0;height:85" coordorigin="7643,1245" coordsize="0,85" path="m7643,1245r,85e" filled="f" strokeweight=".47pt">
              <v:path arrowok="t"/>
            </v:shape>
            <v:shape id="_x0000_s1037" style="position:absolute;left:8651;top:1245;width:0;height:85" coordorigin="8651,1245" coordsize="0,85" path="m8651,1245r,85e" filled="f" strokeweight=".47pt">
              <v:path arrowok="t"/>
            </v:shape>
            <w10:wrap anchorx="page"/>
          </v:group>
        </w:pict>
      </w:r>
      <w:r>
        <w:pict>
          <v:shape id="_x0000_s1035" type="#_x0000_t202" style="position:absolute;left:0;text-align:left;margin-left:167pt;margin-top:4.2pt;width:4.7pt;height:4.25pt;z-index:-2332;mso-position-horizontal-relative:page" filled="f" stroked="f">
            <v:textbox inset="0,0,0,0">
              <w:txbxContent>
                <w:p w:rsidR="00A231F6" w:rsidRDefault="00A231F6">
                  <w:pPr>
                    <w:spacing w:line="80" w:lineRule="exact"/>
                    <w:ind w:right="-33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eastAsia="Arial" w:hAnsi="Arial" w:cs="Arial"/>
                      <w:w w:val="106"/>
                      <w:sz w:val="8"/>
                      <w:szCs w:val="8"/>
                    </w:rPr>
                    <w:t>33</w:t>
                  </w:r>
                </w:p>
              </w:txbxContent>
            </v:textbox>
            <w10:wrap anchorx="page"/>
          </v:shape>
        </w:pict>
      </w:r>
      <w:r w:rsidR="005843B9">
        <w:rPr>
          <w:rFonts w:ascii="Arial" w:eastAsia="Arial" w:hAnsi="Arial" w:cs="Arial"/>
          <w:position w:val="6"/>
          <w:sz w:val="8"/>
          <w:szCs w:val="8"/>
        </w:rPr>
        <w:t xml:space="preserve">36                                                                                                                                                                                                         </w:t>
      </w:r>
      <w:r w:rsidR="005843B9">
        <w:rPr>
          <w:rFonts w:ascii="Arial" w:eastAsia="Arial" w:hAnsi="Arial" w:cs="Arial"/>
          <w:spacing w:val="20"/>
          <w:position w:val="6"/>
          <w:sz w:val="8"/>
          <w:szCs w:val="8"/>
        </w:rPr>
        <w:t xml:space="preserve"> </w:t>
      </w:r>
      <w:r w:rsidR="005843B9">
        <w:rPr>
          <w:rFonts w:ascii="Arial" w:eastAsia="Arial" w:hAnsi="Arial" w:cs="Arial"/>
          <w:sz w:val="15"/>
          <w:szCs w:val="15"/>
        </w:rPr>
        <w:t>2</w:t>
      </w:r>
      <w:r w:rsidR="005843B9"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z w:val="15"/>
          <w:szCs w:val="15"/>
        </w:rPr>
        <w:t xml:space="preserve">: </w:t>
      </w:r>
      <w:r w:rsidR="005843B9">
        <w:rPr>
          <w:rFonts w:ascii="Arial" w:eastAsia="Arial" w:hAnsi="Arial" w:cs="Arial"/>
          <w:spacing w:val="26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sz w:val="15"/>
          <w:szCs w:val="15"/>
        </w:rPr>
        <w:t>2</w:t>
      </w:r>
      <w:r w:rsidR="005843B9">
        <w:rPr>
          <w:rFonts w:ascii="Arial" w:eastAsia="Arial" w:hAnsi="Arial" w:cs="Arial"/>
          <w:sz w:val="15"/>
          <w:szCs w:val="15"/>
        </w:rPr>
        <w:t>4</w:t>
      </w:r>
      <w:r w:rsidR="005843B9">
        <w:rPr>
          <w:rFonts w:ascii="Arial" w:eastAsia="Arial" w:hAnsi="Arial" w:cs="Arial"/>
          <w:spacing w:val="35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z w:val="15"/>
          <w:szCs w:val="15"/>
        </w:rPr>
        <w:t>|</w:t>
      </w:r>
      <w:r w:rsidR="005843B9">
        <w:rPr>
          <w:rFonts w:ascii="Arial" w:eastAsia="Arial" w:hAnsi="Arial" w:cs="Arial"/>
          <w:spacing w:val="23"/>
          <w:sz w:val="15"/>
          <w:szCs w:val="15"/>
        </w:rPr>
        <w:t xml:space="preserve"> </w:t>
      </w:r>
      <w:r w:rsidR="005843B9">
        <w:rPr>
          <w:rFonts w:ascii="Arial" w:eastAsia="Arial" w:hAnsi="Arial" w:cs="Arial"/>
          <w:spacing w:val="1"/>
          <w:sz w:val="15"/>
          <w:szCs w:val="15"/>
        </w:rPr>
        <w:t>0</w:t>
      </w:r>
      <w:r w:rsidR="005843B9">
        <w:rPr>
          <w:rFonts w:ascii="Arial" w:eastAsia="Arial" w:hAnsi="Arial" w:cs="Arial"/>
          <w:spacing w:val="-4"/>
          <w:sz w:val="15"/>
          <w:szCs w:val="15"/>
        </w:rPr>
        <w:t>.</w:t>
      </w:r>
      <w:r w:rsidR="005843B9">
        <w:rPr>
          <w:rFonts w:ascii="Arial" w:eastAsia="Arial" w:hAnsi="Arial" w:cs="Arial"/>
          <w:spacing w:val="1"/>
          <w:sz w:val="15"/>
          <w:szCs w:val="15"/>
        </w:rPr>
        <w:t>4</w:t>
      </w:r>
      <w:r w:rsidR="005843B9">
        <w:rPr>
          <w:rFonts w:ascii="Arial" w:eastAsia="Arial" w:hAnsi="Arial" w:cs="Arial"/>
          <w:sz w:val="15"/>
          <w:szCs w:val="15"/>
        </w:rPr>
        <w:t>9</w:t>
      </w:r>
    </w:p>
    <w:p w:rsidR="00DF57FB" w:rsidRDefault="005843B9">
      <w:pPr>
        <w:spacing w:before="6"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12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32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34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41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32" style="position:absolute;left:0;text-align:left;margin-left:178.5pt;margin-top:2.9pt;width:98.5pt;height:8.6pt;z-index:-2351;mso-position-horizontal-relative:page" coordorigin="3570,58" coordsize="1970,172">
            <v:shape id="_x0000_s1034" style="position:absolute;left:3613;top:186;width:1789;height:0" coordorigin="3613,186" coordsize="1789,0" path="m3613,186r1789,e" filled="f" strokecolor="lime" strokeweight="1.53167mm">
              <v:path arrowok="t"/>
            </v:shape>
            <v:shape id="_x0000_s1033" style="position:absolute;left:3613;top:101;width:1883;height:0" coordorigin="3613,101" coordsize="1883,0" path="m3613,101r1884,e" filled="f" strokecolor="lime" strokeweight="1.53167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17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28</w:t>
      </w:r>
    </w:p>
    <w:p w:rsidR="00DF57FB" w:rsidRDefault="00E42272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pict>
          <v:group id="_x0000_s1029" style="position:absolute;left:0;text-align:left;margin-left:178.5pt;margin-top:2.9pt;width:85.8pt;height:8.55pt;z-index:-2352;mso-position-horizontal-relative:page" coordorigin="3570,58" coordsize="1716,171">
            <v:shape id="_x0000_s1031" style="position:absolute;left:3613;top:186;width:1252;height:0" coordorigin="3613,186" coordsize="1252,0" path="m3613,186r1252,e" filled="f" strokecolor="lime" strokeweight="1.53167mm">
              <v:path arrowok="t"/>
            </v:shape>
            <v:shape id="_x0000_s1030" style="position:absolute;left:3613;top:101;width:1629;height:0" coordorigin="3613,101" coordsize="1629,0" path="m3613,101r1629,e" filled="f" strokecolor="lime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14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24</w:t>
      </w:r>
    </w:p>
    <w:p w:rsidR="00DF57FB" w:rsidRDefault="00E42272">
      <w:pPr>
        <w:spacing w:line="80" w:lineRule="exact"/>
        <w:ind w:left="2367"/>
        <w:rPr>
          <w:rFonts w:ascii="Arial" w:eastAsia="Arial" w:hAnsi="Arial" w:cs="Arial"/>
          <w:sz w:val="8"/>
          <w:szCs w:val="8"/>
        </w:rPr>
      </w:pPr>
      <w:r>
        <w:pict>
          <v:group id="_x0000_s1026" style="position:absolute;left:0;text-align:left;margin-left:178.5pt;margin-top:2.9pt;width:49.55pt;height:8.55pt;z-index:-2353;mso-position-horizontal-relative:page" coordorigin="3570,58" coordsize="991,171">
            <v:shape id="_x0000_s1028" style="position:absolute;left:3613;top:186;width:160;height:0" coordorigin="3613,186" coordsize="160,0" path="m3613,186r160,e" filled="f" strokecolor="lime" strokeweight="1.53167mm">
              <v:path arrowok="t"/>
            </v:shape>
            <v:shape id="_x0000_s1027" style="position:absolute;left:3613;top:101;width:904;height:0" coordorigin="3613,101" coordsize="904,0" path="m3613,101r904,e" filled="f" strokecolor="lime" strokeweight="1.52761mm">
              <v:path arrowok="t"/>
            </v:shape>
            <w10:wrap anchorx="page"/>
          </v:group>
        </w:pict>
      </w:r>
      <w:r w:rsidR="005843B9">
        <w:rPr>
          <w:rFonts w:ascii="Arial" w:eastAsia="Arial" w:hAnsi="Arial" w:cs="Arial"/>
          <w:w w:val="106"/>
          <w:sz w:val="8"/>
          <w:szCs w:val="8"/>
        </w:rPr>
        <w:t>1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38</w:t>
      </w:r>
    </w:p>
    <w:p w:rsidR="00DF57FB" w:rsidRDefault="005843B9">
      <w:pPr>
        <w:spacing w:line="80" w:lineRule="exact"/>
        <w:ind w:left="23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106"/>
          <w:sz w:val="8"/>
          <w:szCs w:val="8"/>
        </w:rPr>
        <w:t>31</w:t>
      </w:r>
    </w:p>
    <w:p w:rsidR="00DF57FB" w:rsidRDefault="00DF57FB">
      <w:pPr>
        <w:spacing w:before="1" w:line="100" w:lineRule="exact"/>
        <w:rPr>
          <w:sz w:val="10"/>
          <w:szCs w:val="10"/>
        </w:rPr>
      </w:pPr>
    </w:p>
    <w:p w:rsidR="00DF57FB" w:rsidRDefault="00DF57FB">
      <w:pPr>
        <w:spacing w:line="200" w:lineRule="exact"/>
      </w:pPr>
    </w:p>
    <w:p w:rsidR="00DF57FB" w:rsidRDefault="005843B9">
      <w:pPr>
        <w:spacing w:before="41"/>
        <w:ind w:left="2458" w:right="1562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0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2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4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6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8                  </w:t>
      </w:r>
      <w:r>
        <w:rPr>
          <w:rFonts w:ascii="Arial" w:eastAsia="Arial" w:hAnsi="Arial" w:cs="Arial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1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>0</w:t>
      </w:r>
    </w:p>
    <w:p w:rsidR="00DF57FB" w:rsidRDefault="005843B9">
      <w:pPr>
        <w:spacing w:before="63"/>
        <w:ind w:left="4499" w:right="3598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3"/>
          <w:sz w:val="15"/>
          <w:szCs w:val="15"/>
        </w:rPr>
        <w:t>S</w:t>
      </w:r>
      <w:r>
        <w:rPr>
          <w:rFonts w:ascii="Arial" w:eastAsia="Arial" w:hAnsi="Arial" w:cs="Arial"/>
          <w:spacing w:val="4"/>
          <w:sz w:val="15"/>
          <w:szCs w:val="15"/>
        </w:rPr>
        <w:t>i</w:t>
      </w:r>
      <w:r>
        <w:rPr>
          <w:rFonts w:ascii="Arial" w:eastAsia="Arial" w:hAnsi="Arial" w:cs="Arial"/>
          <w:spacing w:val="-5"/>
          <w:sz w:val="15"/>
          <w:szCs w:val="15"/>
        </w:rPr>
        <w:t>l</w:t>
      </w:r>
      <w:r>
        <w:rPr>
          <w:rFonts w:ascii="Arial" w:eastAsia="Arial" w:hAnsi="Arial" w:cs="Arial"/>
          <w:spacing w:val="-8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o</w:t>
      </w:r>
      <w:r>
        <w:rPr>
          <w:rFonts w:ascii="Arial" w:eastAsia="Arial" w:hAnsi="Arial" w:cs="Arial"/>
          <w:spacing w:val="-8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pacing w:val="-4"/>
          <w:sz w:val="15"/>
          <w:szCs w:val="15"/>
        </w:rPr>
        <w:t>tt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5"/>
          <w:sz w:val="15"/>
          <w:szCs w:val="15"/>
        </w:rPr>
        <w:t>w</w:t>
      </w:r>
      <w:r>
        <w:rPr>
          <w:rFonts w:ascii="Arial" w:eastAsia="Arial" w:hAnsi="Arial" w:cs="Arial"/>
          <w:spacing w:val="4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d</w:t>
      </w:r>
      <w:r>
        <w:rPr>
          <w:rFonts w:ascii="Arial" w:eastAsia="Arial" w:hAnsi="Arial" w:cs="Arial"/>
          <w:spacing w:val="-4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-1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w w:val="103"/>
          <w:position w:val="-4"/>
          <w:sz w:val="10"/>
          <w:szCs w:val="10"/>
        </w:rPr>
        <w:t>i</w:t>
      </w:r>
    </w:p>
    <w:p w:rsidR="00DF57FB" w:rsidRDefault="00DF57FB">
      <w:pPr>
        <w:spacing w:before="9" w:line="100" w:lineRule="exact"/>
        <w:rPr>
          <w:sz w:val="10"/>
          <w:szCs w:val="10"/>
        </w:rPr>
      </w:pPr>
    </w:p>
    <w:p w:rsidR="00DF57FB" w:rsidRDefault="005843B9">
      <w:pPr>
        <w:ind w:left="2593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3"/>
          <w:sz w:val="15"/>
          <w:szCs w:val="15"/>
        </w:rPr>
        <w:t>A</w:t>
      </w:r>
      <w:r>
        <w:rPr>
          <w:rFonts w:ascii="Arial" w:eastAsia="Arial" w:hAnsi="Arial" w:cs="Arial"/>
          <w:spacing w:val="-9"/>
          <w:sz w:val="15"/>
          <w:szCs w:val="15"/>
        </w:rPr>
        <w:t>v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pacing w:val="-3"/>
          <w:sz w:val="15"/>
          <w:szCs w:val="15"/>
        </w:rPr>
        <w:t>r</w:t>
      </w:r>
      <w:r>
        <w:rPr>
          <w:rFonts w:ascii="Arial" w:eastAsia="Arial" w:hAnsi="Arial" w:cs="Arial"/>
          <w:spacing w:val="1"/>
          <w:sz w:val="15"/>
          <w:szCs w:val="15"/>
        </w:rPr>
        <w:t>ag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s</w:t>
      </w:r>
      <w:r>
        <w:rPr>
          <w:rFonts w:ascii="Arial" w:eastAsia="Arial" w:hAnsi="Arial" w:cs="Arial"/>
          <w:spacing w:val="4"/>
          <w:sz w:val="15"/>
          <w:szCs w:val="15"/>
        </w:rPr>
        <w:t>i</w:t>
      </w:r>
      <w:r>
        <w:rPr>
          <w:rFonts w:ascii="Arial" w:eastAsia="Arial" w:hAnsi="Arial" w:cs="Arial"/>
          <w:spacing w:val="-5"/>
          <w:sz w:val="15"/>
          <w:szCs w:val="15"/>
        </w:rPr>
        <w:t>l</w:t>
      </w:r>
      <w:r>
        <w:rPr>
          <w:rFonts w:ascii="Arial" w:eastAsia="Arial" w:hAnsi="Arial" w:cs="Arial"/>
          <w:spacing w:val="-8"/>
          <w:sz w:val="15"/>
          <w:szCs w:val="15"/>
        </w:rPr>
        <w:t>h</w:t>
      </w:r>
      <w:r>
        <w:rPr>
          <w:rFonts w:ascii="Arial" w:eastAsia="Arial" w:hAnsi="Arial" w:cs="Arial"/>
          <w:spacing w:val="1"/>
          <w:sz w:val="15"/>
          <w:szCs w:val="15"/>
        </w:rPr>
        <w:t>o</w:t>
      </w:r>
      <w:r>
        <w:rPr>
          <w:rFonts w:ascii="Arial" w:eastAsia="Arial" w:hAnsi="Arial" w:cs="Arial"/>
          <w:spacing w:val="-8"/>
          <w:sz w:val="15"/>
          <w:szCs w:val="15"/>
        </w:rPr>
        <w:t>u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pacing w:val="-4"/>
          <w:sz w:val="15"/>
          <w:szCs w:val="15"/>
        </w:rPr>
        <w:t>tt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5"/>
          <w:sz w:val="15"/>
          <w:szCs w:val="15"/>
        </w:rPr>
        <w:t>w</w:t>
      </w:r>
      <w:r>
        <w:rPr>
          <w:rFonts w:ascii="Arial" w:eastAsia="Arial" w:hAnsi="Arial" w:cs="Arial"/>
          <w:spacing w:val="4"/>
          <w:sz w:val="15"/>
          <w:szCs w:val="15"/>
        </w:rPr>
        <w:t>i</w:t>
      </w:r>
      <w:r>
        <w:rPr>
          <w:rFonts w:ascii="Arial" w:eastAsia="Arial" w:hAnsi="Arial" w:cs="Arial"/>
          <w:spacing w:val="1"/>
          <w:sz w:val="15"/>
          <w:szCs w:val="15"/>
        </w:rPr>
        <w:t>d</w:t>
      </w:r>
      <w:r>
        <w:rPr>
          <w:rFonts w:ascii="Arial" w:eastAsia="Arial" w:hAnsi="Arial" w:cs="Arial"/>
          <w:spacing w:val="-4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h</w:t>
      </w:r>
      <w:r>
        <w:rPr>
          <w:rFonts w:ascii="Arial" w:eastAsia="Arial" w:hAnsi="Arial" w:cs="Arial"/>
          <w:spacing w:val="-1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:</w:t>
      </w:r>
      <w:r>
        <w:rPr>
          <w:rFonts w:ascii="Arial" w:eastAsia="Arial" w:hAnsi="Arial" w:cs="Arial"/>
          <w:spacing w:val="30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0</w:t>
      </w:r>
      <w:r>
        <w:rPr>
          <w:rFonts w:ascii="Arial" w:eastAsia="Arial" w:hAnsi="Arial" w:cs="Arial"/>
          <w:spacing w:val="-4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>5</w:t>
      </w:r>
    </w:p>
    <w:sectPr w:rsidR="00DF57FB">
      <w:headerReference w:type="default" r:id="rId16"/>
      <w:footerReference w:type="default" r:id="rId17"/>
      <w:pgSz w:w="11920" w:h="16840"/>
      <w:pgMar w:top="1560" w:right="1560" w:bottom="280" w:left="1020" w:header="0" w:footer="1002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272" w:rsidRDefault="00E42272">
      <w:r>
        <w:separator/>
      </w:r>
    </w:p>
  </w:endnote>
  <w:endnote w:type="continuationSeparator" w:id="0">
    <w:p w:rsidR="00E42272" w:rsidRDefault="00E4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1F6" w:rsidRDefault="00E4227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92.9pt;margin-top:780.8pt;width:9.6pt;height:13.05pt;z-index:-2530;mso-position-horizontal-relative:page;mso-position-vertical-relative:page" filled="f" stroked="f">
          <v:textbox inset="0,0,0,0">
            <w:txbxContent>
              <w:p w:rsidR="00A231F6" w:rsidRDefault="00A231F6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2756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1F6" w:rsidRDefault="00E4227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0pt;margin-top:780.8pt;width:15.3pt;height:13.05pt;z-index:-2522;mso-position-horizontal-relative:page;mso-position-vertical-relative:page" filled="f" stroked="f">
          <v:textbox inset="0,0,0,0">
            <w:txbxContent>
              <w:p w:rsidR="00A231F6" w:rsidRDefault="00A231F6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2756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1F6" w:rsidRDefault="00E42272">
    <w:pPr>
      <w:spacing w:line="120" w:lineRule="exact"/>
      <w:rPr>
        <w:sz w:val="12"/>
        <w:szCs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pt;margin-top:780.8pt;width:15.3pt;height:13.05pt;z-index:-2520;mso-position-horizontal-relative:page;mso-position-vertical-relative:page" filled="f" stroked="f">
          <v:textbox inset="0,0,0,0">
            <w:txbxContent>
              <w:p w:rsidR="00A231F6" w:rsidRDefault="00A231F6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2756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1F6" w:rsidRDefault="00E4227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pt;margin-top:780.8pt;width:15.3pt;height:13.05pt;z-index:-2519;mso-position-horizontal-relative:page;mso-position-vertical-relative:page" filled="f" stroked="f">
          <v:textbox inset="0,0,0,0">
            <w:txbxContent>
              <w:p w:rsidR="00A231F6" w:rsidRDefault="00A231F6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2756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272" w:rsidRDefault="00E42272">
      <w:r>
        <w:separator/>
      </w:r>
    </w:p>
  </w:footnote>
  <w:footnote w:type="continuationSeparator" w:id="0">
    <w:p w:rsidR="00E42272" w:rsidRDefault="00E42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1F6" w:rsidRDefault="00E4227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65pt;margin-top:71.05pt;width:338.65pt;height:25.55pt;z-index:-2523;mso-position-horizontal-relative:page;mso-position-vertical-relative:page" filled="f" stroked="f">
          <v:textbox inset="0,0,0,0">
            <w:txbxContent>
              <w:p w:rsidR="00A231F6" w:rsidRDefault="00A231F6">
                <w:pPr>
                  <w:spacing w:line="240" w:lineRule="exact"/>
                  <w:ind w:left="20"/>
                  <w:rPr>
                    <w:rFonts w:ascii="Courier New" w:eastAsia="Courier New" w:hAnsi="Courier New" w:cs="Courier New"/>
                    <w:sz w:val="22"/>
                    <w:szCs w:val="22"/>
                  </w:rPr>
                </w:pPr>
                <w:r>
                  <w:rPr>
                    <w:rFonts w:ascii="Courier New" w:eastAsia="Courier New" w:hAnsi="Courier New" w:cs="Courier New"/>
                    <w:color w:val="FF0000"/>
                    <w:position w:val="2"/>
                    <w:sz w:val="22"/>
                    <w:szCs w:val="22"/>
                  </w:rPr>
                  <w:t>&gt; plclust(h)</w:t>
                </w:r>
              </w:p>
              <w:p w:rsidR="00A231F6" w:rsidRDefault="00A231F6">
                <w:pPr>
                  <w:ind w:left="20" w:right="-33"/>
                  <w:rPr>
                    <w:rFonts w:ascii="Courier New" w:eastAsia="Courier New" w:hAnsi="Courier New" w:cs="Courier New"/>
                    <w:sz w:val="22"/>
                    <w:szCs w:val="22"/>
                  </w:rPr>
                </w:pPr>
                <w:r>
                  <w:rPr>
                    <w:rFonts w:ascii="Courier New" w:eastAsia="Courier New" w:hAnsi="Courier New" w:cs="Courier New"/>
                    <w:color w:val="FF0000"/>
                    <w:sz w:val="22"/>
                    <w:szCs w:val="22"/>
                  </w:rPr>
                  <w:t>&gt; title("Dendrogram of Sparrows data: Ward metho</w:t>
                </w:r>
                <w:r>
                  <w:rPr>
                    <w:rFonts w:ascii="Courier New" w:eastAsia="Courier New" w:hAnsi="Courier New" w:cs="Courier New"/>
                    <w:color w:val="FF0000"/>
                    <w:spacing w:val="-1"/>
                    <w:sz w:val="22"/>
                    <w:szCs w:val="22"/>
                  </w:rPr>
                  <w:t>d</w:t>
                </w:r>
                <w:r>
                  <w:rPr>
                    <w:rFonts w:ascii="Courier New" w:eastAsia="Courier New" w:hAnsi="Courier New" w:cs="Courier New"/>
                    <w:color w:val="FF0000"/>
                    <w:sz w:val="22"/>
                    <w:szCs w:val="22"/>
                  </w:rPr>
                  <w:t>")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1F6" w:rsidRDefault="00E4227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71pt;width:86pt;height:11.95pt;z-index:-2521;mso-position-horizontal-relative:page;mso-position-vertical-relative:page" filled="f" stroked="f">
          <v:textbox inset="0,0,0,0">
            <w:txbxContent>
              <w:p w:rsidR="00A231F6" w:rsidRDefault="00A231F6">
                <w:pPr>
                  <w:ind w:left="20" w:right="-30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color w:val="FF0000"/>
                  </w:rPr>
                  <w:t>life</w:t>
                </w:r>
                <w:r>
                  <w:rPr>
                    <w:rFonts w:ascii="Courier New" w:eastAsia="Courier New" w:hAnsi="Courier New" w:cs="Courier New"/>
                    <w:color w:val="FF0000"/>
                    <w:spacing w:val="1"/>
                  </w:rPr>
                  <w:t>&lt;</w:t>
                </w:r>
                <w:r>
                  <w:rPr>
                    <w:rFonts w:ascii="Courier New" w:eastAsia="Courier New" w:hAnsi="Courier New" w:cs="Courier New"/>
                    <w:color w:val="FF0000"/>
                  </w:rPr>
                  <w:t>-life[,2]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1F6" w:rsidRDefault="00A231F6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1F6" w:rsidRDefault="00A231F6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1F6" w:rsidRDefault="00A231F6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2998"/>
    <w:multiLevelType w:val="hybridMultilevel"/>
    <w:tmpl w:val="8EE6BAFC"/>
    <w:lvl w:ilvl="0" w:tplc="40A085FC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36FF0DD6"/>
    <w:multiLevelType w:val="multilevel"/>
    <w:tmpl w:val="FD869D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FB"/>
    <w:rsid w:val="001F59BA"/>
    <w:rsid w:val="00421B7B"/>
    <w:rsid w:val="0042756E"/>
    <w:rsid w:val="00484170"/>
    <w:rsid w:val="005843B9"/>
    <w:rsid w:val="007A4A58"/>
    <w:rsid w:val="007C2EED"/>
    <w:rsid w:val="00A231F6"/>
    <w:rsid w:val="00AA2EC9"/>
    <w:rsid w:val="00AC43C8"/>
    <w:rsid w:val="00BF7E47"/>
    <w:rsid w:val="00C1040F"/>
    <w:rsid w:val="00DF57FB"/>
    <w:rsid w:val="00DF72F0"/>
    <w:rsid w:val="00E42272"/>
    <w:rsid w:val="00EB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DC4D9D1"/>
  <w15:docId w15:val="{086B45C4-8107-4DE5-A760-BD2D04DF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31F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231F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A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Houstis</dc:creator>
  <cp:lastModifiedBy>Elias Houstis</cp:lastModifiedBy>
  <cp:revision>6</cp:revision>
  <dcterms:created xsi:type="dcterms:W3CDTF">2017-04-24T06:16:00Z</dcterms:created>
  <dcterms:modified xsi:type="dcterms:W3CDTF">2017-11-25T06:32:00Z</dcterms:modified>
</cp:coreProperties>
</file>